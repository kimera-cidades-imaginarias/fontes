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F26EEB">
        <w:rPr>
          <w:rFonts w:ascii="Arial" w:hAnsi="Arial" w:cs="Arial"/>
          <w:b/>
          <w:bCs/>
          <w:color w:val="0070C0"/>
          <w:sz w:val="52"/>
          <w:szCs w:val="52"/>
        </w:rPr>
        <w:t xml:space="preserve">Relato de </w:t>
      </w:r>
      <w:r w:rsidR="00642C27">
        <w:rPr>
          <w:rFonts w:ascii="Arial" w:hAnsi="Arial" w:cs="Arial"/>
          <w:b/>
          <w:bCs/>
          <w:color w:val="0070C0"/>
          <w:sz w:val="52"/>
          <w:szCs w:val="52"/>
        </w:rPr>
        <w:t>teste com alunos da Álvaro da Franca Rocha</w:t>
      </w:r>
      <w:r w:rsidR="00F26EEB">
        <w:rPr>
          <w:rFonts w:ascii="Arial" w:hAnsi="Arial" w:cs="Arial"/>
          <w:b/>
          <w:bCs/>
          <w:color w:val="0070C0"/>
          <w:sz w:val="52"/>
          <w:szCs w:val="52"/>
        </w:rPr>
        <w:t xml:space="preserve"> </w:t>
      </w:r>
    </w:p>
    <w:p w:rsidR="00B06B54" w:rsidRPr="000541F7" w:rsidRDefault="0026054B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F4071C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2E3EF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E3EF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6A0FBC" w:rsidRDefault="006A0FBC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642C27" w:rsidRDefault="00642C27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642C27">
        <w:rPr>
          <w:rFonts w:ascii="Arial" w:hAnsi="Arial" w:cs="Arial"/>
          <w:b/>
          <w:bCs/>
          <w:color w:val="000000"/>
          <w:sz w:val="32"/>
          <w:szCs w:val="32"/>
        </w:rPr>
        <w:t xml:space="preserve">Relato de teste com alunos da Álvaro da Franca Rocha </w:t>
      </w:r>
    </w:p>
    <w:p w:rsidR="00B06B54" w:rsidRDefault="0026054B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F4071C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F26EE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F26EEB">
        <w:rPr>
          <w:rFonts w:ascii="Arial" w:hAnsi="Arial" w:cs="Arial"/>
          <w:b/>
          <w:bCs/>
          <w:color w:val="000000"/>
        </w:rPr>
        <w:t>6</w:t>
      </w: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 w:firstRow="0" w:lastRow="0" w:firstColumn="0" w:lastColumn="0" w:noHBand="0" w:noVBand="0"/>
      </w:tblPr>
      <w:tblGrid>
        <w:gridCol w:w="1459"/>
        <w:gridCol w:w="1050"/>
        <w:gridCol w:w="3168"/>
        <w:gridCol w:w="1701"/>
        <w:gridCol w:w="2246"/>
      </w:tblGrid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EA09AA" w:rsidTr="00DC4EF7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69457B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="0069457B">
              <w:rPr>
                <w:rFonts w:ascii="Arial" w:hAnsi="Arial" w:cs="Arial"/>
                <w:color w:val="000000"/>
              </w:rPr>
              <w:t>6</w:t>
            </w:r>
            <w:r>
              <w:rPr>
                <w:rFonts w:ascii="Arial" w:hAnsi="Arial" w:cs="Arial"/>
                <w:color w:val="000000"/>
              </w:rPr>
              <w:t>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</w:t>
      </w:r>
      <w:bookmarkStart w:id="0" w:name="_GoBack"/>
      <w:bookmarkEnd w:id="0"/>
      <w:r>
        <w:t>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797CF1" w:rsidRDefault="00F066FF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>
        <w:instrText xml:space="preserve"> TOC \f \o "1-9" \o "1-9" </w:instrText>
      </w:r>
      <w:r>
        <w:fldChar w:fldCharType="separate"/>
      </w:r>
      <w:r w:rsidR="00797CF1" w:rsidRPr="00E50B74">
        <w:rPr>
          <w:noProof/>
          <w:color w:val="000000"/>
        </w:rPr>
        <w:t>1.</w:t>
      </w:r>
      <w:r w:rsidR="00797CF1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797CF1" w:rsidRPr="00E50B74">
        <w:rPr>
          <w:noProof/>
          <w:color w:val="000000"/>
        </w:rPr>
        <w:t>Sobre o K-Ágora</w:t>
      </w:r>
      <w:r w:rsidR="00797CF1">
        <w:rPr>
          <w:noProof/>
        </w:rPr>
        <w:tab/>
      </w:r>
      <w:r w:rsidR="00797CF1">
        <w:rPr>
          <w:noProof/>
        </w:rPr>
        <w:fldChar w:fldCharType="begin"/>
      </w:r>
      <w:r w:rsidR="00797CF1">
        <w:rPr>
          <w:noProof/>
        </w:rPr>
        <w:instrText xml:space="preserve"> PAGEREF _Toc457314193 \h </w:instrText>
      </w:r>
      <w:r w:rsidR="00797CF1">
        <w:rPr>
          <w:noProof/>
        </w:rPr>
      </w:r>
      <w:r w:rsidR="00797CF1">
        <w:rPr>
          <w:noProof/>
        </w:rPr>
        <w:fldChar w:fldCharType="separate"/>
      </w:r>
      <w:r w:rsidR="00797CF1">
        <w:rPr>
          <w:noProof/>
        </w:rPr>
        <w:t>5</w:t>
      </w:r>
      <w:r w:rsidR="00797CF1">
        <w:rPr>
          <w:noProof/>
        </w:rPr>
        <w:fldChar w:fldCharType="end"/>
      </w:r>
    </w:p>
    <w:p w:rsidR="00797CF1" w:rsidRDefault="00797CF1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O que é o K-Ágora?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_Toc457314194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7CF1" w:rsidRDefault="00797CF1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_Toc457314195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7CF1" w:rsidRDefault="00797CF1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_Toc457314196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7CF1" w:rsidRDefault="00797CF1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Relato do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_Toc457314197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7CF1" w:rsidRDefault="00797CF1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Plano do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_Toc457314198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066FF" w:rsidRDefault="00F066FF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1" w:name="_Toc457314193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26054B">
        <w:rPr>
          <w:b w:val="0"/>
          <w:color w:val="000000"/>
          <w:sz w:val="28"/>
          <w:szCs w:val="28"/>
        </w:rPr>
        <w:t>K-Ágora</w:t>
      </w:r>
      <w:bookmarkEnd w:id="1"/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2" w:name="_Toc426379780"/>
      <w:bookmarkStart w:id="3" w:name="_Toc457314194"/>
      <w:r w:rsidRPr="00D87991">
        <w:rPr>
          <w:rStyle w:val="Forte"/>
          <w:i w:val="0"/>
          <w:color w:val="000000"/>
        </w:rPr>
        <w:t xml:space="preserve">O que é o </w:t>
      </w:r>
      <w:r w:rsidR="0026054B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2"/>
      <w:bookmarkEnd w:id="3"/>
    </w:p>
    <w:p w:rsidR="00EA09AA" w:rsidRPr="00EA09AA" w:rsidRDefault="00E72A45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EA09AA" w:rsidRPr="00EA09AA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EA09AA" w:rsidRPr="00EA09AA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EA09AA" w:rsidRPr="00D87991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Google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>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7314195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7314196"/>
      <w:r w:rsidRPr="00D87991">
        <w:rPr>
          <w:rStyle w:val="Forte"/>
          <w:i w:val="0"/>
          <w:color w:val="000000"/>
        </w:rPr>
        <w:lastRenderedPageBreak/>
        <w:t>Requisitos</w:t>
      </w:r>
      <w:bookmarkEnd w:id="6"/>
      <w:bookmarkEnd w:id="7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F066FF" w:rsidRPr="00703225" w:rsidRDefault="00AB0D28" w:rsidP="00703225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r w:rsidRPr="00703225">
        <w:rPr>
          <w:color w:val="000000"/>
        </w:rPr>
        <w:br w:type="page"/>
      </w:r>
      <w:bookmarkStart w:id="8" w:name="_toc277"/>
      <w:bookmarkStart w:id="9" w:name="_Toc457314197"/>
      <w:bookmarkEnd w:id="8"/>
      <w:r w:rsidR="0041707F">
        <w:rPr>
          <w:rStyle w:val="Forte"/>
          <w:color w:val="000000"/>
          <w:sz w:val="28"/>
          <w:szCs w:val="28"/>
        </w:rPr>
        <w:lastRenderedPageBreak/>
        <w:t xml:space="preserve">Relato </w:t>
      </w:r>
      <w:r w:rsidR="00642C27">
        <w:rPr>
          <w:rStyle w:val="Forte"/>
          <w:color w:val="000000"/>
          <w:sz w:val="28"/>
          <w:szCs w:val="28"/>
        </w:rPr>
        <w:t>do teste</w:t>
      </w:r>
      <w:bookmarkEnd w:id="9"/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No dia 17 de novembro de 2015, foi realizado no laboratório de informática do Departamento de Educação (DEDC) do Campus I da UNEB o segundo teste público do K-Ágora. Desta vez, contando com a presença de 30 alunos do 3º Ano do Ensino Fundamental da Escola Municipal Álvaro da Franca Rocha. A faixa etária dos alunos varia de 08 a 12 anos.</w:t>
      </w:r>
    </w:p>
    <w:p w:rsid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S</w:t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  <w:t>eguindo o planejamento pedagógico</w:t>
      </w:r>
      <w:r w:rsidR="005637B2">
        <w:rPr>
          <w:rStyle w:val="Forte"/>
          <w:rFonts w:ascii="Arial" w:hAnsi="Arial" w:cs="Arial"/>
          <w:b w:val="0"/>
          <w:bCs w:val="0"/>
          <w:color w:val="000000"/>
        </w:rPr>
        <w:t xml:space="preserve"> (vide capítulo 3)</w:t>
      </w:r>
      <w:r>
        <w:rPr>
          <w:rStyle w:val="Forte"/>
          <w:rFonts w:ascii="Arial" w:hAnsi="Arial" w:cs="Arial"/>
          <w:b w:val="0"/>
          <w:bCs w:val="0"/>
          <w:color w:val="000000"/>
        </w:rPr>
        <w:t>, i</w:t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  <w:t>nicialmente solicitamos aos alunos que criassem um mapa novo a partir do endereço da escola através da funcionalidade “Novo Mapa”. De imediato a tarefa era construir uma Escola no espaço onde fica a escola citada. A maioria dos estudantes não reconheceu a escola através do mapa, e foi necessária a sinalização por parte da equipe responsável pelo teste. Como todas as crianças moram no mesmo bairro da escola, foi solicitado que identificassem as suas residências e inserissem no mapa uma construção do tipo Habitação que mais se assemelha à sua moradia, conforme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  <w:fldChar w:fldCharType="begin"/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  <w:instrText xml:space="preserve"> REF _Ref457313808 \h </w:instrText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</w:r>
      <w:r>
        <w:rPr>
          <w:rStyle w:val="Forte"/>
          <w:rFonts w:ascii="Arial" w:hAnsi="Arial" w:cs="Arial"/>
          <w:b w:val="0"/>
          <w:bCs w:val="0"/>
          <w:color w:val="000000"/>
        </w:rPr>
        <w:instrText xml:space="preserve"> \* MERGEFORMAT </w:instrText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  <w:fldChar w:fldCharType="separate"/>
      </w:r>
      <w:r w:rsidRPr="00642C27">
        <w:rPr>
          <w:rFonts w:ascii="Arial" w:hAnsi="Arial" w:cs="Arial"/>
        </w:rPr>
        <w:t xml:space="preserve">Figura </w:t>
      </w:r>
      <w:r w:rsidRPr="00642C27">
        <w:rPr>
          <w:rFonts w:ascii="Arial" w:hAnsi="Arial" w:cs="Arial"/>
          <w:noProof/>
        </w:rPr>
        <w:t>1</w:t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  <w:fldChar w:fldCharType="end"/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  <w:t>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642C27" w:rsidRPr="00642C27" w:rsidRDefault="00642C27" w:rsidP="00642C27">
      <w:pPr>
        <w:pStyle w:val="Legenda"/>
        <w:keepNext/>
        <w:jc w:val="center"/>
        <w:rPr>
          <w:color w:val="auto"/>
        </w:rPr>
      </w:pPr>
      <w:bookmarkStart w:id="10" w:name="_Ref457313808"/>
      <w:r w:rsidRPr="00642C27">
        <w:rPr>
          <w:color w:val="auto"/>
        </w:rPr>
        <w:t xml:space="preserve">Figura </w:t>
      </w:r>
      <w:r w:rsidRPr="00642C27">
        <w:rPr>
          <w:color w:val="auto"/>
        </w:rPr>
        <w:fldChar w:fldCharType="begin"/>
      </w:r>
      <w:r w:rsidRPr="00642C27">
        <w:rPr>
          <w:color w:val="auto"/>
        </w:rPr>
        <w:instrText xml:space="preserve"> SEQ Figura \* ARABIC </w:instrText>
      </w:r>
      <w:r w:rsidRPr="00642C27">
        <w:rPr>
          <w:color w:val="auto"/>
        </w:rPr>
        <w:fldChar w:fldCharType="separate"/>
      </w:r>
      <w:r w:rsidR="007D5468">
        <w:rPr>
          <w:noProof/>
          <w:color w:val="auto"/>
        </w:rPr>
        <w:t>1</w:t>
      </w:r>
      <w:r w:rsidRPr="00642C27">
        <w:rPr>
          <w:color w:val="auto"/>
        </w:rPr>
        <w:fldChar w:fldCharType="end"/>
      </w:r>
      <w:bookmarkEnd w:id="10"/>
      <w:r w:rsidRPr="00642C27">
        <w:rPr>
          <w:color w:val="auto"/>
        </w:rPr>
        <w:t xml:space="preserve"> - Identificando escola e residência</w:t>
      </w:r>
    </w:p>
    <w:p w:rsidR="00642C27" w:rsidRPr="00642C27" w:rsidRDefault="00642C27" w:rsidP="00642C27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cs="Arial"/>
          <w:noProof/>
          <w:lang w:eastAsia="pt-BR"/>
        </w:rPr>
        <w:drawing>
          <wp:inline distT="0" distB="0" distL="0" distR="0" wp14:anchorId="4C3BE280" wp14:editId="306D3586">
            <wp:extent cx="4558950" cy="3423852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25" cy="34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7" w:rsidRPr="00642C27" w:rsidRDefault="00642C27" w:rsidP="00642C27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Autor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lastRenderedPageBreak/>
        <w:t xml:space="preserve">Após a identificação da própria moradia e da escola, foi solicitado que explorassem as construções no mapa por, aproximadamente, vinte minutos, trabalhando tanto com o espaço percebido pelas crianças quanto com o desejo e imaginação, para que os estudantes modificassem o espaço já conhecido, inserindo elementos que achassem interessantes ou que tivessem vontade de ter por perto no seu bairro. Desta forma, surgiram padarias, sorveterias, lanchonetes e restaurantes que se misturaram aos shoppings, estádios de futebol, zoológicos e até mesmo praias em pleno bairro da Engomadeira (localidade esta que não fica próxima da orla de Salvador). Um mapa densamente </w:t>
      </w:r>
      <w:proofErr w:type="spellStart"/>
      <w:r w:rsidRPr="00642C27">
        <w:rPr>
          <w:rStyle w:val="Forte"/>
          <w:rFonts w:ascii="Arial" w:hAnsi="Arial" w:cs="Arial"/>
          <w:b w:val="0"/>
          <w:bCs w:val="0"/>
          <w:color w:val="000000"/>
        </w:rPr>
        <w:t>reimaginado</w:t>
      </w:r>
      <w:proofErr w:type="spellEnd"/>
      <w:r w:rsidRPr="00642C27">
        <w:rPr>
          <w:rStyle w:val="Forte"/>
          <w:rFonts w:ascii="Arial" w:hAnsi="Arial" w:cs="Arial"/>
          <w:b w:val="0"/>
          <w:bCs w:val="0"/>
          <w:color w:val="000000"/>
        </w:rPr>
        <w:t xml:space="preserve"> pode ser visualizado na Figura 23.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Após os vinte minutos de tempo livre para construções, os estudantes testaram a funcionalidade Carregar Mapa, ficando por livre escolha qual o mapa construído pelos colegas, iriam analisar, e discutir as diferenças e as diversas percepções do espaço imaginadas pelo grupo de crianças.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7D5468" w:rsidRPr="007D5468" w:rsidRDefault="007D5468" w:rsidP="007D5468">
      <w:pPr>
        <w:pStyle w:val="Legenda"/>
        <w:keepNext/>
        <w:jc w:val="center"/>
        <w:rPr>
          <w:color w:val="auto"/>
        </w:rPr>
      </w:pPr>
      <w:r w:rsidRPr="007D5468">
        <w:rPr>
          <w:color w:val="auto"/>
        </w:rPr>
        <w:t xml:space="preserve">Figura </w:t>
      </w:r>
      <w:r w:rsidRPr="007D5468">
        <w:rPr>
          <w:color w:val="auto"/>
        </w:rPr>
        <w:fldChar w:fldCharType="begin"/>
      </w:r>
      <w:r w:rsidRPr="007D5468">
        <w:rPr>
          <w:color w:val="auto"/>
        </w:rPr>
        <w:instrText xml:space="preserve"> SEQ Figura \* ARABIC </w:instrText>
      </w:r>
      <w:r w:rsidRPr="007D5468">
        <w:rPr>
          <w:color w:val="auto"/>
        </w:rPr>
        <w:fldChar w:fldCharType="separate"/>
      </w:r>
      <w:r w:rsidRPr="007D5468">
        <w:rPr>
          <w:noProof/>
          <w:color w:val="auto"/>
        </w:rPr>
        <w:t>2</w:t>
      </w:r>
      <w:r w:rsidRPr="007D5468">
        <w:rPr>
          <w:color w:val="auto"/>
        </w:rPr>
        <w:fldChar w:fldCharType="end"/>
      </w:r>
      <w:r w:rsidRPr="007D5468">
        <w:rPr>
          <w:color w:val="auto"/>
        </w:rPr>
        <w:t xml:space="preserve"> - Mapa </w:t>
      </w:r>
      <w:proofErr w:type="spellStart"/>
      <w:r w:rsidRPr="007D5468">
        <w:rPr>
          <w:color w:val="auto"/>
        </w:rPr>
        <w:t>reimaginado</w:t>
      </w:r>
      <w:proofErr w:type="spellEnd"/>
      <w:r w:rsidRPr="007D5468">
        <w:rPr>
          <w:color w:val="auto"/>
        </w:rPr>
        <w:t xml:space="preserve"> por estudante</w:t>
      </w:r>
    </w:p>
    <w:p w:rsidR="00642C27" w:rsidRPr="00642C27" w:rsidRDefault="007D5468" w:rsidP="007D5468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cs="Arial"/>
          <w:noProof/>
          <w:lang w:eastAsia="pt-BR"/>
        </w:rPr>
        <w:drawing>
          <wp:inline distT="0" distB="0" distL="0" distR="0" wp14:anchorId="090EF9A4" wp14:editId="1E8BB11E">
            <wp:extent cx="5141344" cy="289142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09" cy="288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7" w:rsidRPr="007D5468" w:rsidRDefault="00642C27" w:rsidP="007D5468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7D5468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Autor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O encontro se encerrou com mais um momento livre para exploração do próprio mapa criado, desta vez, focando exclusivamente no desejo, para inserção de construções que não existem naquela localidade.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lastRenderedPageBreak/>
        <w:t xml:space="preserve">Foram percebidas algumas melhorias necessárias à ferramenta e que, posteriormente, foram </w:t>
      </w:r>
      <w:proofErr w:type="gramStart"/>
      <w:r w:rsidRPr="00642C27">
        <w:rPr>
          <w:rStyle w:val="Forte"/>
          <w:rFonts w:ascii="Arial" w:hAnsi="Arial" w:cs="Arial"/>
          <w:b w:val="0"/>
          <w:bCs w:val="0"/>
          <w:color w:val="000000"/>
        </w:rPr>
        <w:t>implementadas</w:t>
      </w:r>
      <w:proofErr w:type="gramEnd"/>
      <w:r w:rsidRPr="00642C27">
        <w:rPr>
          <w:rStyle w:val="Forte"/>
          <w:rFonts w:ascii="Arial" w:hAnsi="Arial" w:cs="Arial"/>
          <w:b w:val="0"/>
          <w:bCs w:val="0"/>
          <w:color w:val="000000"/>
        </w:rPr>
        <w:t>: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Exclusão das construções: abrir uma tela de confirmação de exclusão, evitando que ocorra uma remoção acidental. </w:t>
      </w:r>
      <w:proofErr w:type="gramStart"/>
      <w:r w:rsidRPr="005637B2">
        <w:rPr>
          <w:rStyle w:val="Forte"/>
          <w:rFonts w:ascii="Arial" w:hAnsi="Arial" w:cs="Arial"/>
          <w:b w:val="0"/>
          <w:bCs w:val="0"/>
          <w:color w:val="000000"/>
        </w:rPr>
        <w:t>Além disso</w:t>
      </w:r>
      <w:proofErr w:type="gramEnd"/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 esta função deve estar protegida com uma senha;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proofErr w:type="gramStart"/>
      <w:r w:rsidRPr="005637B2">
        <w:rPr>
          <w:rStyle w:val="Forte"/>
          <w:rFonts w:ascii="Arial" w:hAnsi="Arial" w:cs="Arial"/>
          <w:b w:val="0"/>
          <w:bCs w:val="0"/>
          <w:color w:val="000000"/>
        </w:rPr>
        <w:t>Implementação</w:t>
      </w:r>
      <w:proofErr w:type="gramEnd"/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 de uma funcionalidade de salvamento automático - a cada 5 minutos; 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Pesquisar sobre a inserção do Street </w:t>
      </w:r>
      <w:proofErr w:type="spellStart"/>
      <w:r w:rsidRPr="005637B2">
        <w:rPr>
          <w:rStyle w:val="Forte"/>
          <w:rFonts w:ascii="Arial" w:hAnsi="Arial" w:cs="Arial"/>
          <w:b w:val="0"/>
          <w:bCs w:val="0"/>
          <w:color w:val="000000"/>
        </w:rPr>
        <w:t>View</w:t>
      </w:r>
      <w:proofErr w:type="spellEnd"/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 no K-Ágora; 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5637B2">
        <w:rPr>
          <w:rStyle w:val="Forte"/>
          <w:rFonts w:ascii="Arial" w:hAnsi="Arial" w:cs="Arial"/>
          <w:b w:val="0"/>
          <w:bCs w:val="0"/>
          <w:color w:val="000000"/>
        </w:rPr>
        <w:t>Possibilidade dos objetos construídos acompanharem o zoom in/out.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 xml:space="preserve">Durante a realização dos testes foi possível verificar que a maior satisfação das crianças, ao usar o artefato, aconteceu neste momento que focou no desejo, algumas delas externaram o sensação de controle e </w:t>
      </w:r>
      <w:proofErr w:type="spellStart"/>
      <w:r w:rsidRPr="00642C27">
        <w:rPr>
          <w:rStyle w:val="Forte"/>
          <w:rFonts w:ascii="Arial" w:hAnsi="Arial" w:cs="Arial"/>
          <w:b w:val="0"/>
          <w:bCs w:val="0"/>
          <w:color w:val="000000"/>
        </w:rPr>
        <w:t>empoderamento</w:t>
      </w:r>
      <w:proofErr w:type="spellEnd"/>
      <w:r w:rsidRPr="00642C27">
        <w:rPr>
          <w:rStyle w:val="Forte"/>
          <w:rFonts w:ascii="Arial" w:hAnsi="Arial" w:cs="Arial"/>
          <w:b w:val="0"/>
          <w:bCs w:val="0"/>
          <w:color w:val="000000"/>
        </w:rPr>
        <w:t xml:space="preserve"> oriundos desta oportunidade de (</w:t>
      </w:r>
      <w:proofErr w:type="spellStart"/>
      <w:r w:rsidRPr="00642C27">
        <w:rPr>
          <w:rStyle w:val="Forte"/>
          <w:rFonts w:ascii="Arial" w:hAnsi="Arial" w:cs="Arial"/>
          <w:b w:val="0"/>
          <w:bCs w:val="0"/>
          <w:color w:val="000000"/>
        </w:rPr>
        <w:t>re</w:t>
      </w:r>
      <w:proofErr w:type="spellEnd"/>
      <w:proofErr w:type="gramStart"/>
      <w:r w:rsidRPr="00642C27">
        <w:rPr>
          <w:rStyle w:val="Forte"/>
          <w:rFonts w:ascii="Arial" w:hAnsi="Arial" w:cs="Arial"/>
          <w:b w:val="0"/>
          <w:bCs w:val="0"/>
          <w:color w:val="000000"/>
        </w:rPr>
        <w:t>)construir</w:t>
      </w:r>
      <w:proofErr w:type="gramEnd"/>
      <w:r w:rsidRPr="00642C27">
        <w:rPr>
          <w:rStyle w:val="Forte"/>
          <w:rFonts w:ascii="Arial" w:hAnsi="Arial" w:cs="Arial"/>
          <w:b w:val="0"/>
          <w:bCs w:val="0"/>
          <w:color w:val="000000"/>
        </w:rPr>
        <w:t xml:space="preserve"> o seu próprio bairro. Praia, estádio de futebol, biblioteca, zoológico e sorveteria foram </w:t>
      </w:r>
      <w:proofErr w:type="gramStart"/>
      <w:r w:rsidRPr="00642C27">
        <w:rPr>
          <w:rStyle w:val="Forte"/>
          <w:rFonts w:ascii="Arial" w:hAnsi="Arial" w:cs="Arial"/>
          <w:b w:val="0"/>
          <w:bCs w:val="0"/>
          <w:color w:val="000000"/>
        </w:rPr>
        <w:t>as</w:t>
      </w:r>
      <w:proofErr w:type="gramEnd"/>
      <w:r w:rsidRPr="00642C27">
        <w:rPr>
          <w:rStyle w:val="Forte"/>
          <w:rFonts w:ascii="Arial" w:hAnsi="Arial" w:cs="Arial"/>
          <w:b w:val="0"/>
          <w:bCs w:val="0"/>
          <w:color w:val="000000"/>
        </w:rPr>
        <w:t xml:space="preserve"> construções mais utilizadas neste processo de </w:t>
      </w:r>
      <w:proofErr w:type="spellStart"/>
      <w:r w:rsidRPr="00642C27">
        <w:rPr>
          <w:rStyle w:val="Forte"/>
          <w:rFonts w:ascii="Arial" w:hAnsi="Arial" w:cs="Arial"/>
          <w:b w:val="0"/>
          <w:bCs w:val="0"/>
          <w:color w:val="000000"/>
        </w:rPr>
        <w:t>reimaginação</w:t>
      </w:r>
      <w:proofErr w:type="spellEnd"/>
      <w:r w:rsidRPr="00642C27">
        <w:rPr>
          <w:rStyle w:val="Forte"/>
          <w:rFonts w:ascii="Arial" w:hAnsi="Arial" w:cs="Arial"/>
          <w:b w:val="0"/>
          <w:bCs w:val="0"/>
          <w:color w:val="000000"/>
        </w:rPr>
        <w:t>. Vários alunos externaram a vontade de que estas construções estivessem no bairro onde residem, comparando inclusive com outros bairros da cidade.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Os estudantes também valorizaram a oportunidade de vivenciarem o ambiente de uma universidade, e poderem, nas palavras de um deles; "conhecer a tecnologia". Destacaram também a funcionalidade referente ao compartilhamento de mapas do K-Ágora, com a oportunidade de visitar os espaços criados por outros alunos e verificar as diferenças entre o espaço percebido por eles e os colegas.</w:t>
      </w:r>
    </w:p>
    <w:p w:rsidR="0069457B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Diante disto, consideramos que a aceitação foi muito positiva, com muitos alunos afirmando que gostariam de continuar a experiência de utilização da ferramenta em casa.</w:t>
      </w:r>
    </w:p>
    <w:p w:rsidR="00642C27" w:rsidRPr="00703225" w:rsidRDefault="005637B2" w:rsidP="00642C27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bookmarkStart w:id="11" w:name="_Toc457314198"/>
      <w:r>
        <w:rPr>
          <w:rStyle w:val="Forte"/>
          <w:color w:val="000000"/>
          <w:sz w:val="28"/>
          <w:szCs w:val="28"/>
        </w:rPr>
        <w:t>Plano do teste</w:t>
      </w:r>
      <w:bookmarkEnd w:id="11"/>
    </w:p>
    <w:p w:rsidR="005637B2" w:rsidRPr="005F44A4" w:rsidRDefault="005637B2" w:rsidP="005637B2">
      <w:pPr>
        <w:rPr>
          <w:rFonts w:asciiTheme="minorHAnsi" w:hAnsiTheme="minorHAnsi"/>
          <w:b/>
        </w:rPr>
      </w:pPr>
      <w:r w:rsidRPr="005F44A4">
        <w:rPr>
          <w:rFonts w:asciiTheme="minorHAnsi" w:hAnsiTheme="minorHAnsi"/>
          <w:b/>
        </w:rPr>
        <w:t>Local:</w:t>
      </w:r>
      <w:r w:rsidRPr="005F44A4">
        <w:rPr>
          <w:rFonts w:asciiTheme="minorHAnsi" w:hAnsiTheme="minorHAnsi"/>
        </w:rPr>
        <w:t xml:space="preserve"> Laboratório de Informática do DEDC I - UNEB</w:t>
      </w:r>
    </w:p>
    <w:p w:rsidR="005637B2" w:rsidRPr="005F44A4" w:rsidRDefault="005637B2" w:rsidP="005637B2">
      <w:pPr>
        <w:spacing w:after="120"/>
        <w:jc w:val="both"/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Objeto: </w:t>
      </w:r>
      <w:r w:rsidRPr="005F44A4">
        <w:rPr>
          <w:rFonts w:asciiTheme="minorHAnsi" w:hAnsiTheme="minorHAnsi"/>
        </w:rPr>
        <w:t>Encontros de pesquisa/oficina formativas referentes ao Projeto K-</w:t>
      </w:r>
      <w:proofErr w:type="spellStart"/>
      <w:r w:rsidRPr="005F44A4">
        <w:rPr>
          <w:rFonts w:asciiTheme="minorHAnsi" w:hAnsiTheme="minorHAnsi"/>
        </w:rPr>
        <w:t>Maps</w:t>
      </w:r>
      <w:proofErr w:type="spellEnd"/>
      <w:r w:rsidRPr="005F44A4">
        <w:rPr>
          <w:rFonts w:asciiTheme="minorHAnsi" w:hAnsiTheme="minorHAnsi"/>
        </w:rPr>
        <w:t xml:space="preserve">, expansão do </w:t>
      </w:r>
      <w:proofErr w:type="spellStart"/>
      <w:r w:rsidRPr="005F44A4">
        <w:rPr>
          <w:rFonts w:asciiTheme="minorHAnsi" w:hAnsiTheme="minorHAnsi"/>
        </w:rPr>
        <w:t>Kimera</w:t>
      </w:r>
      <w:proofErr w:type="spellEnd"/>
      <w:r w:rsidRPr="005F44A4">
        <w:rPr>
          <w:rFonts w:asciiTheme="minorHAnsi" w:hAnsiTheme="minorHAnsi"/>
        </w:rPr>
        <w:t xml:space="preserve"> – Cidades </w:t>
      </w:r>
      <w:proofErr w:type="gramStart"/>
      <w:r w:rsidRPr="005F44A4">
        <w:rPr>
          <w:rFonts w:asciiTheme="minorHAnsi" w:hAnsiTheme="minorHAnsi"/>
        </w:rPr>
        <w:t>Imaginárias</w:t>
      </w:r>
      <w:proofErr w:type="gramEnd"/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2660"/>
        <w:gridCol w:w="1559"/>
        <w:gridCol w:w="1559"/>
        <w:gridCol w:w="3119"/>
      </w:tblGrid>
      <w:tr w:rsidR="005637B2" w:rsidTr="00F5692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Professora da 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Turno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Duração do Encontro</w:t>
            </w:r>
          </w:p>
        </w:tc>
      </w:tr>
      <w:tr w:rsidR="005637B2" w:rsidTr="00F5692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 xml:space="preserve">Régis </w:t>
            </w:r>
            <w:proofErr w:type="spellStart"/>
            <w:r>
              <w:rPr>
                <w:rFonts w:asciiTheme="minorHAnsi" w:hAnsiTheme="minorHAnsi"/>
              </w:rPr>
              <w:t>Glauciane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3º Ano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Vespertino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1h30min</w:t>
            </w:r>
          </w:p>
        </w:tc>
      </w:tr>
    </w:tbl>
    <w:p w:rsidR="005637B2" w:rsidRDefault="005637B2" w:rsidP="005637B2">
      <w:pPr>
        <w:rPr>
          <w:rFonts w:asciiTheme="minorHAnsi" w:eastAsia="Calibri" w:hAnsiTheme="minorHAnsi"/>
        </w:rPr>
      </w:pP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2881"/>
        <w:gridCol w:w="6016"/>
      </w:tblGrid>
      <w:tr w:rsidR="005637B2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lastRenderedPageBreak/>
              <w:t>Data do Encontro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17 de novembro de 2015</w:t>
            </w:r>
          </w:p>
        </w:tc>
      </w:tr>
      <w:tr w:rsidR="005637B2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Horário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15:00</w:t>
            </w:r>
            <w:proofErr w:type="gramEnd"/>
            <w:r>
              <w:rPr>
                <w:rFonts w:asciiTheme="minorHAnsi" w:hAnsiTheme="minorHAnsi"/>
              </w:rPr>
              <w:t>h às 16:30h</w:t>
            </w:r>
          </w:p>
        </w:tc>
      </w:tr>
      <w:tr w:rsidR="005637B2" w:rsidRPr="00B341B0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Objetivo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Pr="005F44A4" w:rsidRDefault="005637B2" w:rsidP="005637B2">
            <w:pPr>
              <w:pStyle w:val="PargrafodaLista"/>
              <w:numPr>
                <w:ilvl w:val="0"/>
                <w:numId w:val="26"/>
              </w:numPr>
              <w:suppressAutoHyphens w:val="0"/>
              <w:spacing w:line="240" w:lineRule="auto"/>
              <w:jc w:val="both"/>
              <w:rPr>
                <w:rFonts w:asciiTheme="minorHAnsi" w:eastAsiaTheme="minorHAnsi" w:hAnsiTheme="minorHAnsi"/>
              </w:rPr>
            </w:pPr>
            <w:r w:rsidRPr="005F44A4">
              <w:rPr>
                <w:rFonts w:asciiTheme="minorHAnsi" w:hAnsiTheme="minorHAnsi"/>
              </w:rPr>
              <w:t>Apresentar e testar o K-</w:t>
            </w:r>
            <w:proofErr w:type="spellStart"/>
            <w:r w:rsidRPr="005F44A4">
              <w:rPr>
                <w:rFonts w:asciiTheme="minorHAnsi" w:hAnsiTheme="minorHAnsi"/>
              </w:rPr>
              <w:t>Maps</w:t>
            </w:r>
            <w:proofErr w:type="spellEnd"/>
            <w:r w:rsidRPr="005F44A4">
              <w:rPr>
                <w:rFonts w:asciiTheme="minorHAnsi" w:hAnsiTheme="minorHAnsi"/>
              </w:rPr>
              <w:t xml:space="preserve">, expansão online do </w:t>
            </w:r>
            <w:proofErr w:type="spellStart"/>
            <w:proofErr w:type="gramStart"/>
            <w:r w:rsidRPr="005F44A4">
              <w:rPr>
                <w:rFonts w:asciiTheme="minorHAnsi" w:hAnsiTheme="minorHAnsi"/>
              </w:rPr>
              <w:t>Kimera</w:t>
            </w:r>
            <w:proofErr w:type="spellEnd"/>
            <w:proofErr w:type="gramEnd"/>
          </w:p>
        </w:tc>
      </w:tr>
      <w:tr w:rsidR="005637B2" w:rsidRPr="006A2F35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Etapas/Ações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eastAsia="Calibri" w:hAnsiTheme="minorHAnsi"/>
              </w:rPr>
            </w:pPr>
            <w:r w:rsidRPr="005F44A4">
              <w:rPr>
                <w:rFonts w:asciiTheme="minorHAnsi" w:hAnsiTheme="minorHAnsi"/>
              </w:rPr>
              <w:t>Apresentar o K-</w:t>
            </w:r>
            <w:proofErr w:type="spellStart"/>
            <w:r w:rsidRPr="005F44A4">
              <w:rPr>
                <w:rFonts w:asciiTheme="minorHAnsi" w:hAnsiTheme="minorHAnsi"/>
              </w:rPr>
              <w:t>maps</w:t>
            </w:r>
            <w:proofErr w:type="spellEnd"/>
            <w:r w:rsidRPr="005F44A4">
              <w:rPr>
                <w:rFonts w:asciiTheme="minorHAnsi" w:hAnsiTheme="minorHAnsi"/>
              </w:rPr>
              <w:t>, que deve ser acessado em</w:t>
            </w:r>
            <w:r w:rsidRPr="005F44A4">
              <w:rPr>
                <w:rFonts w:asciiTheme="minorHAnsi" w:hAnsiTheme="minorHAnsi"/>
                <w:b/>
              </w:rPr>
              <w:t xml:space="preserve">: </w:t>
            </w:r>
            <w:r w:rsidRPr="005F44A4">
              <w:rPr>
                <w:rFonts w:asciiTheme="minorHAnsi" w:hAnsiTheme="minorHAnsi"/>
              </w:rPr>
              <w:t>(</w:t>
            </w:r>
            <w:proofErr w:type="gramStart"/>
            <w:r w:rsidRPr="005F44A4">
              <w:rPr>
                <w:rFonts w:asciiTheme="minorHAnsi" w:hAnsiTheme="minorHAnsi"/>
              </w:rPr>
              <w:t>https</w:t>
            </w:r>
            <w:proofErr w:type="gramEnd"/>
            <w:r w:rsidRPr="005F44A4">
              <w:rPr>
                <w:rFonts w:asciiTheme="minorHAnsi" w:hAnsiTheme="minorHAnsi"/>
              </w:rPr>
              <w:t>://kimera4.websiteseguro.com/kmaps/);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Os estudantes devem criar um novo mapa a partir do endereço da escola (Rua da Engomadeira</w:t>
            </w:r>
            <w:proofErr w:type="gramStart"/>
            <w:r w:rsidRPr="005F44A4">
              <w:rPr>
                <w:rFonts w:asciiTheme="minorHAnsi" w:hAnsiTheme="minorHAnsi"/>
              </w:rPr>
              <w:t>, Cabula</w:t>
            </w:r>
            <w:proofErr w:type="gramEnd"/>
            <w:r w:rsidRPr="005F44A4">
              <w:rPr>
                <w:rFonts w:asciiTheme="minorHAnsi" w:hAnsiTheme="minorHAnsi"/>
              </w:rPr>
              <w:t>, Salvador, Bahia)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 xml:space="preserve">As crianças devem então utilizar as construções disponíveis na ferramenta para construir o espaço ao redor da escola, pode-se tanto representar algo que realmente exista ou inserir o que o estudante desejar para o local. 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 xml:space="preserve">Utilização das ferramentas </w:t>
            </w:r>
            <w:proofErr w:type="spellStart"/>
            <w:r w:rsidRPr="005F44A4">
              <w:rPr>
                <w:rFonts w:asciiTheme="minorHAnsi" w:hAnsiTheme="minorHAnsi"/>
              </w:rPr>
              <w:t>geotecnológicas</w:t>
            </w:r>
            <w:proofErr w:type="spellEnd"/>
            <w:r w:rsidRPr="005F44A4">
              <w:rPr>
                <w:rFonts w:asciiTheme="minorHAnsi" w:hAnsiTheme="minorHAnsi"/>
              </w:rPr>
              <w:t xml:space="preserve"> do K-</w:t>
            </w:r>
            <w:proofErr w:type="spellStart"/>
            <w:r w:rsidRPr="005F44A4">
              <w:rPr>
                <w:rFonts w:asciiTheme="minorHAnsi" w:hAnsiTheme="minorHAnsi"/>
              </w:rPr>
              <w:t>Maps</w:t>
            </w:r>
            <w:proofErr w:type="spellEnd"/>
            <w:r w:rsidRPr="005F44A4">
              <w:rPr>
                <w:rFonts w:asciiTheme="minorHAnsi" w:hAnsiTheme="minorHAnsi"/>
              </w:rPr>
              <w:t>:</w:t>
            </w:r>
          </w:p>
          <w:p w:rsidR="005637B2" w:rsidRPr="005F44A4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Retornar coordenadas (latitude e longitude da escola)</w:t>
            </w:r>
          </w:p>
          <w:p w:rsidR="005637B2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Medir área (escola)</w:t>
            </w:r>
          </w:p>
          <w:p w:rsidR="005637B2" w:rsidRPr="005F44A4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Medir Distância (de casa até a escola)</w:t>
            </w:r>
          </w:p>
          <w:p w:rsidR="005637B2" w:rsidRPr="005F44A4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Calcular Rota (de casa até a escola e/ou da escola até a UNEB)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eastAsiaTheme="minorHAnsi" w:hAnsiTheme="minorHAnsi"/>
              </w:rPr>
            </w:pPr>
            <w:r w:rsidRPr="005F44A4">
              <w:rPr>
                <w:rFonts w:asciiTheme="minorHAnsi" w:hAnsiTheme="minorHAnsi"/>
              </w:rPr>
              <w:t>Ao final, cada aluno deve carregar aleatoriamente um mapa criado por um colega e comparar as diferentes percepções do espaço.</w:t>
            </w:r>
          </w:p>
        </w:tc>
      </w:tr>
      <w:tr w:rsidR="005637B2" w:rsidRPr="006A2F35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Materiais Necessários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Pr="005F44A4" w:rsidRDefault="005637B2" w:rsidP="005637B2">
            <w:pPr>
              <w:pStyle w:val="PargrafodaLista"/>
              <w:numPr>
                <w:ilvl w:val="0"/>
                <w:numId w:val="28"/>
              </w:numPr>
              <w:suppressAutoHyphens w:val="0"/>
              <w:spacing w:line="240" w:lineRule="auto"/>
              <w:jc w:val="left"/>
              <w:rPr>
                <w:rFonts w:asciiTheme="minorHAnsi" w:eastAsiaTheme="minorHAnsi" w:hAnsiTheme="minorHAnsi"/>
              </w:rPr>
            </w:pPr>
            <w:r w:rsidRPr="005F44A4">
              <w:rPr>
                <w:rFonts w:asciiTheme="minorHAnsi" w:hAnsiTheme="minorHAnsi"/>
              </w:rPr>
              <w:t xml:space="preserve">Computadores com acesso a Internet </w:t>
            </w:r>
          </w:p>
        </w:tc>
      </w:tr>
      <w:tr w:rsidR="005637B2" w:rsidRPr="005F44A4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 w:rsidRPr="005F44A4">
              <w:rPr>
                <w:rFonts w:asciiTheme="minorHAnsi" w:hAnsiTheme="minorHAnsi"/>
                <w:b/>
                <w:i/>
              </w:rPr>
              <w:t xml:space="preserve"> </w:t>
            </w:r>
            <w:r>
              <w:rPr>
                <w:rFonts w:asciiTheme="minorHAnsi" w:hAnsiTheme="minorHAnsi"/>
                <w:b/>
                <w:i/>
              </w:rPr>
              <w:t>Participantes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André Rezende</w:t>
            </w:r>
          </w:p>
          <w:p w:rsidR="005637B2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Fabiana Nascimento</w:t>
            </w:r>
          </w:p>
          <w:p w:rsidR="005637B2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Iury</w:t>
            </w:r>
            <w:proofErr w:type="spellEnd"/>
            <w:r>
              <w:rPr>
                <w:rFonts w:asciiTheme="minorHAnsi" w:hAnsiTheme="minorHAnsi"/>
              </w:rPr>
              <w:t xml:space="preserve"> Silva</w:t>
            </w:r>
          </w:p>
          <w:p w:rsidR="005637B2" w:rsidRPr="000749FB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Josemeire</w:t>
            </w:r>
            <w:proofErr w:type="spellEnd"/>
            <w:r>
              <w:rPr>
                <w:rFonts w:asciiTheme="minorHAnsi" w:hAnsiTheme="minorHAnsi"/>
              </w:rPr>
              <w:t xml:space="preserve"> Dias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hAnsiTheme="minorHAnsi"/>
              </w:rPr>
              <w:t>Andrea Lago</w:t>
            </w:r>
          </w:p>
        </w:tc>
      </w:tr>
    </w:tbl>
    <w:p w:rsidR="005637B2" w:rsidRPr="005F44A4" w:rsidRDefault="005637B2" w:rsidP="005637B2">
      <w:pPr>
        <w:rPr>
          <w:rFonts w:asciiTheme="minorHAnsi" w:eastAsia="Calibri" w:hAnsiTheme="minorHAnsi"/>
          <w:b/>
        </w:rPr>
      </w:pPr>
    </w:p>
    <w:p w:rsidR="005637B2" w:rsidRPr="005F44A4" w:rsidRDefault="005637B2" w:rsidP="005637B2">
      <w:pPr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Obs. </w:t>
      </w:r>
      <w:r w:rsidRPr="005F44A4">
        <w:rPr>
          <w:rFonts w:asciiTheme="minorHAnsi" w:hAnsiTheme="minorHAnsi"/>
        </w:rPr>
        <w:t>Durante a oficina devem ser observadas e anotadas eventuais dificuldades das crianças com os ícones e ferramentas do K-</w:t>
      </w:r>
      <w:proofErr w:type="spellStart"/>
      <w:r w:rsidRPr="005F44A4">
        <w:rPr>
          <w:rFonts w:asciiTheme="minorHAnsi" w:hAnsiTheme="minorHAnsi"/>
        </w:rPr>
        <w:t>Maps</w:t>
      </w:r>
      <w:proofErr w:type="spellEnd"/>
      <w:r w:rsidRPr="005F44A4">
        <w:rPr>
          <w:rFonts w:asciiTheme="minorHAnsi" w:hAnsiTheme="minorHAnsi"/>
        </w:rPr>
        <w:t>, além de quaisquer bugs que possam existir.</w:t>
      </w:r>
    </w:p>
    <w:p w:rsidR="005637B2" w:rsidRDefault="005637B2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sectPr w:rsidR="005637B2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5F8" w:rsidRDefault="00D015F8">
      <w:r>
        <w:separator/>
      </w:r>
    </w:p>
  </w:endnote>
  <w:endnote w:type="continuationSeparator" w:id="0">
    <w:p w:rsidR="00D015F8" w:rsidRDefault="00D0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DejaVu Sans Mono">
    <w:panose1 w:val="020B0609030804020204"/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</w:font>
  <w:font w:name="WenQuanYi Micro Hei">
    <w:charset w:val="00"/>
    <w:family w:val="modern"/>
    <w:pitch w:val="default"/>
  </w:font>
  <w:font w:name="ヒラギノ角ゴ Pro W3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6A" w:rsidRDefault="00AB3520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97CF1">
      <w:rPr>
        <w:noProof/>
      </w:rPr>
      <w:t>9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5F8" w:rsidRDefault="00D015F8">
      <w:r>
        <w:separator/>
      </w:r>
    </w:p>
  </w:footnote>
  <w:footnote w:type="continuationSeparator" w:id="0">
    <w:p w:rsidR="00D015F8" w:rsidRDefault="00D015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FF" w:rsidRDefault="00F066F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53AF4"/>
    <w:multiLevelType w:val="hybridMultilevel"/>
    <w:tmpl w:val="BA608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4">
    <w:nsid w:val="4A67094E"/>
    <w:multiLevelType w:val="hybridMultilevel"/>
    <w:tmpl w:val="3F4E16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5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17E32"/>
    <w:multiLevelType w:val="hybridMultilevel"/>
    <w:tmpl w:val="1312D7FA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7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3"/>
  </w:num>
  <w:num w:numId="23">
    <w:abstractNumId w:val="18"/>
  </w:num>
  <w:num w:numId="24">
    <w:abstractNumId w:val="14"/>
  </w:num>
  <w:num w:numId="25">
    <w:abstractNumId w:val="16"/>
  </w:num>
  <w:num w:numId="26">
    <w:abstractNumId w:val="11"/>
  </w:num>
  <w:num w:numId="27">
    <w:abstractNumId w:val="12"/>
  </w:num>
  <w:num w:numId="28">
    <w:abstractNumId w:val="1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64"/>
    <w:rsid w:val="00004993"/>
    <w:rsid w:val="000142B1"/>
    <w:rsid w:val="000203B1"/>
    <w:rsid w:val="00020886"/>
    <w:rsid w:val="0002695E"/>
    <w:rsid w:val="00027AA8"/>
    <w:rsid w:val="00045BDE"/>
    <w:rsid w:val="00046716"/>
    <w:rsid w:val="000628B8"/>
    <w:rsid w:val="000716FC"/>
    <w:rsid w:val="00081F6A"/>
    <w:rsid w:val="000B1069"/>
    <w:rsid w:val="000C43DC"/>
    <w:rsid w:val="000E537D"/>
    <w:rsid w:val="00107BBD"/>
    <w:rsid w:val="00146197"/>
    <w:rsid w:val="00153C4F"/>
    <w:rsid w:val="001557F1"/>
    <w:rsid w:val="00161279"/>
    <w:rsid w:val="001632CF"/>
    <w:rsid w:val="00171713"/>
    <w:rsid w:val="001722E4"/>
    <w:rsid w:val="001821C3"/>
    <w:rsid w:val="0019060A"/>
    <w:rsid w:val="001B4245"/>
    <w:rsid w:val="001B4FF6"/>
    <w:rsid w:val="001B5898"/>
    <w:rsid w:val="001C41C0"/>
    <w:rsid w:val="001D1351"/>
    <w:rsid w:val="001D4895"/>
    <w:rsid w:val="001F2B9D"/>
    <w:rsid w:val="001F2F14"/>
    <w:rsid w:val="001F347B"/>
    <w:rsid w:val="00204C67"/>
    <w:rsid w:val="002136EA"/>
    <w:rsid w:val="00216971"/>
    <w:rsid w:val="002202C2"/>
    <w:rsid w:val="00220BFE"/>
    <w:rsid w:val="002359B7"/>
    <w:rsid w:val="00257243"/>
    <w:rsid w:val="0026054B"/>
    <w:rsid w:val="00271257"/>
    <w:rsid w:val="002847A3"/>
    <w:rsid w:val="0029060A"/>
    <w:rsid w:val="00292776"/>
    <w:rsid w:val="00296B1B"/>
    <w:rsid w:val="002D022F"/>
    <w:rsid w:val="002D6157"/>
    <w:rsid w:val="002E24E7"/>
    <w:rsid w:val="002E2DC2"/>
    <w:rsid w:val="002E3EFB"/>
    <w:rsid w:val="00303429"/>
    <w:rsid w:val="003101BE"/>
    <w:rsid w:val="003266A6"/>
    <w:rsid w:val="00332498"/>
    <w:rsid w:val="0034628D"/>
    <w:rsid w:val="003669E2"/>
    <w:rsid w:val="00376091"/>
    <w:rsid w:val="0039411A"/>
    <w:rsid w:val="003B090B"/>
    <w:rsid w:val="003E4811"/>
    <w:rsid w:val="0041416F"/>
    <w:rsid w:val="0041707F"/>
    <w:rsid w:val="004178A9"/>
    <w:rsid w:val="0044497D"/>
    <w:rsid w:val="0045397D"/>
    <w:rsid w:val="004554B2"/>
    <w:rsid w:val="00471398"/>
    <w:rsid w:val="00480E91"/>
    <w:rsid w:val="004948C8"/>
    <w:rsid w:val="004A62A6"/>
    <w:rsid w:val="004A6E44"/>
    <w:rsid w:val="004B36FA"/>
    <w:rsid w:val="004D4A71"/>
    <w:rsid w:val="004F007D"/>
    <w:rsid w:val="005036F7"/>
    <w:rsid w:val="00507884"/>
    <w:rsid w:val="00513004"/>
    <w:rsid w:val="00530909"/>
    <w:rsid w:val="005330CC"/>
    <w:rsid w:val="00543C64"/>
    <w:rsid w:val="005611E1"/>
    <w:rsid w:val="005637B2"/>
    <w:rsid w:val="00572956"/>
    <w:rsid w:val="00595193"/>
    <w:rsid w:val="0059572D"/>
    <w:rsid w:val="00596DCB"/>
    <w:rsid w:val="005B79D8"/>
    <w:rsid w:val="005B7F0E"/>
    <w:rsid w:val="005C0D30"/>
    <w:rsid w:val="005D3791"/>
    <w:rsid w:val="006163AE"/>
    <w:rsid w:val="00623524"/>
    <w:rsid w:val="00642C27"/>
    <w:rsid w:val="006651E2"/>
    <w:rsid w:val="00686EDB"/>
    <w:rsid w:val="00692E48"/>
    <w:rsid w:val="0069457B"/>
    <w:rsid w:val="006A0FBC"/>
    <w:rsid w:val="006A3C0A"/>
    <w:rsid w:val="006B5EDD"/>
    <w:rsid w:val="006B70B6"/>
    <w:rsid w:val="006C3496"/>
    <w:rsid w:val="006D7724"/>
    <w:rsid w:val="0070275B"/>
    <w:rsid w:val="00703225"/>
    <w:rsid w:val="0070480C"/>
    <w:rsid w:val="00721DD3"/>
    <w:rsid w:val="00733468"/>
    <w:rsid w:val="00756FFA"/>
    <w:rsid w:val="007571C6"/>
    <w:rsid w:val="00774BA3"/>
    <w:rsid w:val="00797CF1"/>
    <w:rsid w:val="007B632F"/>
    <w:rsid w:val="007C3E30"/>
    <w:rsid w:val="007D5468"/>
    <w:rsid w:val="007E5C04"/>
    <w:rsid w:val="007F5A00"/>
    <w:rsid w:val="008139D9"/>
    <w:rsid w:val="00817286"/>
    <w:rsid w:val="0082720D"/>
    <w:rsid w:val="00836E53"/>
    <w:rsid w:val="00847698"/>
    <w:rsid w:val="008525B3"/>
    <w:rsid w:val="00853670"/>
    <w:rsid w:val="00881DCE"/>
    <w:rsid w:val="0089096E"/>
    <w:rsid w:val="00894712"/>
    <w:rsid w:val="008A359A"/>
    <w:rsid w:val="008B4AD8"/>
    <w:rsid w:val="008C14F2"/>
    <w:rsid w:val="008E20D4"/>
    <w:rsid w:val="008F4708"/>
    <w:rsid w:val="008F49EE"/>
    <w:rsid w:val="00910B66"/>
    <w:rsid w:val="0092563F"/>
    <w:rsid w:val="0095028E"/>
    <w:rsid w:val="00962757"/>
    <w:rsid w:val="00973D32"/>
    <w:rsid w:val="009755E5"/>
    <w:rsid w:val="00977652"/>
    <w:rsid w:val="00984E98"/>
    <w:rsid w:val="00986FF9"/>
    <w:rsid w:val="00993864"/>
    <w:rsid w:val="009B5BE3"/>
    <w:rsid w:val="009C6784"/>
    <w:rsid w:val="009E580F"/>
    <w:rsid w:val="009E7290"/>
    <w:rsid w:val="009F762F"/>
    <w:rsid w:val="00A11300"/>
    <w:rsid w:val="00A214E4"/>
    <w:rsid w:val="00A34115"/>
    <w:rsid w:val="00A53F43"/>
    <w:rsid w:val="00A574B7"/>
    <w:rsid w:val="00AA2F02"/>
    <w:rsid w:val="00AB0D28"/>
    <w:rsid w:val="00AB3520"/>
    <w:rsid w:val="00AC60EA"/>
    <w:rsid w:val="00AC6A20"/>
    <w:rsid w:val="00AE247C"/>
    <w:rsid w:val="00AE3EED"/>
    <w:rsid w:val="00AE65B3"/>
    <w:rsid w:val="00AF18AE"/>
    <w:rsid w:val="00AF5613"/>
    <w:rsid w:val="00B0114F"/>
    <w:rsid w:val="00B06B54"/>
    <w:rsid w:val="00B23889"/>
    <w:rsid w:val="00B310FF"/>
    <w:rsid w:val="00B50B55"/>
    <w:rsid w:val="00B575CE"/>
    <w:rsid w:val="00B62E00"/>
    <w:rsid w:val="00B678B8"/>
    <w:rsid w:val="00B93DC0"/>
    <w:rsid w:val="00B94AC7"/>
    <w:rsid w:val="00B97542"/>
    <w:rsid w:val="00BA354D"/>
    <w:rsid w:val="00BB2D53"/>
    <w:rsid w:val="00BD5959"/>
    <w:rsid w:val="00BD74DC"/>
    <w:rsid w:val="00BF5659"/>
    <w:rsid w:val="00C35B6E"/>
    <w:rsid w:val="00C53A34"/>
    <w:rsid w:val="00C53C68"/>
    <w:rsid w:val="00C74639"/>
    <w:rsid w:val="00CA112F"/>
    <w:rsid w:val="00CB7020"/>
    <w:rsid w:val="00CC06B7"/>
    <w:rsid w:val="00CD01C4"/>
    <w:rsid w:val="00CD63D4"/>
    <w:rsid w:val="00D015F8"/>
    <w:rsid w:val="00D1389F"/>
    <w:rsid w:val="00D3668E"/>
    <w:rsid w:val="00D77C36"/>
    <w:rsid w:val="00D860C1"/>
    <w:rsid w:val="00D93760"/>
    <w:rsid w:val="00DA2AAB"/>
    <w:rsid w:val="00DA4515"/>
    <w:rsid w:val="00DD76AB"/>
    <w:rsid w:val="00E5675A"/>
    <w:rsid w:val="00E72033"/>
    <w:rsid w:val="00E72A45"/>
    <w:rsid w:val="00E803D9"/>
    <w:rsid w:val="00E92688"/>
    <w:rsid w:val="00E96721"/>
    <w:rsid w:val="00EA09AA"/>
    <w:rsid w:val="00EB4D6E"/>
    <w:rsid w:val="00EC0CFA"/>
    <w:rsid w:val="00ED2D93"/>
    <w:rsid w:val="00ED435C"/>
    <w:rsid w:val="00EE0679"/>
    <w:rsid w:val="00EE239C"/>
    <w:rsid w:val="00EF7278"/>
    <w:rsid w:val="00F04143"/>
    <w:rsid w:val="00F04FE4"/>
    <w:rsid w:val="00F066FF"/>
    <w:rsid w:val="00F15F7B"/>
    <w:rsid w:val="00F1755A"/>
    <w:rsid w:val="00F26EEB"/>
    <w:rsid w:val="00F4071C"/>
    <w:rsid w:val="00F42AAE"/>
    <w:rsid w:val="00F5725B"/>
    <w:rsid w:val="00F61AEF"/>
    <w:rsid w:val="00FB4419"/>
    <w:rsid w:val="00FB5110"/>
    <w:rsid w:val="00FC6C43"/>
    <w:rsid w:val="00FC72AE"/>
    <w:rsid w:val="00FE3D3D"/>
    <w:rsid w:val="00FF18C4"/>
    <w:rsid w:val="00F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sz w:val="28"/>
      <w:szCs w:val="28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Fontepargpadro8">
    <w:name w:val="Fonte parág. padrão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1z2">
    <w:name w:val="WW8Num1z2"/>
    <w:rPr>
      <w:sz w:val="26"/>
      <w:szCs w:val="26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Arial Unicode MS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Fontepargpadro3">
    <w:name w:val="Fonte parág. padrão3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sz w:val="24"/>
      <w:szCs w:val="24"/>
    </w:rPr>
  </w:style>
  <w:style w:type="character" w:styleId="Nmerodepgina">
    <w:name w:val="page number"/>
    <w:basedOn w:val="Fontepargpadro3"/>
  </w:style>
  <w:style w:type="character" w:customStyle="1" w:styleId="Ttulo7Char">
    <w:name w:val="Título 7 Char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Pr>
      <w:rFonts w:ascii="Cambria" w:hAnsi="Cambria" w:cs="Cambria"/>
      <w:sz w:val="22"/>
      <w:szCs w:val="22"/>
    </w:rPr>
  </w:style>
  <w:style w:type="character" w:customStyle="1" w:styleId="WW8Num2z2">
    <w:name w:val="WW8Num2z2"/>
    <w:rPr>
      <w:sz w:val="26"/>
      <w:szCs w:val="26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4Char">
    <w:name w:val="Título 4 Char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orpodetextoChar">
    <w:name w:val="Corpo de texto Char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rPr>
      <w:b w:val="0"/>
      <w:bCs w:val="0"/>
    </w:rPr>
  </w:style>
  <w:style w:type="character" w:customStyle="1" w:styleId="Citao1">
    <w:name w:val="Citação1"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7"/>
  </w:style>
  <w:style w:type="character" w:customStyle="1" w:styleId="AssuntodocomentrioChar">
    <w:name w:val="Assunto do comentário Char"/>
    <w:rPr>
      <w:b/>
      <w:bCs/>
    </w:rPr>
  </w:style>
  <w:style w:type="character" w:customStyle="1" w:styleId="RodapChar">
    <w:name w:val="Rodapé Char"/>
    <w:uiPriority w:val="99"/>
    <w:rPr>
      <w:sz w:val="24"/>
      <w:szCs w:val="24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original">
    <w:name w:val="Texto original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basedOn w:val="Fontepargpadro8"/>
  </w:style>
  <w:style w:type="paragraph" w:customStyle="1" w:styleId="Ttulo80">
    <w:name w:val="Título8"/>
    <w:basedOn w:val="Ttulo70"/>
    <w:next w:val="Subttulo"/>
    <w:rPr>
      <w:rFonts w:ascii="Arial Narrow" w:eastAsia="Arial Unicode MS" w:hAnsi="Arial Narrow"/>
    </w:rPr>
  </w:style>
  <w:style w:type="paragraph" w:styleId="Corpodetexto">
    <w:name w:val="Body Text"/>
    <w:basedOn w:val="Normal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Figura">
    <w:name w:val="Figura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ASSINFPargrafoConteudo">
    <w:name w:val="ASSINFParágrafoConteudo"/>
    <w:basedOn w:val="Normal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23221"/>
      </w:tabs>
      <w:ind w:left="849"/>
    </w:pPr>
  </w:style>
  <w:style w:type="paragraph" w:styleId="Sumrio6">
    <w:name w:val="toc 6"/>
    <w:basedOn w:val="ndice"/>
    <w:pPr>
      <w:tabs>
        <w:tab w:val="right" w:leader="dot" w:pos="31680"/>
      </w:tabs>
      <w:ind w:left="1415"/>
    </w:pPr>
  </w:style>
  <w:style w:type="paragraph" w:styleId="Sumrio7">
    <w:name w:val="toc 7"/>
    <w:basedOn w:val="ndice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Corpodetexto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NomeRequisito">
    <w:name w:val="NomeRequisito"/>
    <w:basedOn w:val="Ttulodetabela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</w:style>
  <w:style w:type="paragraph" w:customStyle="1" w:styleId="ASSINFBullet">
    <w:name w:val="ASSINFBullet"/>
    <w:basedOn w:val="ASSINFPargrafoConteudo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WW-Padro">
    <w:name w:val="WW-Padrão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5637B2"/>
    <w:pPr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sz w:val="28"/>
      <w:szCs w:val="28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Fontepargpadro8">
    <w:name w:val="Fonte parág. padrão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1z2">
    <w:name w:val="WW8Num1z2"/>
    <w:rPr>
      <w:sz w:val="26"/>
      <w:szCs w:val="26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Arial Unicode MS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Fontepargpadro3">
    <w:name w:val="Fonte parág. padrão3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sz w:val="24"/>
      <w:szCs w:val="24"/>
    </w:rPr>
  </w:style>
  <w:style w:type="character" w:styleId="Nmerodepgina">
    <w:name w:val="page number"/>
    <w:basedOn w:val="Fontepargpadro3"/>
  </w:style>
  <w:style w:type="character" w:customStyle="1" w:styleId="Ttulo7Char">
    <w:name w:val="Título 7 Char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Pr>
      <w:rFonts w:ascii="Cambria" w:hAnsi="Cambria" w:cs="Cambria"/>
      <w:sz w:val="22"/>
      <w:szCs w:val="22"/>
    </w:rPr>
  </w:style>
  <w:style w:type="character" w:customStyle="1" w:styleId="WW8Num2z2">
    <w:name w:val="WW8Num2z2"/>
    <w:rPr>
      <w:sz w:val="26"/>
      <w:szCs w:val="26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4Char">
    <w:name w:val="Título 4 Char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orpodetextoChar">
    <w:name w:val="Corpo de texto Char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rPr>
      <w:b w:val="0"/>
      <w:bCs w:val="0"/>
    </w:rPr>
  </w:style>
  <w:style w:type="character" w:customStyle="1" w:styleId="Citao1">
    <w:name w:val="Citação1"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7"/>
  </w:style>
  <w:style w:type="character" w:customStyle="1" w:styleId="AssuntodocomentrioChar">
    <w:name w:val="Assunto do comentário Char"/>
    <w:rPr>
      <w:b/>
      <w:bCs/>
    </w:rPr>
  </w:style>
  <w:style w:type="character" w:customStyle="1" w:styleId="RodapChar">
    <w:name w:val="Rodapé Char"/>
    <w:uiPriority w:val="99"/>
    <w:rPr>
      <w:sz w:val="24"/>
      <w:szCs w:val="24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original">
    <w:name w:val="Texto original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basedOn w:val="Fontepargpadro8"/>
  </w:style>
  <w:style w:type="paragraph" w:customStyle="1" w:styleId="Ttulo80">
    <w:name w:val="Título8"/>
    <w:basedOn w:val="Ttulo70"/>
    <w:next w:val="Subttulo"/>
    <w:rPr>
      <w:rFonts w:ascii="Arial Narrow" w:eastAsia="Arial Unicode MS" w:hAnsi="Arial Narrow"/>
    </w:rPr>
  </w:style>
  <w:style w:type="paragraph" w:styleId="Corpodetexto">
    <w:name w:val="Body Text"/>
    <w:basedOn w:val="Normal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Figura">
    <w:name w:val="Figura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ASSINFPargrafoConteudo">
    <w:name w:val="ASSINFParágrafoConteudo"/>
    <w:basedOn w:val="Normal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23221"/>
      </w:tabs>
      <w:ind w:left="849"/>
    </w:pPr>
  </w:style>
  <w:style w:type="paragraph" w:styleId="Sumrio6">
    <w:name w:val="toc 6"/>
    <w:basedOn w:val="ndice"/>
    <w:pPr>
      <w:tabs>
        <w:tab w:val="right" w:leader="dot" w:pos="31680"/>
      </w:tabs>
      <w:ind w:left="1415"/>
    </w:pPr>
  </w:style>
  <w:style w:type="paragraph" w:styleId="Sumrio7">
    <w:name w:val="toc 7"/>
    <w:basedOn w:val="ndice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Corpodetexto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NomeRequisito">
    <w:name w:val="NomeRequisito"/>
    <w:basedOn w:val="Ttulodetabela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</w:style>
  <w:style w:type="paragraph" w:customStyle="1" w:styleId="ASSINFBullet">
    <w:name w:val="ASSINFBullet"/>
    <w:basedOn w:val="ASSINFPargrafoConteudo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WW-Padro">
    <w:name w:val="WW-Padrão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5637B2"/>
    <w:pPr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A2DE3-A3A2-426B-865B-674BC841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1289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8236</CharactersWithSpaces>
  <SharedDoc>false</SharedDoc>
  <HLinks>
    <vt:vector size="6" baseType="variant">
      <vt:variant>
        <vt:i4>5701654</vt:i4>
      </vt:variant>
      <vt:variant>
        <vt:i4>54</vt:i4>
      </vt:variant>
      <vt:variant>
        <vt:i4>0</vt:i4>
      </vt:variant>
      <vt:variant>
        <vt:i4>5</vt:i4>
      </vt:variant>
      <vt:variant>
        <vt:lpwstr>https://kimera4.websiteseguro.com/kagora/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6</cp:revision>
  <cp:lastPrinted>2016-07-20T16:35:00Z</cp:lastPrinted>
  <dcterms:created xsi:type="dcterms:W3CDTF">2016-07-26T19:01:00Z</dcterms:created>
  <dcterms:modified xsi:type="dcterms:W3CDTF">2016-07-26T19:34:00Z</dcterms:modified>
</cp:coreProperties>
</file>