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753070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753070">
        <w:rPr>
          <w:rFonts w:ascii="Arial" w:hAnsi="Arial" w:cs="Arial"/>
          <w:color w:val="000000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48085B">
        <w:rPr>
          <w:rFonts w:ascii="Arial" w:hAnsi="Arial" w:cs="Arial"/>
          <w:b/>
          <w:bCs/>
          <w:color w:val="0070C0"/>
          <w:sz w:val="52"/>
          <w:szCs w:val="52"/>
        </w:rPr>
        <w:t>Planejamento Pedagógico: Oficina em 17 de novembro de 2015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48085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Novembro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48085B" w:rsidRDefault="0048085B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8085B">
        <w:rPr>
          <w:rFonts w:ascii="Arial" w:hAnsi="Arial" w:cs="Arial"/>
          <w:b/>
          <w:bCs/>
          <w:color w:val="000000"/>
          <w:sz w:val="32"/>
          <w:szCs w:val="32"/>
        </w:rPr>
        <w:t>Planejamento Pedagógico: Oficina em 17 de novembro de 2015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48085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Novembro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073E9D" w:rsidTr="00586BA3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03/11/2015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E9D" w:rsidRDefault="00073E9D" w:rsidP="00586BA3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073E9D" w:rsidP="00073E9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08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073E9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073E9D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073E9D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22429" w:rsidRDefault="00D9052D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722429" w:rsidRPr="00644F40">
        <w:rPr>
          <w:noProof/>
          <w:color w:val="000000"/>
        </w:rPr>
        <w:t>1.</w:t>
      </w:r>
      <w:r w:rsidR="00722429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722429" w:rsidRPr="00644F40">
        <w:rPr>
          <w:noProof/>
          <w:color w:val="000000"/>
        </w:rPr>
        <w:t>Sobre o K-Ágora</w:t>
      </w:r>
      <w:r w:rsidR="00722429">
        <w:rPr>
          <w:noProof/>
        </w:rPr>
        <w:tab/>
      </w:r>
      <w:r>
        <w:rPr>
          <w:noProof/>
        </w:rPr>
        <w:fldChar w:fldCharType="begin"/>
      </w:r>
      <w:r w:rsidR="00722429">
        <w:rPr>
          <w:noProof/>
        </w:rPr>
        <w:instrText xml:space="preserve"> PAGEREF _Toc458284471 \h </w:instrText>
      </w:r>
      <w:r>
        <w:rPr>
          <w:noProof/>
        </w:rPr>
      </w:r>
      <w:r>
        <w:rPr>
          <w:noProof/>
        </w:rPr>
        <w:fldChar w:fldCharType="separate"/>
      </w:r>
      <w:r w:rsidR="00722429">
        <w:rPr>
          <w:noProof/>
        </w:rPr>
        <w:t>5</w:t>
      </w:r>
      <w:r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O que é o K-Ágora?</w:t>
      </w:r>
      <w:r>
        <w:rPr>
          <w:noProof/>
        </w:rPr>
        <w:tab/>
      </w:r>
      <w:r w:rsidR="00D9052D">
        <w:rPr>
          <w:noProof/>
        </w:rPr>
        <w:fldChar w:fldCharType="begin"/>
      </w:r>
      <w:r>
        <w:rPr>
          <w:noProof/>
        </w:rPr>
        <w:instrText xml:space="preserve"> PAGEREF _Toc458284472 \h </w:instrText>
      </w:r>
      <w:r w:rsidR="00D9052D">
        <w:rPr>
          <w:noProof/>
        </w:rPr>
      </w:r>
      <w:r w:rsidR="00D9052D">
        <w:rPr>
          <w:noProof/>
        </w:rPr>
        <w:fldChar w:fldCharType="separate"/>
      </w:r>
      <w:r>
        <w:rPr>
          <w:noProof/>
        </w:rPr>
        <w:t>5</w:t>
      </w:r>
      <w:r w:rsidR="00D9052D"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Objetivos</w:t>
      </w:r>
      <w:r>
        <w:rPr>
          <w:noProof/>
        </w:rPr>
        <w:tab/>
      </w:r>
      <w:r w:rsidR="00D9052D">
        <w:rPr>
          <w:noProof/>
        </w:rPr>
        <w:fldChar w:fldCharType="begin"/>
      </w:r>
      <w:r>
        <w:rPr>
          <w:noProof/>
        </w:rPr>
        <w:instrText xml:space="preserve"> PAGEREF _Toc458284473 \h </w:instrText>
      </w:r>
      <w:r w:rsidR="00D9052D">
        <w:rPr>
          <w:noProof/>
        </w:rPr>
      </w:r>
      <w:r w:rsidR="00D9052D">
        <w:rPr>
          <w:noProof/>
        </w:rPr>
        <w:fldChar w:fldCharType="separate"/>
      </w:r>
      <w:r>
        <w:rPr>
          <w:noProof/>
        </w:rPr>
        <w:t>5</w:t>
      </w:r>
      <w:r w:rsidR="00D9052D">
        <w:rPr>
          <w:noProof/>
        </w:rPr>
        <w:fldChar w:fldCharType="end"/>
      </w:r>
    </w:p>
    <w:p w:rsidR="00722429" w:rsidRDefault="00722429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Requisitos</w:t>
      </w:r>
      <w:r>
        <w:rPr>
          <w:noProof/>
        </w:rPr>
        <w:tab/>
      </w:r>
      <w:r w:rsidR="00D9052D">
        <w:rPr>
          <w:noProof/>
        </w:rPr>
        <w:fldChar w:fldCharType="begin"/>
      </w:r>
      <w:r>
        <w:rPr>
          <w:noProof/>
        </w:rPr>
        <w:instrText xml:space="preserve"> PAGEREF _Toc458284474 \h </w:instrText>
      </w:r>
      <w:r w:rsidR="00D9052D">
        <w:rPr>
          <w:noProof/>
        </w:rPr>
      </w:r>
      <w:r w:rsidR="00D9052D">
        <w:rPr>
          <w:noProof/>
        </w:rPr>
        <w:fldChar w:fldCharType="separate"/>
      </w:r>
      <w:r>
        <w:rPr>
          <w:noProof/>
        </w:rPr>
        <w:t>6</w:t>
      </w:r>
      <w:r w:rsidR="00D9052D">
        <w:rPr>
          <w:noProof/>
        </w:rPr>
        <w:fldChar w:fldCharType="end"/>
      </w:r>
    </w:p>
    <w:p w:rsidR="00722429" w:rsidRDefault="00722429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644F40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644F40">
        <w:rPr>
          <w:noProof/>
          <w:color w:val="000000"/>
        </w:rPr>
        <w:t>Planejamento – K-Ágora</w:t>
      </w:r>
      <w:r>
        <w:rPr>
          <w:noProof/>
        </w:rPr>
        <w:tab/>
      </w:r>
      <w:r w:rsidR="00D9052D">
        <w:rPr>
          <w:noProof/>
        </w:rPr>
        <w:fldChar w:fldCharType="begin"/>
      </w:r>
      <w:r>
        <w:rPr>
          <w:noProof/>
        </w:rPr>
        <w:instrText xml:space="preserve"> PAGEREF _Toc458284475 \h </w:instrText>
      </w:r>
      <w:r w:rsidR="00D9052D">
        <w:rPr>
          <w:noProof/>
        </w:rPr>
      </w:r>
      <w:r w:rsidR="00D9052D">
        <w:rPr>
          <w:noProof/>
        </w:rPr>
        <w:fldChar w:fldCharType="separate"/>
      </w:r>
      <w:r>
        <w:rPr>
          <w:noProof/>
        </w:rPr>
        <w:t>7</w:t>
      </w:r>
      <w:r w:rsidR="00D9052D">
        <w:rPr>
          <w:noProof/>
        </w:rPr>
        <w:fldChar w:fldCharType="end"/>
      </w:r>
    </w:p>
    <w:p w:rsidR="00F066FF" w:rsidRDefault="00D9052D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4471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4472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7E7696" w:rsidRPr="007E7696" w:rsidRDefault="00246A65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7E7696" w:rsidRPr="007E769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7E7696" w:rsidRPr="007E7696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7E7696" w:rsidRPr="00D87991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073E9D">
        <w:rPr>
          <w:rStyle w:val="Forte"/>
          <w:rFonts w:ascii="Arial" w:hAnsi="Arial" w:cs="Arial"/>
          <w:b w:val="0"/>
          <w:color w:val="000000"/>
        </w:rPr>
        <w:t>OpenLayers</w:t>
      </w:r>
      <w:r w:rsidRPr="007E7696"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3" w:name="_Toc426379781"/>
      <w:bookmarkStart w:id="4" w:name="_Toc458284473"/>
      <w:r w:rsidRPr="00D87991">
        <w:rPr>
          <w:rStyle w:val="Forte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5" w:name="_Toc426379782"/>
      <w:bookmarkStart w:id="6" w:name="_Toc458284474"/>
      <w:r w:rsidRPr="00D87991">
        <w:rPr>
          <w:rStyle w:val="Forte"/>
          <w:i w:val="0"/>
          <w:color w:val="000000"/>
        </w:rPr>
        <w:lastRenderedPageBreak/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024FF3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-687705</wp:posOffset>
            </wp:positionV>
            <wp:extent cx="4163060" cy="697230"/>
            <wp:effectExtent l="19050" t="0" r="8890" b="0"/>
            <wp:wrapThrough wrapText="bothSides">
              <wp:wrapPolygon edited="0">
                <wp:start x="-99" y="0"/>
                <wp:lineTo x="-99" y="21246"/>
                <wp:lineTo x="21646" y="21246"/>
                <wp:lineTo x="21646" y="0"/>
                <wp:lineTo x="-99" y="0"/>
              </wp:wrapPolygon>
            </wp:wrapThrough>
            <wp:docPr id="2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5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58284475"/>
      <w:r w:rsidR="0048085B" w:rsidRPr="008E3F6D">
        <w:rPr>
          <w:rStyle w:val="Forte"/>
          <w:color w:val="000000"/>
        </w:rPr>
        <w:t>P</w:t>
      </w:r>
      <w:r w:rsidR="00722429">
        <w:rPr>
          <w:rStyle w:val="Forte"/>
          <w:color w:val="000000"/>
        </w:rPr>
        <w:t>lanejamento</w:t>
      </w:r>
      <w:r w:rsidR="0048085B" w:rsidRPr="008E3F6D">
        <w:rPr>
          <w:rStyle w:val="Forte"/>
          <w:color w:val="000000"/>
        </w:rPr>
        <w:t xml:space="preserve"> – </w:t>
      </w:r>
      <w:r w:rsidR="008E3F6D">
        <w:rPr>
          <w:rStyle w:val="Forte"/>
          <w:color w:val="000000"/>
        </w:rPr>
        <w:t>K-Á</w:t>
      </w:r>
      <w:r w:rsidR="00722429">
        <w:rPr>
          <w:rStyle w:val="Forte"/>
          <w:color w:val="000000"/>
        </w:rPr>
        <w:t>gora</w:t>
      </w:r>
      <w:bookmarkEnd w:id="8"/>
    </w:p>
    <w:p w:rsidR="0048085B" w:rsidRPr="005F44A4" w:rsidRDefault="0048085B" w:rsidP="0048085B">
      <w:pPr>
        <w:rPr>
          <w:rFonts w:asciiTheme="minorHAnsi" w:hAnsiTheme="minorHAnsi"/>
          <w:b/>
        </w:rPr>
      </w:pPr>
    </w:p>
    <w:p w:rsidR="0048085B" w:rsidRPr="005F44A4" w:rsidRDefault="0048085B" w:rsidP="0048085B">
      <w:pPr>
        <w:rPr>
          <w:rFonts w:asciiTheme="minorHAnsi" w:hAnsiTheme="minorHAnsi"/>
          <w:b/>
        </w:rPr>
      </w:pPr>
      <w:r w:rsidRPr="005F44A4">
        <w:rPr>
          <w:rFonts w:asciiTheme="minorHAnsi" w:hAnsiTheme="minorHAnsi"/>
          <w:b/>
        </w:rPr>
        <w:t>Local:</w:t>
      </w:r>
      <w:r w:rsidRPr="005F44A4">
        <w:rPr>
          <w:rFonts w:asciiTheme="minorHAnsi" w:hAnsiTheme="minorHAnsi"/>
        </w:rPr>
        <w:t xml:space="preserve"> Laboratório de Informática do DEDC I - UNEB</w:t>
      </w:r>
    </w:p>
    <w:p w:rsidR="0048085B" w:rsidRDefault="0048085B" w:rsidP="0048085B">
      <w:pPr>
        <w:spacing w:after="120"/>
        <w:jc w:val="both"/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Objeto: </w:t>
      </w:r>
      <w:r w:rsidRPr="005F44A4">
        <w:rPr>
          <w:rFonts w:asciiTheme="minorHAnsi" w:hAnsiTheme="minorHAnsi"/>
        </w:rPr>
        <w:t xml:space="preserve">Encontros de pesquisa/oficina formativas referentes ao Projeto </w:t>
      </w:r>
      <w:r w:rsidR="008E3F6D">
        <w:rPr>
          <w:rFonts w:asciiTheme="minorHAnsi" w:hAnsiTheme="minorHAnsi"/>
        </w:rPr>
        <w:t>K-Ágora</w:t>
      </w:r>
      <w:r w:rsidRPr="005F44A4">
        <w:rPr>
          <w:rFonts w:asciiTheme="minorHAnsi" w:hAnsiTheme="minorHAnsi"/>
        </w:rPr>
        <w:t xml:space="preserve">, expansão do </w:t>
      </w:r>
      <w:proofErr w:type="spellStart"/>
      <w:r w:rsidRPr="005F44A4">
        <w:rPr>
          <w:rFonts w:asciiTheme="minorHAnsi" w:hAnsiTheme="minorHAnsi"/>
        </w:rPr>
        <w:t>Kimera</w:t>
      </w:r>
      <w:proofErr w:type="spellEnd"/>
      <w:r w:rsidRPr="005F44A4">
        <w:rPr>
          <w:rFonts w:asciiTheme="minorHAnsi" w:hAnsiTheme="minorHAnsi"/>
        </w:rPr>
        <w:t xml:space="preserve"> – Cidades Imaginárias</w:t>
      </w:r>
    </w:p>
    <w:p w:rsidR="008E3F6D" w:rsidRPr="005F44A4" w:rsidRDefault="008E3F6D" w:rsidP="0048085B">
      <w:pPr>
        <w:spacing w:after="120"/>
        <w:jc w:val="both"/>
        <w:rPr>
          <w:rFonts w:asciiTheme="minorHAnsi" w:hAnsi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1559"/>
        <w:gridCol w:w="1559"/>
        <w:gridCol w:w="3119"/>
      </w:tblGrid>
      <w:tr w:rsidR="0048085B" w:rsidTr="004808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Professora da 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Turno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Duração do Encontro</w:t>
            </w:r>
          </w:p>
        </w:tc>
      </w:tr>
      <w:tr w:rsidR="0048085B" w:rsidTr="004808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 xml:space="preserve">Régis </w:t>
            </w:r>
            <w:proofErr w:type="spellStart"/>
            <w:r w:rsidRPr="0048085B">
              <w:rPr>
                <w:rFonts w:asciiTheme="minorHAnsi" w:hAnsiTheme="minorHAnsi"/>
              </w:rPr>
              <w:t>Glauciane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3º 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Vespertino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1h30min</w:t>
            </w:r>
          </w:p>
        </w:tc>
      </w:tr>
    </w:tbl>
    <w:p w:rsidR="0048085B" w:rsidRDefault="0048085B" w:rsidP="0048085B">
      <w:pPr>
        <w:rPr>
          <w:rFonts w:asciiTheme="minorHAnsi" w:eastAsia="Calibri" w:hAnsiTheme="minorHAnsi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1"/>
        <w:gridCol w:w="6016"/>
      </w:tblGrid>
      <w:tr w:rsidR="0048085B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Data do Encontro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17 de novembro de 2015</w:t>
            </w:r>
          </w:p>
        </w:tc>
      </w:tr>
      <w:tr w:rsidR="0048085B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Horário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>15:00h às 16:30h</w:t>
            </w:r>
          </w:p>
        </w:tc>
      </w:tr>
      <w:tr w:rsidR="0048085B" w:rsidRPr="00CC0F59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Objetivo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Apresentar e testar 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 xml:space="preserve">, expansão online do </w:t>
            </w:r>
            <w:proofErr w:type="spellStart"/>
            <w:r w:rsidRPr="0048085B">
              <w:rPr>
                <w:rFonts w:asciiTheme="minorHAnsi" w:hAnsiTheme="minorHAnsi"/>
                <w:lang w:val="pt-BR"/>
              </w:rPr>
              <w:t>Kimera</w:t>
            </w:r>
            <w:proofErr w:type="spellEnd"/>
          </w:p>
        </w:tc>
      </w:tr>
      <w:tr w:rsidR="0048085B" w:rsidRPr="006A2F35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Etapas/Ações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="Calibr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Apresentar 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>, que deve ser acessado em</w:t>
            </w:r>
            <w:r w:rsidRPr="0048085B">
              <w:rPr>
                <w:rFonts w:asciiTheme="minorHAnsi" w:hAnsiTheme="minorHAnsi"/>
                <w:b/>
                <w:lang w:val="pt-BR"/>
              </w:rPr>
              <w:t xml:space="preserve">: </w:t>
            </w:r>
            <w:r w:rsidRPr="0048085B">
              <w:rPr>
                <w:rFonts w:asciiTheme="minorHAnsi" w:hAnsiTheme="minorHAnsi"/>
                <w:lang w:val="pt-BR"/>
              </w:rPr>
              <w:t>(https://kimera4.websiteseguro.com/k</w:t>
            </w:r>
            <w:r w:rsidR="008E3F6D">
              <w:rPr>
                <w:rFonts w:asciiTheme="minorHAnsi" w:hAnsiTheme="minorHAnsi"/>
                <w:lang w:val="pt-BR"/>
              </w:rPr>
              <w:t>agora</w:t>
            </w:r>
            <w:r w:rsidRPr="0048085B">
              <w:rPr>
                <w:rFonts w:asciiTheme="minorHAnsi" w:hAnsiTheme="minorHAnsi"/>
                <w:lang w:val="pt-BR"/>
              </w:rPr>
              <w:t>/);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Os estudantes devem criar um novo mapa a partir do endereço da escola (Rua da Engomadeira, Cabula, Salvador, Bahia)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As crianças devem então utilizar as construções disponíveis na ferramenta para construir o espaço ao redor da escola, pode-se tanto representar algo que realmente exista ou inserir o que o estudante desejar para o local. 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Utilização das ferramentas </w:t>
            </w:r>
            <w:proofErr w:type="spellStart"/>
            <w:r w:rsidRPr="0048085B">
              <w:rPr>
                <w:rFonts w:asciiTheme="minorHAnsi" w:hAnsiTheme="minorHAnsi"/>
                <w:lang w:val="pt-BR"/>
              </w:rPr>
              <w:t>geotecnológicas</w:t>
            </w:r>
            <w:proofErr w:type="spellEnd"/>
            <w:r w:rsidRPr="0048085B">
              <w:rPr>
                <w:rFonts w:asciiTheme="minorHAnsi" w:hAnsiTheme="minorHAnsi"/>
                <w:lang w:val="pt-BR"/>
              </w:rPr>
              <w:t xml:space="preserve"> do </w:t>
            </w:r>
            <w:r w:rsidR="008E3F6D">
              <w:rPr>
                <w:rFonts w:asciiTheme="minorHAnsi" w:hAnsiTheme="minorHAnsi"/>
                <w:lang w:val="pt-BR"/>
              </w:rPr>
              <w:t>K-Ágora</w:t>
            </w:r>
            <w:r w:rsidRPr="0048085B">
              <w:rPr>
                <w:rFonts w:asciiTheme="minorHAnsi" w:hAnsiTheme="minorHAnsi"/>
                <w:lang w:val="pt-BR"/>
              </w:rPr>
              <w:t>: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Retornar coordenadas (latitude e longitude da escola)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Medir</w:t>
            </w:r>
            <w:proofErr w:type="spellEnd"/>
            <w:r w:rsidRPr="0048085B">
              <w:rPr>
                <w:rFonts w:asciiTheme="minorHAnsi" w:hAnsiTheme="minorHAnsi"/>
              </w:rPr>
              <w:t xml:space="preserve"> </w:t>
            </w:r>
            <w:proofErr w:type="spellStart"/>
            <w:r w:rsidRPr="0048085B">
              <w:rPr>
                <w:rFonts w:asciiTheme="minorHAnsi" w:hAnsiTheme="minorHAnsi"/>
              </w:rPr>
              <w:t>área</w:t>
            </w:r>
            <w:proofErr w:type="spellEnd"/>
            <w:r w:rsidRPr="0048085B">
              <w:rPr>
                <w:rFonts w:asciiTheme="minorHAnsi" w:hAnsiTheme="minorHAnsi"/>
              </w:rPr>
              <w:t xml:space="preserve"> (</w:t>
            </w:r>
            <w:proofErr w:type="spellStart"/>
            <w:r w:rsidRPr="0048085B">
              <w:rPr>
                <w:rFonts w:asciiTheme="minorHAnsi" w:hAnsiTheme="minorHAnsi"/>
              </w:rPr>
              <w:t>escola</w:t>
            </w:r>
            <w:proofErr w:type="spellEnd"/>
            <w:r w:rsidRPr="0048085B">
              <w:rPr>
                <w:rFonts w:asciiTheme="minorHAnsi" w:hAnsiTheme="minorHAnsi"/>
              </w:rPr>
              <w:t>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Medir Distância (de casa até a escola)</w:t>
            </w:r>
          </w:p>
          <w:p w:rsidR="0048085B" w:rsidRPr="0048085B" w:rsidRDefault="0048085B" w:rsidP="0048085B">
            <w:pPr>
              <w:pStyle w:val="PargrafodaLista"/>
              <w:numPr>
                <w:ilvl w:val="1"/>
                <w:numId w:val="18"/>
              </w:numPr>
              <w:spacing w:line="240" w:lineRule="auto"/>
              <w:jc w:val="both"/>
              <w:rPr>
                <w:rFonts w:ascii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Calcular Rota (de casa até a escola e/ou da escola até a UNEB)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Ao final, cada aluno deve carregar aleatoriamente um mapa criado por um colega e comparar as diferentes percepções do espaço.</w:t>
            </w:r>
          </w:p>
        </w:tc>
      </w:tr>
      <w:tr w:rsidR="0048085B" w:rsidRPr="006A2F35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>Materiais Necessários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 xml:space="preserve">Computadores com acesso a Internet </w:t>
            </w:r>
          </w:p>
        </w:tc>
      </w:tr>
      <w:tr w:rsidR="0048085B" w:rsidRPr="005F44A4" w:rsidTr="0048085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C50489">
            <w:pPr>
              <w:rPr>
                <w:rFonts w:asciiTheme="minorHAnsi" w:eastAsia="Calibri" w:hAnsiTheme="minorHAnsi"/>
                <w:b/>
                <w:i/>
              </w:rPr>
            </w:pPr>
            <w:r w:rsidRPr="0048085B">
              <w:rPr>
                <w:rFonts w:asciiTheme="minorHAnsi" w:hAnsiTheme="minorHAnsi"/>
                <w:b/>
                <w:i/>
              </w:rPr>
              <w:t xml:space="preserve"> Participantes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="Calibri" w:hAnsiTheme="minorHAnsi"/>
              </w:rPr>
            </w:pPr>
            <w:r w:rsidRPr="0048085B">
              <w:rPr>
                <w:rFonts w:asciiTheme="minorHAnsi" w:hAnsiTheme="minorHAnsi"/>
              </w:rPr>
              <w:t xml:space="preserve">André </w:t>
            </w:r>
            <w:proofErr w:type="spellStart"/>
            <w:r w:rsidRPr="0048085B">
              <w:rPr>
                <w:rFonts w:asciiTheme="minorHAnsi" w:hAnsiTheme="minorHAnsi"/>
              </w:rPr>
              <w:t>Rezende</w:t>
            </w:r>
            <w:proofErr w:type="spellEnd"/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Fabiana</w:t>
            </w:r>
            <w:proofErr w:type="spellEnd"/>
            <w:r w:rsidRPr="0048085B">
              <w:rPr>
                <w:rFonts w:asciiTheme="minorHAnsi" w:hAnsiTheme="minorHAnsi"/>
              </w:rPr>
              <w:t xml:space="preserve"> </w:t>
            </w:r>
            <w:proofErr w:type="spellStart"/>
            <w:r w:rsidRPr="0048085B">
              <w:rPr>
                <w:rFonts w:asciiTheme="minorHAnsi" w:hAnsiTheme="minorHAnsi"/>
              </w:rPr>
              <w:t>Nascimento</w:t>
            </w:r>
            <w:proofErr w:type="spellEnd"/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 w:rsidRPr="0048085B">
              <w:rPr>
                <w:rFonts w:asciiTheme="minorHAnsi" w:hAnsiTheme="minorHAnsi"/>
              </w:rPr>
              <w:t>Iury</w:t>
            </w:r>
            <w:proofErr w:type="spellEnd"/>
            <w:r w:rsidRPr="0048085B">
              <w:rPr>
                <w:rFonts w:asciiTheme="minorHAnsi" w:hAnsiTheme="minorHAnsi"/>
              </w:rPr>
              <w:t xml:space="preserve"> Silva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proofErr w:type="spellStart"/>
            <w:r w:rsidRPr="0048085B">
              <w:rPr>
                <w:rFonts w:asciiTheme="minorHAnsi" w:hAnsiTheme="minorHAnsi"/>
                <w:lang w:val="pt-BR"/>
              </w:rPr>
              <w:t>Josemeire</w:t>
            </w:r>
            <w:proofErr w:type="spellEnd"/>
            <w:r w:rsidRPr="0048085B">
              <w:rPr>
                <w:rFonts w:asciiTheme="minorHAnsi" w:hAnsiTheme="minorHAnsi"/>
                <w:lang w:val="pt-BR"/>
              </w:rPr>
              <w:t xml:space="preserve"> Dias</w:t>
            </w:r>
          </w:p>
          <w:p w:rsidR="0048085B" w:rsidRPr="0048085B" w:rsidRDefault="0048085B" w:rsidP="0048085B">
            <w:pPr>
              <w:pStyle w:val="PargrafodaLista"/>
              <w:numPr>
                <w:ilvl w:val="0"/>
                <w:numId w:val="20"/>
              </w:numPr>
              <w:spacing w:line="240" w:lineRule="auto"/>
              <w:jc w:val="left"/>
              <w:rPr>
                <w:rFonts w:asciiTheme="minorHAnsi" w:eastAsiaTheme="minorHAnsi" w:hAnsiTheme="minorHAnsi"/>
                <w:lang w:val="pt-BR"/>
              </w:rPr>
            </w:pPr>
            <w:r w:rsidRPr="0048085B">
              <w:rPr>
                <w:rFonts w:asciiTheme="minorHAnsi" w:hAnsiTheme="minorHAnsi"/>
                <w:lang w:val="pt-BR"/>
              </w:rPr>
              <w:t>Andrea Lago</w:t>
            </w:r>
          </w:p>
        </w:tc>
      </w:tr>
    </w:tbl>
    <w:p w:rsidR="0048085B" w:rsidRPr="005F44A4" w:rsidRDefault="0048085B" w:rsidP="0048085B">
      <w:pPr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Obs. </w:t>
      </w:r>
      <w:r w:rsidRPr="005F44A4">
        <w:rPr>
          <w:rFonts w:asciiTheme="minorHAnsi" w:hAnsiTheme="minorHAnsi"/>
        </w:rPr>
        <w:t xml:space="preserve">Durante a oficina devem ser observadas e anotadas eventuais dificuldades das crianças com os ícones e ferramentas do </w:t>
      </w:r>
      <w:r w:rsidR="008E3F6D">
        <w:rPr>
          <w:rFonts w:asciiTheme="minorHAnsi" w:hAnsiTheme="minorHAnsi"/>
        </w:rPr>
        <w:t>K-Ágora</w:t>
      </w:r>
      <w:r w:rsidRPr="005F44A4">
        <w:rPr>
          <w:rFonts w:asciiTheme="minorHAnsi" w:hAnsiTheme="minorHAnsi"/>
        </w:rPr>
        <w:t xml:space="preserve">, além de quaisquer </w:t>
      </w:r>
      <w:proofErr w:type="spellStart"/>
      <w:r w:rsidRPr="005F44A4">
        <w:rPr>
          <w:rFonts w:asciiTheme="minorHAnsi" w:hAnsiTheme="minorHAnsi"/>
        </w:rPr>
        <w:t>bugs</w:t>
      </w:r>
      <w:proofErr w:type="spellEnd"/>
      <w:r w:rsidRPr="005F44A4">
        <w:rPr>
          <w:rFonts w:asciiTheme="minorHAnsi" w:hAnsiTheme="minorHAnsi"/>
        </w:rPr>
        <w:t xml:space="preserve"> que possam existir.</w:t>
      </w:r>
    </w:p>
    <w:sectPr w:rsidR="0048085B" w:rsidRPr="005F44A4" w:rsidSect="00E058A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F45" w:rsidRDefault="00FE0F45">
      <w:r>
        <w:separator/>
      </w:r>
    </w:p>
  </w:endnote>
  <w:endnote w:type="continuationSeparator" w:id="0">
    <w:p w:rsidR="00FE0F45" w:rsidRDefault="00FE0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D9052D">
    <w:pPr>
      <w:pStyle w:val="Rodap"/>
      <w:jc w:val="right"/>
    </w:pPr>
    <w:fldSimple w:instr=" PAGE   \* MERGEFORMAT ">
      <w:r w:rsidR="00753070">
        <w:rPr>
          <w:noProof/>
        </w:rPr>
        <w:t>7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F45" w:rsidRDefault="00FE0F45">
      <w:r>
        <w:separator/>
      </w:r>
    </w:p>
  </w:footnote>
  <w:footnote w:type="continuationSeparator" w:id="0">
    <w:p w:rsidR="00FE0F45" w:rsidRDefault="00FE0F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16"/>
  </w:num>
  <w:num w:numId="17">
    <w:abstractNumId w:val="11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73E9D"/>
    <w:rsid w:val="00081F6A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9411A"/>
    <w:rsid w:val="003D21AD"/>
    <w:rsid w:val="003D7DA8"/>
    <w:rsid w:val="004178A9"/>
    <w:rsid w:val="00417B0E"/>
    <w:rsid w:val="004535CE"/>
    <w:rsid w:val="00471398"/>
    <w:rsid w:val="0048085B"/>
    <w:rsid w:val="00484B54"/>
    <w:rsid w:val="004948C8"/>
    <w:rsid w:val="004D4A71"/>
    <w:rsid w:val="00511ECB"/>
    <w:rsid w:val="00543C64"/>
    <w:rsid w:val="005611E1"/>
    <w:rsid w:val="00572956"/>
    <w:rsid w:val="00595193"/>
    <w:rsid w:val="005C0D30"/>
    <w:rsid w:val="005C20AC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53070"/>
    <w:rsid w:val="00756FFA"/>
    <w:rsid w:val="007571C6"/>
    <w:rsid w:val="007E7696"/>
    <w:rsid w:val="007F5A00"/>
    <w:rsid w:val="00821412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5028E"/>
    <w:rsid w:val="00973D32"/>
    <w:rsid w:val="009755E5"/>
    <w:rsid w:val="00986FF9"/>
    <w:rsid w:val="009B00B3"/>
    <w:rsid w:val="009B5BE3"/>
    <w:rsid w:val="009F6785"/>
    <w:rsid w:val="009F762F"/>
    <w:rsid w:val="00A04F30"/>
    <w:rsid w:val="00A34115"/>
    <w:rsid w:val="00A34E55"/>
    <w:rsid w:val="00A473B7"/>
    <w:rsid w:val="00A7386B"/>
    <w:rsid w:val="00A91BD9"/>
    <w:rsid w:val="00AA2FA0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C06B7"/>
    <w:rsid w:val="00CD63D4"/>
    <w:rsid w:val="00CF2A13"/>
    <w:rsid w:val="00D04C48"/>
    <w:rsid w:val="00D1389F"/>
    <w:rsid w:val="00D77C36"/>
    <w:rsid w:val="00D848CE"/>
    <w:rsid w:val="00D860C1"/>
    <w:rsid w:val="00D9052D"/>
    <w:rsid w:val="00DA2629"/>
    <w:rsid w:val="00DC5928"/>
    <w:rsid w:val="00E058A2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E0F45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8A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E058A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E058A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058A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058A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058A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58A2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E058A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E058A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E058A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E058A2"/>
    <w:rPr>
      <w:b w:val="0"/>
      <w:bCs w:val="0"/>
      <w:sz w:val="28"/>
      <w:szCs w:val="28"/>
    </w:rPr>
  </w:style>
  <w:style w:type="character" w:customStyle="1" w:styleId="WW8Num2z0">
    <w:name w:val="WW8Num2z0"/>
    <w:rsid w:val="00E058A2"/>
    <w:rPr>
      <w:rFonts w:ascii="Symbol" w:hAnsi="Symbol" w:cs="Symbol"/>
    </w:rPr>
  </w:style>
  <w:style w:type="character" w:customStyle="1" w:styleId="WW8Num2z1">
    <w:name w:val="WW8Num2z1"/>
    <w:rsid w:val="00E058A2"/>
    <w:rPr>
      <w:rFonts w:ascii="Symbol" w:hAnsi="Symbol" w:cs="OpenSymbol"/>
    </w:rPr>
  </w:style>
  <w:style w:type="character" w:customStyle="1" w:styleId="WW8Num2z4">
    <w:name w:val="WW8Num2z4"/>
    <w:rsid w:val="00E058A2"/>
    <w:rPr>
      <w:rFonts w:ascii="Courier New" w:hAnsi="Courier New" w:cs="Courier New"/>
    </w:rPr>
  </w:style>
  <w:style w:type="character" w:customStyle="1" w:styleId="WW8Num5z0">
    <w:name w:val="WW8Num5z0"/>
    <w:rsid w:val="00E058A2"/>
    <w:rPr>
      <w:rFonts w:ascii="Symbol" w:hAnsi="Symbol" w:cs="Symbol"/>
    </w:rPr>
  </w:style>
  <w:style w:type="character" w:customStyle="1" w:styleId="WW8Num5z1">
    <w:name w:val="WW8Num5z1"/>
    <w:rsid w:val="00E058A2"/>
    <w:rPr>
      <w:rFonts w:ascii="Courier New" w:hAnsi="Courier New" w:cs="Courier New"/>
    </w:rPr>
  </w:style>
  <w:style w:type="character" w:customStyle="1" w:styleId="WW8Num6z0">
    <w:name w:val="WW8Num6z0"/>
    <w:rsid w:val="00E058A2"/>
    <w:rPr>
      <w:rFonts w:ascii="Symbol" w:hAnsi="Symbol" w:cs="Symbol"/>
    </w:rPr>
  </w:style>
  <w:style w:type="character" w:customStyle="1" w:styleId="WW8Num6z1">
    <w:name w:val="WW8Num6z1"/>
    <w:rsid w:val="00E058A2"/>
    <w:rPr>
      <w:rFonts w:ascii="Courier New" w:hAnsi="Courier New" w:cs="Courier New"/>
    </w:rPr>
  </w:style>
  <w:style w:type="character" w:customStyle="1" w:styleId="WW8Num7z0">
    <w:name w:val="WW8Num7z0"/>
    <w:rsid w:val="00E058A2"/>
    <w:rPr>
      <w:rFonts w:ascii="Symbol" w:hAnsi="Symbol" w:cs="Symbol"/>
    </w:rPr>
  </w:style>
  <w:style w:type="character" w:customStyle="1" w:styleId="WW8Num8z0">
    <w:name w:val="WW8Num8z0"/>
    <w:rsid w:val="00E058A2"/>
    <w:rPr>
      <w:rFonts w:ascii="Symbol" w:hAnsi="Symbol" w:cs="Symbol"/>
    </w:rPr>
  </w:style>
  <w:style w:type="character" w:customStyle="1" w:styleId="WW8Num9z0">
    <w:name w:val="WW8Num9z0"/>
    <w:rsid w:val="00E058A2"/>
    <w:rPr>
      <w:rFonts w:ascii="Symbol" w:hAnsi="Symbol" w:cs="Symbol"/>
    </w:rPr>
  </w:style>
  <w:style w:type="character" w:customStyle="1" w:styleId="WW8Num9z1">
    <w:name w:val="WW8Num9z1"/>
    <w:rsid w:val="00E058A2"/>
    <w:rPr>
      <w:rFonts w:ascii="Courier New" w:hAnsi="Courier New" w:cs="Courier New"/>
    </w:rPr>
  </w:style>
  <w:style w:type="character" w:customStyle="1" w:styleId="WW8Num10z0">
    <w:name w:val="WW8Num10z0"/>
    <w:rsid w:val="00E058A2"/>
    <w:rPr>
      <w:rFonts w:ascii="Symbol" w:hAnsi="Symbol" w:cs="Symbol"/>
    </w:rPr>
  </w:style>
  <w:style w:type="character" w:customStyle="1" w:styleId="WW8Num10z1">
    <w:name w:val="WW8Num10z1"/>
    <w:rsid w:val="00E058A2"/>
    <w:rPr>
      <w:rFonts w:ascii="Courier New" w:hAnsi="Courier New" w:cs="Courier New"/>
    </w:rPr>
  </w:style>
  <w:style w:type="character" w:customStyle="1" w:styleId="WW8Num11z0">
    <w:name w:val="WW8Num11z0"/>
    <w:rsid w:val="00E058A2"/>
    <w:rPr>
      <w:rFonts w:ascii="Symbol" w:hAnsi="Symbol" w:cs="Symbol"/>
    </w:rPr>
  </w:style>
  <w:style w:type="character" w:customStyle="1" w:styleId="WW8Num11z1">
    <w:name w:val="WW8Num11z1"/>
    <w:rsid w:val="00E058A2"/>
    <w:rPr>
      <w:rFonts w:ascii="Courier New" w:hAnsi="Courier New" w:cs="Courier New"/>
    </w:rPr>
  </w:style>
  <w:style w:type="character" w:customStyle="1" w:styleId="Fontepargpadro8">
    <w:name w:val="Fonte parág. padrão8"/>
    <w:rsid w:val="00E058A2"/>
  </w:style>
  <w:style w:type="character" w:customStyle="1" w:styleId="WW8Num8z1">
    <w:name w:val="WW8Num8z1"/>
    <w:rsid w:val="00E058A2"/>
    <w:rPr>
      <w:rFonts w:ascii="Courier New" w:hAnsi="Courier New" w:cs="Courier New"/>
    </w:rPr>
  </w:style>
  <w:style w:type="character" w:customStyle="1" w:styleId="WW8Num12z0">
    <w:name w:val="WW8Num12z0"/>
    <w:rsid w:val="00E058A2"/>
    <w:rPr>
      <w:rFonts w:ascii="Symbol" w:hAnsi="Symbol" w:cs="OpenSymbol"/>
    </w:rPr>
  </w:style>
  <w:style w:type="character" w:customStyle="1" w:styleId="WW8Num12z1">
    <w:name w:val="WW8Num12z1"/>
    <w:rsid w:val="00E058A2"/>
    <w:rPr>
      <w:rFonts w:ascii="OpenSymbol" w:hAnsi="OpenSymbol" w:cs="OpenSymbol"/>
    </w:rPr>
  </w:style>
  <w:style w:type="character" w:customStyle="1" w:styleId="WW8Num13z0">
    <w:name w:val="WW8Num13z0"/>
    <w:rsid w:val="00E058A2"/>
    <w:rPr>
      <w:rFonts w:ascii="Symbol" w:hAnsi="Symbol" w:cs="OpenSymbol"/>
    </w:rPr>
  </w:style>
  <w:style w:type="character" w:customStyle="1" w:styleId="WW8Num13z1">
    <w:name w:val="WW8Num13z1"/>
    <w:rsid w:val="00E058A2"/>
    <w:rPr>
      <w:rFonts w:ascii="OpenSymbol" w:hAnsi="OpenSymbol" w:cs="OpenSymbol"/>
    </w:rPr>
  </w:style>
  <w:style w:type="character" w:customStyle="1" w:styleId="WW8Num14z0">
    <w:name w:val="WW8Num14z0"/>
    <w:rsid w:val="00E058A2"/>
    <w:rPr>
      <w:rFonts w:ascii="Symbol" w:hAnsi="Symbol" w:cs="OpenSymbol"/>
    </w:rPr>
  </w:style>
  <w:style w:type="character" w:customStyle="1" w:styleId="WW8Num15z0">
    <w:name w:val="WW8Num15z0"/>
    <w:rsid w:val="00E058A2"/>
    <w:rPr>
      <w:rFonts w:ascii="Symbol" w:hAnsi="Symbol" w:cs="OpenSymbol"/>
    </w:rPr>
  </w:style>
  <w:style w:type="character" w:customStyle="1" w:styleId="WW8Num15z1">
    <w:name w:val="WW8Num15z1"/>
    <w:rsid w:val="00E058A2"/>
    <w:rPr>
      <w:rFonts w:ascii="OpenSymbol" w:hAnsi="OpenSymbol" w:cs="OpenSymbol"/>
    </w:rPr>
  </w:style>
  <w:style w:type="character" w:customStyle="1" w:styleId="WW8Num16z0">
    <w:name w:val="WW8Num16z0"/>
    <w:rsid w:val="00E058A2"/>
    <w:rPr>
      <w:rFonts w:ascii="Symbol" w:hAnsi="Symbol" w:cs="OpenSymbol"/>
    </w:rPr>
  </w:style>
  <w:style w:type="character" w:customStyle="1" w:styleId="WW8Num16z1">
    <w:name w:val="WW8Num16z1"/>
    <w:rsid w:val="00E058A2"/>
    <w:rPr>
      <w:rFonts w:ascii="OpenSymbol" w:hAnsi="OpenSymbol" w:cs="OpenSymbol"/>
    </w:rPr>
  </w:style>
  <w:style w:type="character" w:customStyle="1" w:styleId="WW8Num17z0">
    <w:name w:val="WW8Num17z0"/>
    <w:rsid w:val="00E058A2"/>
    <w:rPr>
      <w:rFonts w:ascii="Symbol" w:hAnsi="Symbol" w:cs="OpenSymbol"/>
    </w:rPr>
  </w:style>
  <w:style w:type="character" w:customStyle="1" w:styleId="WW8Num18z0">
    <w:name w:val="WW8Num18z0"/>
    <w:rsid w:val="00E058A2"/>
    <w:rPr>
      <w:rFonts w:ascii="Symbol" w:hAnsi="Symbol" w:cs="OpenSymbol"/>
    </w:rPr>
  </w:style>
  <w:style w:type="character" w:customStyle="1" w:styleId="WW8Num18z1">
    <w:name w:val="WW8Num18z1"/>
    <w:rsid w:val="00E058A2"/>
    <w:rPr>
      <w:rFonts w:ascii="OpenSymbol" w:hAnsi="OpenSymbol" w:cs="OpenSymbol"/>
    </w:rPr>
  </w:style>
  <w:style w:type="character" w:customStyle="1" w:styleId="WW8Num19z0">
    <w:name w:val="WW8Num19z0"/>
    <w:rsid w:val="00E058A2"/>
    <w:rPr>
      <w:rFonts w:ascii="Symbol" w:hAnsi="Symbol" w:cs="OpenSymbol"/>
    </w:rPr>
  </w:style>
  <w:style w:type="character" w:customStyle="1" w:styleId="WW8Num20z0">
    <w:name w:val="WW8Num20z0"/>
    <w:rsid w:val="00E058A2"/>
    <w:rPr>
      <w:rFonts w:ascii="Symbol" w:hAnsi="Symbol" w:cs="OpenSymbol"/>
    </w:rPr>
  </w:style>
  <w:style w:type="character" w:customStyle="1" w:styleId="WW8Num20z1">
    <w:name w:val="WW8Num20z1"/>
    <w:rsid w:val="00E058A2"/>
    <w:rPr>
      <w:rFonts w:ascii="OpenSymbol" w:hAnsi="OpenSymbol" w:cs="OpenSymbol"/>
    </w:rPr>
  </w:style>
  <w:style w:type="character" w:customStyle="1" w:styleId="Fontepargpadro7">
    <w:name w:val="Fonte parág. padrão7"/>
    <w:rsid w:val="00E058A2"/>
  </w:style>
  <w:style w:type="character" w:customStyle="1" w:styleId="Fontepargpadro6">
    <w:name w:val="Fonte parág. padrão6"/>
    <w:rsid w:val="00E058A2"/>
  </w:style>
  <w:style w:type="character" w:customStyle="1" w:styleId="Absatz-Standardschriftart">
    <w:name w:val="Absatz-Standardschriftart"/>
    <w:rsid w:val="00E058A2"/>
  </w:style>
  <w:style w:type="character" w:customStyle="1" w:styleId="Fontepargpadro5">
    <w:name w:val="Fonte parág. padrão5"/>
    <w:rsid w:val="00E058A2"/>
  </w:style>
  <w:style w:type="character" w:customStyle="1" w:styleId="Fontepargpadro4">
    <w:name w:val="Fonte parág. padrão4"/>
    <w:rsid w:val="00E058A2"/>
  </w:style>
  <w:style w:type="character" w:customStyle="1" w:styleId="WW8Num1z2">
    <w:name w:val="WW8Num1z2"/>
    <w:rsid w:val="00E058A2"/>
    <w:rPr>
      <w:sz w:val="26"/>
      <w:szCs w:val="26"/>
    </w:rPr>
  </w:style>
  <w:style w:type="character" w:customStyle="1" w:styleId="WW8Num3z0">
    <w:name w:val="WW8Num3z0"/>
    <w:rsid w:val="00E058A2"/>
    <w:rPr>
      <w:rFonts w:ascii="Symbol" w:hAnsi="Symbol" w:cs="Symbol"/>
    </w:rPr>
  </w:style>
  <w:style w:type="character" w:customStyle="1" w:styleId="WW8Num4z0">
    <w:name w:val="WW8Num4z0"/>
    <w:rsid w:val="00E058A2"/>
    <w:rPr>
      <w:rFonts w:ascii="Symbol" w:eastAsia="Arial Unicode MS" w:hAnsi="Symbol" w:cs="Tahoma"/>
    </w:rPr>
  </w:style>
  <w:style w:type="character" w:customStyle="1" w:styleId="WW8Num7z1">
    <w:name w:val="WW8Num7z1"/>
    <w:rsid w:val="00E058A2"/>
    <w:rPr>
      <w:rFonts w:ascii="Courier New" w:hAnsi="Courier New" w:cs="Courier New"/>
    </w:rPr>
  </w:style>
  <w:style w:type="character" w:customStyle="1" w:styleId="WW8Num12z2">
    <w:name w:val="WW8Num12z2"/>
    <w:rsid w:val="00E058A2"/>
    <w:rPr>
      <w:rFonts w:ascii="Wingdings" w:hAnsi="Wingdings" w:cs="Wingdings"/>
    </w:rPr>
  </w:style>
  <w:style w:type="character" w:customStyle="1" w:styleId="WW8Num13z2">
    <w:name w:val="WW8Num13z2"/>
    <w:rsid w:val="00E058A2"/>
    <w:rPr>
      <w:rFonts w:ascii="Wingdings" w:hAnsi="Wingdings" w:cs="Wingdings"/>
    </w:rPr>
  </w:style>
  <w:style w:type="character" w:customStyle="1" w:styleId="WW8Num14z1">
    <w:name w:val="WW8Num14z1"/>
    <w:rsid w:val="00E058A2"/>
    <w:rPr>
      <w:rFonts w:ascii="OpenSymbol" w:hAnsi="OpenSymbol" w:cs="OpenSymbol"/>
    </w:rPr>
  </w:style>
  <w:style w:type="character" w:customStyle="1" w:styleId="WW8Num14z2">
    <w:name w:val="WW8Num14z2"/>
    <w:rsid w:val="00E058A2"/>
    <w:rPr>
      <w:rFonts w:ascii="Wingdings" w:hAnsi="Wingdings" w:cs="Wingdings"/>
    </w:rPr>
  </w:style>
  <w:style w:type="character" w:customStyle="1" w:styleId="WW8Num15z4">
    <w:name w:val="WW8Num15z4"/>
    <w:rsid w:val="00E058A2"/>
    <w:rPr>
      <w:rFonts w:ascii="Courier New" w:hAnsi="Courier New" w:cs="Courier New"/>
    </w:rPr>
  </w:style>
  <w:style w:type="character" w:customStyle="1" w:styleId="WW8Num18z2">
    <w:name w:val="WW8Num18z2"/>
    <w:rsid w:val="00E058A2"/>
    <w:rPr>
      <w:rFonts w:ascii="Wingdings" w:hAnsi="Wingdings" w:cs="Wingdings"/>
    </w:rPr>
  </w:style>
  <w:style w:type="character" w:customStyle="1" w:styleId="WW8Num19z1">
    <w:name w:val="WW8Num19z1"/>
    <w:rsid w:val="00E058A2"/>
    <w:rPr>
      <w:rFonts w:ascii="OpenSymbol" w:hAnsi="OpenSymbol" w:cs="OpenSymbol"/>
    </w:rPr>
  </w:style>
  <w:style w:type="character" w:customStyle="1" w:styleId="WW8Num19z2">
    <w:name w:val="WW8Num19z2"/>
    <w:rsid w:val="00E058A2"/>
    <w:rPr>
      <w:rFonts w:ascii="Wingdings" w:hAnsi="Wingdings" w:cs="Wingdings"/>
    </w:rPr>
  </w:style>
  <w:style w:type="character" w:customStyle="1" w:styleId="WW8Num20z2">
    <w:name w:val="WW8Num20z2"/>
    <w:rsid w:val="00E058A2"/>
    <w:rPr>
      <w:rFonts w:ascii="Wingdings" w:hAnsi="Wingdings" w:cs="Wingdings"/>
    </w:rPr>
  </w:style>
  <w:style w:type="character" w:customStyle="1" w:styleId="WW8Num20z3">
    <w:name w:val="WW8Num20z3"/>
    <w:rsid w:val="00E058A2"/>
    <w:rPr>
      <w:rFonts w:ascii="Symbol" w:hAnsi="Symbol" w:cs="Symbol"/>
    </w:rPr>
  </w:style>
  <w:style w:type="character" w:customStyle="1" w:styleId="Fontepargpadro3">
    <w:name w:val="Fonte parág. padrão3"/>
    <w:rsid w:val="00E058A2"/>
  </w:style>
  <w:style w:type="character" w:styleId="Hyperlink">
    <w:name w:val="Hyperlink"/>
    <w:rsid w:val="00E058A2"/>
    <w:rPr>
      <w:color w:val="0000FF"/>
      <w:u w:val="single"/>
    </w:rPr>
  </w:style>
  <w:style w:type="character" w:customStyle="1" w:styleId="CabealhoChar">
    <w:name w:val="Cabeçalho Char"/>
    <w:rsid w:val="00E058A2"/>
    <w:rPr>
      <w:sz w:val="24"/>
      <w:szCs w:val="24"/>
    </w:rPr>
  </w:style>
  <w:style w:type="character" w:styleId="Nmerodepgina">
    <w:name w:val="page number"/>
    <w:basedOn w:val="Fontepargpadro3"/>
    <w:rsid w:val="00E058A2"/>
  </w:style>
  <w:style w:type="character" w:customStyle="1" w:styleId="Ttulo7Char">
    <w:name w:val="Título 7 Char"/>
    <w:rsid w:val="00E058A2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E058A2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E058A2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E058A2"/>
    <w:rPr>
      <w:sz w:val="26"/>
      <w:szCs w:val="26"/>
    </w:rPr>
  </w:style>
  <w:style w:type="character" w:customStyle="1" w:styleId="WW8Num7z2">
    <w:name w:val="WW8Num7z2"/>
    <w:rsid w:val="00E058A2"/>
    <w:rPr>
      <w:rFonts w:ascii="Wingdings" w:hAnsi="Wingdings" w:cs="Wingdings"/>
    </w:rPr>
  </w:style>
  <w:style w:type="character" w:customStyle="1" w:styleId="WW8Num17z1">
    <w:name w:val="WW8Num17z1"/>
    <w:rsid w:val="00E058A2"/>
    <w:rPr>
      <w:rFonts w:ascii="OpenSymbol" w:hAnsi="OpenSymbol" w:cs="OpenSymbol"/>
    </w:rPr>
  </w:style>
  <w:style w:type="character" w:customStyle="1" w:styleId="WW8Num21z0">
    <w:name w:val="WW8Num21z0"/>
    <w:rsid w:val="00E058A2"/>
    <w:rPr>
      <w:rFonts w:ascii="Symbol" w:hAnsi="Symbol" w:cs="OpenSymbol"/>
    </w:rPr>
  </w:style>
  <w:style w:type="character" w:customStyle="1" w:styleId="WW8Num21z1">
    <w:name w:val="WW8Num21z1"/>
    <w:rsid w:val="00E058A2"/>
    <w:rPr>
      <w:rFonts w:ascii="OpenSymbol" w:hAnsi="OpenSymbol" w:cs="OpenSymbol"/>
    </w:rPr>
  </w:style>
  <w:style w:type="character" w:customStyle="1" w:styleId="WW8Num22z0">
    <w:name w:val="WW8Num22z0"/>
    <w:rsid w:val="00E058A2"/>
    <w:rPr>
      <w:rFonts w:ascii="Symbol" w:hAnsi="Symbol" w:cs="OpenSymbol"/>
    </w:rPr>
  </w:style>
  <w:style w:type="character" w:customStyle="1" w:styleId="WW8Num22z1">
    <w:name w:val="WW8Num22z1"/>
    <w:rsid w:val="00E058A2"/>
    <w:rPr>
      <w:rFonts w:ascii="OpenSymbol" w:hAnsi="OpenSymbol" w:cs="OpenSymbol"/>
    </w:rPr>
  </w:style>
  <w:style w:type="character" w:customStyle="1" w:styleId="WW8Num23z0">
    <w:name w:val="WW8Num23z0"/>
    <w:rsid w:val="00E058A2"/>
    <w:rPr>
      <w:rFonts w:ascii="Symbol" w:hAnsi="Symbol" w:cs="OpenSymbol"/>
    </w:rPr>
  </w:style>
  <w:style w:type="character" w:customStyle="1" w:styleId="WW8Num23z1">
    <w:name w:val="WW8Num23z1"/>
    <w:rsid w:val="00E058A2"/>
    <w:rPr>
      <w:rFonts w:ascii="OpenSymbol" w:hAnsi="OpenSymbol" w:cs="OpenSymbol"/>
    </w:rPr>
  </w:style>
  <w:style w:type="character" w:customStyle="1" w:styleId="WW8Num24z0">
    <w:name w:val="WW8Num24z0"/>
    <w:rsid w:val="00E058A2"/>
    <w:rPr>
      <w:rFonts w:ascii="Symbol" w:hAnsi="Symbol" w:cs="OpenSymbol"/>
    </w:rPr>
  </w:style>
  <w:style w:type="character" w:customStyle="1" w:styleId="WW8Num24z1">
    <w:name w:val="WW8Num24z1"/>
    <w:rsid w:val="00E058A2"/>
    <w:rPr>
      <w:rFonts w:ascii="OpenSymbol" w:hAnsi="OpenSymbol" w:cs="OpenSymbol"/>
    </w:rPr>
  </w:style>
  <w:style w:type="character" w:customStyle="1" w:styleId="WW8Num25z0">
    <w:name w:val="WW8Num25z0"/>
    <w:rsid w:val="00E058A2"/>
    <w:rPr>
      <w:rFonts w:ascii="Symbol" w:hAnsi="Symbol" w:cs="OpenSymbol"/>
    </w:rPr>
  </w:style>
  <w:style w:type="character" w:customStyle="1" w:styleId="WW8Num25z1">
    <w:name w:val="WW8Num25z1"/>
    <w:rsid w:val="00E058A2"/>
    <w:rPr>
      <w:rFonts w:ascii="OpenSymbol" w:hAnsi="OpenSymbol" w:cs="OpenSymbol"/>
    </w:rPr>
  </w:style>
  <w:style w:type="character" w:customStyle="1" w:styleId="WW8Num26z0">
    <w:name w:val="WW8Num26z0"/>
    <w:rsid w:val="00E058A2"/>
    <w:rPr>
      <w:rFonts w:ascii="Symbol" w:hAnsi="Symbol" w:cs="OpenSymbol"/>
    </w:rPr>
  </w:style>
  <w:style w:type="character" w:customStyle="1" w:styleId="WW8Num26z1">
    <w:name w:val="WW8Num26z1"/>
    <w:rsid w:val="00E058A2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E058A2"/>
  </w:style>
  <w:style w:type="character" w:customStyle="1" w:styleId="WW-Absatz-Standardschriftart1">
    <w:name w:val="WW-Absatz-Standardschriftart1"/>
    <w:rsid w:val="00E058A2"/>
  </w:style>
  <w:style w:type="character" w:customStyle="1" w:styleId="WW-Absatz-Standardschriftart11">
    <w:name w:val="WW-Absatz-Standardschriftart11"/>
    <w:rsid w:val="00E058A2"/>
  </w:style>
  <w:style w:type="character" w:customStyle="1" w:styleId="WW-Absatz-Standardschriftart111">
    <w:name w:val="WW-Absatz-Standardschriftart111"/>
    <w:rsid w:val="00E058A2"/>
  </w:style>
  <w:style w:type="character" w:customStyle="1" w:styleId="WW8Num5z2">
    <w:name w:val="WW8Num5z2"/>
    <w:rsid w:val="00E058A2"/>
    <w:rPr>
      <w:rFonts w:ascii="Wingdings" w:hAnsi="Wingdings" w:cs="Wingdings"/>
    </w:rPr>
  </w:style>
  <w:style w:type="character" w:customStyle="1" w:styleId="WW8Num6z2">
    <w:name w:val="WW8Num6z2"/>
    <w:rsid w:val="00E058A2"/>
    <w:rPr>
      <w:rFonts w:ascii="Wingdings" w:hAnsi="Wingdings" w:cs="Wingdings"/>
    </w:rPr>
  </w:style>
  <w:style w:type="character" w:customStyle="1" w:styleId="WW8Num8z2">
    <w:name w:val="WW8Num8z2"/>
    <w:rsid w:val="00E058A2"/>
    <w:rPr>
      <w:rFonts w:ascii="Wingdings" w:hAnsi="Wingdings" w:cs="Wingdings"/>
    </w:rPr>
  </w:style>
  <w:style w:type="character" w:customStyle="1" w:styleId="WW8Num9z2">
    <w:name w:val="WW8Num9z2"/>
    <w:rsid w:val="00E058A2"/>
    <w:rPr>
      <w:rFonts w:ascii="Wingdings" w:hAnsi="Wingdings" w:cs="Wingdings"/>
    </w:rPr>
  </w:style>
  <w:style w:type="character" w:customStyle="1" w:styleId="WW8Num10z2">
    <w:name w:val="WW8Num10z2"/>
    <w:rsid w:val="00E058A2"/>
    <w:rPr>
      <w:rFonts w:ascii="Wingdings" w:hAnsi="Wingdings" w:cs="Wingdings"/>
    </w:rPr>
  </w:style>
  <w:style w:type="character" w:customStyle="1" w:styleId="WW8Num11z2">
    <w:name w:val="WW8Num11z2"/>
    <w:rsid w:val="00E058A2"/>
    <w:rPr>
      <w:rFonts w:ascii="Wingdings" w:hAnsi="Wingdings" w:cs="Wingdings"/>
    </w:rPr>
  </w:style>
  <w:style w:type="character" w:customStyle="1" w:styleId="Fontepargpadro2">
    <w:name w:val="Fonte parág. padrão2"/>
    <w:rsid w:val="00E058A2"/>
  </w:style>
  <w:style w:type="character" w:customStyle="1" w:styleId="WW-Absatz-Standardschriftart1111">
    <w:name w:val="WW-Absatz-Standardschriftart1111"/>
    <w:rsid w:val="00E058A2"/>
  </w:style>
  <w:style w:type="character" w:customStyle="1" w:styleId="WW-Absatz-Standardschriftart11111">
    <w:name w:val="WW-Absatz-Standardschriftart11111"/>
    <w:rsid w:val="00E058A2"/>
  </w:style>
  <w:style w:type="character" w:customStyle="1" w:styleId="WW-Absatz-Standardschriftart111111">
    <w:name w:val="WW-Absatz-Standardschriftart111111"/>
    <w:rsid w:val="00E058A2"/>
  </w:style>
  <w:style w:type="character" w:customStyle="1" w:styleId="WW-Absatz-Standardschriftart1111111">
    <w:name w:val="WW-Absatz-Standardschriftart1111111"/>
    <w:rsid w:val="00E058A2"/>
  </w:style>
  <w:style w:type="character" w:customStyle="1" w:styleId="WW-Absatz-Standardschriftart11111111">
    <w:name w:val="WW-Absatz-Standardschriftart11111111"/>
    <w:rsid w:val="00E058A2"/>
  </w:style>
  <w:style w:type="character" w:customStyle="1" w:styleId="WW-Absatz-Standardschriftart111111111">
    <w:name w:val="WW-Absatz-Standardschriftart111111111"/>
    <w:rsid w:val="00E058A2"/>
  </w:style>
  <w:style w:type="character" w:customStyle="1" w:styleId="WW-Absatz-Standardschriftart1111111111">
    <w:name w:val="WW-Absatz-Standardschriftart1111111111"/>
    <w:rsid w:val="00E058A2"/>
  </w:style>
  <w:style w:type="character" w:customStyle="1" w:styleId="WW-Absatz-Standardschriftart11111111111">
    <w:name w:val="WW-Absatz-Standardschriftart11111111111"/>
    <w:rsid w:val="00E058A2"/>
  </w:style>
  <w:style w:type="character" w:customStyle="1" w:styleId="WW8Num4z2">
    <w:name w:val="WW8Num4z2"/>
    <w:rsid w:val="00E058A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E058A2"/>
  </w:style>
  <w:style w:type="character" w:customStyle="1" w:styleId="WW-Absatz-Standardschriftart1111111111111">
    <w:name w:val="WW-Absatz-Standardschriftart1111111111111"/>
    <w:rsid w:val="00E058A2"/>
  </w:style>
  <w:style w:type="character" w:customStyle="1" w:styleId="WW-Absatz-Standardschriftart11111111111111">
    <w:name w:val="WW-Absatz-Standardschriftart11111111111111"/>
    <w:rsid w:val="00E058A2"/>
  </w:style>
  <w:style w:type="character" w:customStyle="1" w:styleId="WW-Absatz-Standardschriftart111111111111111">
    <w:name w:val="WW-Absatz-Standardschriftart111111111111111"/>
    <w:rsid w:val="00E058A2"/>
  </w:style>
  <w:style w:type="character" w:customStyle="1" w:styleId="WW8Num3z1">
    <w:name w:val="WW8Num3z1"/>
    <w:rsid w:val="00E058A2"/>
    <w:rPr>
      <w:rFonts w:ascii="Courier New" w:hAnsi="Courier New" w:cs="Courier New"/>
    </w:rPr>
  </w:style>
  <w:style w:type="character" w:customStyle="1" w:styleId="WW8Num3z2">
    <w:name w:val="WW8Num3z2"/>
    <w:rsid w:val="00E058A2"/>
    <w:rPr>
      <w:rFonts w:ascii="Wingdings" w:hAnsi="Wingdings" w:cs="Wingdings"/>
    </w:rPr>
  </w:style>
  <w:style w:type="character" w:customStyle="1" w:styleId="WW8Num4z1">
    <w:name w:val="WW8Num4z1"/>
    <w:rsid w:val="00E058A2"/>
    <w:rPr>
      <w:rFonts w:ascii="Courier New" w:hAnsi="Courier New" w:cs="Courier New"/>
    </w:rPr>
  </w:style>
  <w:style w:type="character" w:customStyle="1" w:styleId="WW8Num4z3">
    <w:name w:val="WW8Num4z3"/>
    <w:rsid w:val="00E058A2"/>
    <w:rPr>
      <w:rFonts w:ascii="Symbol" w:hAnsi="Symbol" w:cs="Symbol"/>
    </w:rPr>
  </w:style>
  <w:style w:type="character" w:customStyle="1" w:styleId="Fontepargpadro1">
    <w:name w:val="Fonte parág. padrão1"/>
    <w:rsid w:val="00E058A2"/>
  </w:style>
  <w:style w:type="character" w:customStyle="1" w:styleId="Ttulo4Char">
    <w:name w:val="Título 4 Char"/>
    <w:rsid w:val="00E058A2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E058A2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E058A2"/>
    <w:rPr>
      <w:color w:val="800000"/>
      <w:u w:val="single"/>
    </w:rPr>
  </w:style>
  <w:style w:type="character" w:customStyle="1" w:styleId="Marcas">
    <w:name w:val="Marcas"/>
    <w:rsid w:val="00E058A2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E058A2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E058A2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E058A2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E058A2"/>
    <w:rPr>
      <w:b/>
      <w:bCs/>
    </w:rPr>
  </w:style>
  <w:style w:type="character" w:styleId="nfase">
    <w:name w:val="Emphasis"/>
    <w:qFormat/>
    <w:rsid w:val="00E058A2"/>
    <w:rPr>
      <w:i/>
      <w:iCs/>
    </w:rPr>
  </w:style>
  <w:style w:type="character" w:customStyle="1" w:styleId="Smbolosdenumerao">
    <w:name w:val="Símbolos de numeração"/>
    <w:rsid w:val="00E058A2"/>
    <w:rPr>
      <w:b w:val="0"/>
      <w:bCs w:val="0"/>
    </w:rPr>
  </w:style>
  <w:style w:type="character" w:customStyle="1" w:styleId="Citao1">
    <w:name w:val="Citação1"/>
    <w:rsid w:val="00E058A2"/>
    <w:rPr>
      <w:i/>
      <w:iCs/>
    </w:rPr>
  </w:style>
  <w:style w:type="character" w:customStyle="1" w:styleId="TextodebaloChar">
    <w:name w:val="Texto de balão Char"/>
    <w:rsid w:val="00E058A2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E058A2"/>
  </w:style>
  <w:style w:type="character" w:customStyle="1" w:styleId="Refdecomentrio1">
    <w:name w:val="Ref. de comentário1"/>
    <w:rsid w:val="00E058A2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E058A2"/>
  </w:style>
  <w:style w:type="character" w:customStyle="1" w:styleId="AssuntodocomentrioChar">
    <w:name w:val="Assunto do comentário Char"/>
    <w:rsid w:val="00E058A2"/>
    <w:rPr>
      <w:b/>
      <w:bCs/>
    </w:rPr>
  </w:style>
  <w:style w:type="character" w:customStyle="1" w:styleId="RodapChar">
    <w:name w:val="Rodapé Char"/>
    <w:uiPriority w:val="99"/>
    <w:rsid w:val="00E058A2"/>
    <w:rPr>
      <w:sz w:val="24"/>
      <w:szCs w:val="24"/>
    </w:rPr>
  </w:style>
  <w:style w:type="character" w:customStyle="1" w:styleId="Caracteresdenotadefim">
    <w:name w:val="Caracteres de nota de fim"/>
    <w:rsid w:val="00E058A2"/>
    <w:rPr>
      <w:vertAlign w:val="superscript"/>
    </w:rPr>
  </w:style>
  <w:style w:type="character" w:customStyle="1" w:styleId="Textooriginal">
    <w:name w:val="Texto original"/>
    <w:rsid w:val="00E058A2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E058A2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E058A2"/>
  </w:style>
  <w:style w:type="paragraph" w:customStyle="1" w:styleId="Ttulo80">
    <w:name w:val="Título8"/>
    <w:basedOn w:val="Ttulo70"/>
    <w:next w:val="Subttulo"/>
    <w:rsid w:val="00E058A2"/>
    <w:rPr>
      <w:rFonts w:ascii="Arial Narrow" w:eastAsia="Arial Unicode MS" w:hAnsi="Arial Narrow"/>
    </w:rPr>
  </w:style>
  <w:style w:type="paragraph" w:styleId="Corpodetexto">
    <w:name w:val="Body Text"/>
    <w:basedOn w:val="Normal"/>
    <w:rsid w:val="00E058A2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E058A2"/>
  </w:style>
  <w:style w:type="paragraph" w:styleId="Subttulo">
    <w:name w:val="Subtitle"/>
    <w:basedOn w:val="Captulo"/>
    <w:next w:val="Corpodetexto"/>
    <w:qFormat/>
    <w:rsid w:val="00E058A2"/>
    <w:pPr>
      <w:jc w:val="center"/>
    </w:pPr>
    <w:rPr>
      <w:i/>
      <w:iCs/>
    </w:rPr>
  </w:style>
  <w:style w:type="paragraph" w:styleId="Lista">
    <w:name w:val="List"/>
    <w:basedOn w:val="Corpodetexto"/>
    <w:rsid w:val="00E058A2"/>
  </w:style>
  <w:style w:type="paragraph" w:customStyle="1" w:styleId="Legenda8">
    <w:name w:val="Legenda8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E058A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E058A2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E058A2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E058A2"/>
  </w:style>
  <w:style w:type="paragraph" w:customStyle="1" w:styleId="Legenda6">
    <w:name w:val="Legenda6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E058A2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E058A2"/>
  </w:style>
  <w:style w:type="paragraph" w:customStyle="1" w:styleId="Legenda4">
    <w:name w:val="Legenda4"/>
    <w:basedOn w:val="Normal"/>
    <w:rsid w:val="00E058A2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E058A2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E058A2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E058A2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E058A2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E058A2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E058A2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E058A2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E058A2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E058A2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E058A2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E058A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E058A2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E058A2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E058A2"/>
  </w:style>
  <w:style w:type="paragraph" w:customStyle="1" w:styleId="ASSINFPargrafoConteudo">
    <w:name w:val="ASSINFParágrafoConteudo"/>
    <w:basedOn w:val="Normal"/>
    <w:rsid w:val="00E058A2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E058A2"/>
    <w:pPr>
      <w:ind w:left="960"/>
    </w:pPr>
  </w:style>
  <w:style w:type="paragraph" w:customStyle="1" w:styleId="Ttulo20">
    <w:name w:val="Título2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E058A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E058A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E058A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E058A2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E058A2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E058A2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E058A2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E058A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E058A2"/>
    <w:pPr>
      <w:jc w:val="center"/>
    </w:pPr>
    <w:rPr>
      <w:b/>
      <w:bCs/>
    </w:rPr>
  </w:style>
  <w:style w:type="paragraph" w:styleId="Sumrio4">
    <w:name w:val="toc 4"/>
    <w:basedOn w:val="ndice"/>
    <w:rsid w:val="00E058A2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E058A2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E058A2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E058A2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E058A2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E058A2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E058A2"/>
  </w:style>
  <w:style w:type="paragraph" w:customStyle="1" w:styleId="Contedodetabela">
    <w:name w:val="Conteúdo de tabela"/>
    <w:basedOn w:val="Corpodetexto"/>
    <w:rsid w:val="00E058A2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E058A2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E058A2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E058A2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E058A2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E058A2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E058A2"/>
  </w:style>
  <w:style w:type="paragraph" w:customStyle="1" w:styleId="ASSINFBullet">
    <w:name w:val="ASSINFBullet"/>
    <w:basedOn w:val="ASSINFPargrafoConteudo"/>
    <w:rsid w:val="00E058A2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E058A2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E058A2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E058A2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E058A2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E058A2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E058A2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E058A2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E058A2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E058A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E058A2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E058A2"/>
    <w:rPr>
      <w:b/>
      <w:bCs/>
    </w:rPr>
  </w:style>
  <w:style w:type="paragraph" w:customStyle="1" w:styleId="Primeirorecuodecorpodetexto1">
    <w:name w:val="Primeiro recuo de corpo de texto1"/>
    <w:basedOn w:val="Corpodetexto"/>
    <w:rsid w:val="00E058A2"/>
    <w:pPr>
      <w:ind w:firstLine="283"/>
    </w:pPr>
  </w:style>
  <w:style w:type="paragraph" w:customStyle="1" w:styleId="Citaes">
    <w:name w:val="Citações"/>
    <w:basedOn w:val="Normal"/>
    <w:rsid w:val="00E058A2"/>
    <w:pPr>
      <w:spacing w:after="283"/>
      <w:ind w:left="567" w:right="567"/>
    </w:pPr>
  </w:style>
  <w:style w:type="paragraph" w:customStyle="1" w:styleId="WW-Padro">
    <w:name w:val="WW-Padrão"/>
    <w:rsid w:val="00E058A2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E058A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5</cp:revision>
  <cp:lastPrinted>2016-08-07T01:05:00Z</cp:lastPrinted>
  <dcterms:created xsi:type="dcterms:W3CDTF">2016-08-07T01:05:00Z</dcterms:created>
  <dcterms:modified xsi:type="dcterms:W3CDTF">2016-09-11T18:51:00Z</dcterms:modified>
</cp:coreProperties>
</file>