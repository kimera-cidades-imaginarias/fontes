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br/>
      </w:r>
    </w:p>
    <w:p w:rsidR="00B06B54" w:rsidRDefault="00B06B54" w:rsidP="00B06B54">
      <w:pPr>
        <w:spacing w:line="360" w:lineRule="auto"/>
        <w:ind w:hanging="15"/>
        <w:jc w:val="righ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UNEB - Universidade do Estado da Bahia</w:t>
      </w:r>
      <w:r>
        <w:rPr>
          <w:rFonts w:ascii="Arial" w:hAnsi="Arial" w:cs="Arial"/>
          <w:b/>
          <w:color w:val="000000"/>
          <w:sz w:val="20"/>
          <w:szCs w:val="20"/>
        </w:rPr>
        <w:br/>
        <w:t>GEOTEC</w:t>
      </w:r>
      <w:r>
        <w:rPr>
          <w:rFonts w:ascii="Arial" w:hAnsi="Arial" w:cs="Arial"/>
          <w:b/>
          <w:color w:val="000000"/>
          <w:sz w:val="20"/>
          <w:szCs w:val="20"/>
        </w:rPr>
        <w:br/>
      </w: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A7386B" w:rsidRDefault="00A7386B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A7386B" w:rsidRDefault="00A7386B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A7386B" w:rsidRDefault="00A7386B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A7386B" w:rsidRDefault="00A7386B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A7386B" w:rsidRDefault="00A7386B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Pr="000541F7" w:rsidRDefault="00B06B54" w:rsidP="00B06B54">
      <w:pPr>
        <w:spacing w:line="100" w:lineRule="atLeast"/>
        <w:jc w:val="center"/>
        <w:rPr>
          <w:rFonts w:ascii="Arial" w:hAnsi="Arial" w:cs="Arial"/>
          <w:b/>
          <w:bCs/>
          <w:color w:val="0070C0"/>
          <w:sz w:val="40"/>
          <w:szCs w:val="40"/>
        </w:rPr>
      </w:pPr>
      <w:r>
        <w:rPr>
          <w:rFonts w:ascii="Arial" w:hAnsi="Arial" w:cs="Arial"/>
          <w:b/>
          <w:bCs/>
          <w:color w:val="000000"/>
        </w:rPr>
        <w:br/>
      </w:r>
      <w:r w:rsidR="00202D2B" w:rsidRPr="00202D2B">
        <w:rPr>
          <w:rFonts w:ascii="Arial" w:hAnsi="Arial" w:cs="Arial"/>
          <w:b/>
          <w:bCs/>
          <w:color w:val="0070C0"/>
          <w:sz w:val="52"/>
          <w:szCs w:val="52"/>
        </w:rPr>
        <w:t>A</w:t>
      </w:r>
      <w:r w:rsidR="005D7037">
        <w:rPr>
          <w:rFonts w:ascii="Arial" w:hAnsi="Arial" w:cs="Arial"/>
          <w:b/>
          <w:bCs/>
          <w:color w:val="0070C0"/>
          <w:sz w:val="52"/>
          <w:szCs w:val="52"/>
        </w:rPr>
        <w:t>ções Pedagógicas e Atividades</w:t>
      </w:r>
    </w:p>
    <w:p w:rsidR="00B06B54" w:rsidRPr="000541F7" w:rsidRDefault="00A91BD9" w:rsidP="00B06B54">
      <w:pPr>
        <w:spacing w:line="100" w:lineRule="atLeast"/>
        <w:jc w:val="center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b/>
          <w:bCs/>
          <w:color w:val="0070C0"/>
          <w:sz w:val="40"/>
          <w:szCs w:val="40"/>
        </w:rPr>
        <w:t>K-Ágora</w:t>
      </w: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202D2B" w:rsidP="00B06B54">
      <w:pPr>
        <w:spacing w:line="360" w:lineRule="auto"/>
        <w:ind w:hanging="15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Agosto</w:t>
      </w:r>
      <w:r w:rsidR="00B06B54">
        <w:rPr>
          <w:rFonts w:ascii="Arial" w:hAnsi="Arial" w:cs="Arial"/>
          <w:b/>
          <w:bCs/>
          <w:color w:val="000000"/>
        </w:rPr>
        <w:t xml:space="preserve"> de 201</w:t>
      </w:r>
      <w:r>
        <w:rPr>
          <w:rFonts w:ascii="Arial" w:hAnsi="Arial" w:cs="Arial"/>
          <w:b/>
          <w:bCs/>
          <w:color w:val="000000"/>
        </w:rPr>
        <w:t>6</w:t>
      </w:r>
    </w:p>
    <w:p w:rsidR="00B06B54" w:rsidRDefault="00B06B54" w:rsidP="00B06B54">
      <w:pPr>
        <w:spacing w:line="360" w:lineRule="auto"/>
        <w:ind w:hanging="15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  <w:sectPr w:rsidR="00B06B54">
          <w:pgSz w:w="11906" w:h="16838"/>
          <w:pgMar w:top="1701" w:right="1134" w:bottom="1134" w:left="1701" w:header="720" w:footer="720" w:gutter="0"/>
          <w:cols w:space="720"/>
          <w:docGrid w:linePitch="360"/>
        </w:sect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lastRenderedPageBreak/>
        <w:t>UNEB - Universidade do Estado da Bahia</w:t>
      </w: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GEOTEC</w:t>
      </w: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202D2B" w:rsidRDefault="005D7037" w:rsidP="00B06B54">
      <w:pPr>
        <w:spacing w:line="100" w:lineRule="atLeast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Ações Pedagógicas e Atividades</w:t>
      </w:r>
      <w:r w:rsidR="00202D2B" w:rsidRPr="00202D2B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</w:p>
    <w:p w:rsidR="00B06B54" w:rsidRDefault="00A91BD9" w:rsidP="00B06B54">
      <w:pPr>
        <w:spacing w:line="100" w:lineRule="atLeast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K-Ágora</w:t>
      </w:r>
    </w:p>
    <w:p w:rsidR="00B06B54" w:rsidRDefault="00B06B54" w:rsidP="00B06B54">
      <w:pPr>
        <w:spacing w:line="360" w:lineRule="auto"/>
        <w:jc w:val="center"/>
        <w:rPr>
          <w:rFonts w:ascii="Arial" w:hAnsi="Arial" w:cs="Arial"/>
          <w:color w:val="000000"/>
          <w:sz w:val="22"/>
          <w:szCs w:val="22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202D2B" w:rsidP="00B06B54">
      <w:pPr>
        <w:spacing w:line="360" w:lineRule="auto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Agosto</w:t>
      </w:r>
      <w:r w:rsidR="00B06B54">
        <w:rPr>
          <w:rFonts w:ascii="Arial" w:hAnsi="Arial" w:cs="Arial"/>
          <w:b/>
          <w:bCs/>
          <w:color w:val="000000"/>
        </w:rPr>
        <w:t xml:space="preserve"> de 201</w:t>
      </w:r>
      <w:r>
        <w:rPr>
          <w:rFonts w:ascii="Arial" w:hAnsi="Arial" w:cs="Arial"/>
          <w:b/>
          <w:bCs/>
          <w:color w:val="000000"/>
        </w:rPr>
        <w:t>6</w:t>
      </w:r>
    </w:p>
    <w:p w:rsidR="00B06B54" w:rsidRDefault="00B06B54" w:rsidP="00B06B54">
      <w:pPr>
        <w:spacing w:line="360" w:lineRule="auto"/>
      </w:pPr>
    </w:p>
    <w:p w:rsidR="00B06B54" w:rsidRDefault="00B06B54" w:rsidP="00B06B54">
      <w:pPr>
        <w:spacing w:line="360" w:lineRule="auto"/>
        <w:jc w:val="center"/>
        <w:sectPr w:rsidR="00B06B54"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pageBreakBefore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lastRenderedPageBreak/>
        <w:t>HISTÓRICO</w:t>
      </w:r>
    </w:p>
    <w:p w:rsidR="00F066FF" w:rsidRDefault="00F066FF" w:rsidP="00B06B54">
      <w:pPr>
        <w:pStyle w:val="Textbody"/>
        <w:rPr>
          <w:rFonts w:ascii="Arial" w:hAnsi="Arial" w:cs="Arial"/>
          <w:color w:val="000000"/>
        </w:rPr>
      </w:pPr>
    </w:p>
    <w:tbl>
      <w:tblPr>
        <w:tblW w:w="0" w:type="auto"/>
        <w:tblInd w:w="101" w:type="dxa"/>
        <w:tblLayout w:type="fixed"/>
        <w:tblLook w:val="0000"/>
      </w:tblPr>
      <w:tblGrid>
        <w:gridCol w:w="1459"/>
        <w:gridCol w:w="1050"/>
        <w:gridCol w:w="3168"/>
        <w:gridCol w:w="1578"/>
        <w:gridCol w:w="2369"/>
      </w:tblGrid>
      <w:tr w:rsidR="00F066FF" w:rsidTr="002563F6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Data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Versão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Descrição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Papel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Autor</w:t>
            </w:r>
          </w:p>
        </w:tc>
      </w:tr>
      <w:tr w:rsidR="00F066FF" w:rsidTr="002563F6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48085B" w:rsidP="00202D2B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  <w:r w:rsidR="00202D2B">
              <w:rPr>
                <w:rFonts w:ascii="Arial" w:hAnsi="Arial" w:cs="Arial"/>
                <w:color w:val="000000"/>
              </w:rPr>
              <w:t>6</w:t>
            </w:r>
            <w:r w:rsidR="00F066FF">
              <w:rPr>
                <w:rFonts w:ascii="Arial" w:hAnsi="Arial" w:cs="Arial"/>
                <w:color w:val="000000"/>
              </w:rPr>
              <w:t>/</w:t>
            </w:r>
            <w:r w:rsidR="00202D2B">
              <w:rPr>
                <w:rFonts w:ascii="Arial" w:hAnsi="Arial" w:cs="Arial"/>
                <w:color w:val="000000"/>
              </w:rPr>
              <w:t>08</w:t>
            </w:r>
            <w:r w:rsidR="00F066FF">
              <w:rPr>
                <w:rFonts w:ascii="Arial" w:hAnsi="Arial" w:cs="Arial"/>
                <w:color w:val="000000"/>
              </w:rPr>
              <w:t>/201</w:t>
            </w:r>
            <w:r w:rsidR="00202D2B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1.0.0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Criação do Documento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48085B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Pesquisador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66FF" w:rsidRDefault="0048085B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Iury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Silva</w:t>
            </w:r>
          </w:p>
        </w:tc>
      </w:tr>
    </w:tbl>
    <w:p w:rsidR="00F066FF" w:rsidRDefault="00F066FF">
      <w:pPr>
        <w:pStyle w:val="Textbody"/>
        <w:jc w:val="both"/>
        <w:rPr>
          <w:rFonts w:ascii="Arial" w:hAnsi="Arial" w:cs="Arial"/>
          <w:color w:val="000000"/>
        </w:rPr>
      </w:pPr>
    </w:p>
    <w:p w:rsidR="00F066FF" w:rsidRDefault="00F066FF">
      <w:pPr>
        <w:sectPr w:rsidR="00F066FF"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pStyle w:val="Ttulodosumrio"/>
        <w:pageBreakBefore/>
      </w:pPr>
      <w:r>
        <w:lastRenderedPageBreak/>
        <w:t>Sumário</w:t>
      </w:r>
    </w:p>
    <w:p w:rsidR="00B06B54" w:rsidRDefault="00B06B54" w:rsidP="00B06B54"/>
    <w:p w:rsidR="00B06B54" w:rsidRDefault="00B06B54" w:rsidP="00B06B54">
      <w:pPr>
        <w:sectPr w:rsidR="00B06B54"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202D2B" w:rsidRDefault="004538B9">
      <w:pPr>
        <w:pStyle w:val="Sumrio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lastRenderedPageBreak/>
        <w:fldChar w:fldCharType="begin"/>
      </w:r>
      <w:r w:rsidR="00F066FF">
        <w:instrText xml:space="preserve"> TOC \f \o "1-9" \o "1-9" </w:instrText>
      </w:r>
      <w:r>
        <w:fldChar w:fldCharType="separate"/>
      </w:r>
      <w:r w:rsidR="00202D2B" w:rsidRPr="00106181">
        <w:rPr>
          <w:noProof/>
          <w:color w:val="000000"/>
        </w:rPr>
        <w:t>1.</w:t>
      </w:r>
      <w:r w:rsidR="00202D2B"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="00202D2B" w:rsidRPr="00106181">
        <w:rPr>
          <w:noProof/>
          <w:color w:val="000000"/>
        </w:rPr>
        <w:t>Sobre o K-Ágora</w:t>
      </w:r>
      <w:r w:rsidR="00202D2B">
        <w:rPr>
          <w:noProof/>
        </w:rPr>
        <w:tab/>
      </w:r>
      <w:r>
        <w:rPr>
          <w:noProof/>
        </w:rPr>
        <w:fldChar w:fldCharType="begin"/>
      </w:r>
      <w:r w:rsidR="00202D2B">
        <w:rPr>
          <w:noProof/>
        </w:rPr>
        <w:instrText xml:space="preserve"> PAGEREF _Toc458285798 \h </w:instrText>
      </w:r>
      <w:r>
        <w:rPr>
          <w:noProof/>
        </w:rPr>
      </w:r>
      <w:r>
        <w:rPr>
          <w:noProof/>
        </w:rPr>
        <w:fldChar w:fldCharType="separate"/>
      </w:r>
      <w:r w:rsidR="00202D2B">
        <w:rPr>
          <w:noProof/>
        </w:rPr>
        <w:t>5</w:t>
      </w:r>
      <w:r>
        <w:rPr>
          <w:noProof/>
        </w:rPr>
        <w:fldChar w:fldCharType="end"/>
      </w:r>
    </w:p>
    <w:p w:rsidR="00202D2B" w:rsidRDefault="00202D2B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106181">
        <w:rPr>
          <w:noProof/>
          <w:color w:val="000000"/>
        </w:rPr>
        <w:t>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106181">
        <w:rPr>
          <w:noProof/>
          <w:color w:val="000000"/>
        </w:rPr>
        <w:t>O que é o K-Ágora?</w:t>
      </w:r>
      <w:r>
        <w:rPr>
          <w:noProof/>
        </w:rPr>
        <w:tab/>
      </w:r>
      <w:r w:rsidR="004538B9">
        <w:rPr>
          <w:noProof/>
        </w:rPr>
        <w:fldChar w:fldCharType="begin"/>
      </w:r>
      <w:r>
        <w:rPr>
          <w:noProof/>
        </w:rPr>
        <w:instrText xml:space="preserve"> PAGEREF _Toc458285799 \h </w:instrText>
      </w:r>
      <w:r w:rsidR="004538B9">
        <w:rPr>
          <w:noProof/>
        </w:rPr>
      </w:r>
      <w:r w:rsidR="004538B9">
        <w:rPr>
          <w:noProof/>
        </w:rPr>
        <w:fldChar w:fldCharType="separate"/>
      </w:r>
      <w:r>
        <w:rPr>
          <w:noProof/>
        </w:rPr>
        <w:t>5</w:t>
      </w:r>
      <w:r w:rsidR="004538B9">
        <w:rPr>
          <w:noProof/>
        </w:rPr>
        <w:fldChar w:fldCharType="end"/>
      </w:r>
    </w:p>
    <w:p w:rsidR="00202D2B" w:rsidRDefault="00202D2B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106181">
        <w:rPr>
          <w:noProof/>
          <w:color w:val="000000"/>
        </w:rPr>
        <w:t>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106181">
        <w:rPr>
          <w:noProof/>
          <w:color w:val="000000"/>
        </w:rPr>
        <w:t>Objetivos</w:t>
      </w:r>
      <w:r>
        <w:rPr>
          <w:noProof/>
        </w:rPr>
        <w:tab/>
      </w:r>
      <w:r w:rsidR="004538B9">
        <w:rPr>
          <w:noProof/>
        </w:rPr>
        <w:fldChar w:fldCharType="begin"/>
      </w:r>
      <w:r>
        <w:rPr>
          <w:noProof/>
        </w:rPr>
        <w:instrText xml:space="preserve"> PAGEREF _Toc458285800 \h </w:instrText>
      </w:r>
      <w:r w:rsidR="004538B9">
        <w:rPr>
          <w:noProof/>
        </w:rPr>
      </w:r>
      <w:r w:rsidR="004538B9">
        <w:rPr>
          <w:noProof/>
        </w:rPr>
        <w:fldChar w:fldCharType="separate"/>
      </w:r>
      <w:r>
        <w:rPr>
          <w:noProof/>
        </w:rPr>
        <w:t>5</w:t>
      </w:r>
      <w:r w:rsidR="004538B9">
        <w:rPr>
          <w:noProof/>
        </w:rPr>
        <w:fldChar w:fldCharType="end"/>
      </w:r>
    </w:p>
    <w:p w:rsidR="00202D2B" w:rsidRDefault="00202D2B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106181">
        <w:rPr>
          <w:noProof/>
          <w:color w:val="000000"/>
        </w:rPr>
        <w:t>1.3.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106181">
        <w:rPr>
          <w:noProof/>
          <w:color w:val="000000"/>
        </w:rPr>
        <w:t>Requisitos</w:t>
      </w:r>
      <w:r>
        <w:rPr>
          <w:noProof/>
        </w:rPr>
        <w:tab/>
      </w:r>
      <w:r w:rsidR="004538B9">
        <w:rPr>
          <w:noProof/>
        </w:rPr>
        <w:fldChar w:fldCharType="begin"/>
      </w:r>
      <w:r>
        <w:rPr>
          <w:noProof/>
        </w:rPr>
        <w:instrText xml:space="preserve"> PAGEREF _Toc458285801 \h </w:instrText>
      </w:r>
      <w:r w:rsidR="004538B9">
        <w:rPr>
          <w:noProof/>
        </w:rPr>
      </w:r>
      <w:r w:rsidR="004538B9">
        <w:rPr>
          <w:noProof/>
        </w:rPr>
        <w:fldChar w:fldCharType="separate"/>
      </w:r>
      <w:r>
        <w:rPr>
          <w:noProof/>
        </w:rPr>
        <w:t>6</w:t>
      </w:r>
      <w:r w:rsidR="004538B9">
        <w:rPr>
          <w:noProof/>
        </w:rPr>
        <w:fldChar w:fldCharType="end"/>
      </w:r>
    </w:p>
    <w:p w:rsidR="00202D2B" w:rsidRDefault="00202D2B">
      <w:pPr>
        <w:pStyle w:val="Sumrio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106181">
        <w:rPr>
          <w:noProof/>
          <w:color w:val="000000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106181">
        <w:rPr>
          <w:noProof/>
          <w:color w:val="000000"/>
          <w:lang w:eastAsia="pt-BR"/>
        </w:rPr>
        <w:t>Ações Pedagógicas e atividades do K-Ágora</w:t>
      </w:r>
      <w:r>
        <w:rPr>
          <w:noProof/>
        </w:rPr>
        <w:tab/>
      </w:r>
      <w:r w:rsidR="004538B9">
        <w:rPr>
          <w:noProof/>
        </w:rPr>
        <w:fldChar w:fldCharType="begin"/>
      </w:r>
      <w:r>
        <w:rPr>
          <w:noProof/>
        </w:rPr>
        <w:instrText xml:space="preserve"> PAGEREF _Toc458285802 \h </w:instrText>
      </w:r>
      <w:r w:rsidR="004538B9">
        <w:rPr>
          <w:noProof/>
        </w:rPr>
      </w:r>
      <w:r w:rsidR="004538B9">
        <w:rPr>
          <w:noProof/>
        </w:rPr>
        <w:fldChar w:fldCharType="separate"/>
      </w:r>
      <w:r>
        <w:rPr>
          <w:noProof/>
        </w:rPr>
        <w:t>7</w:t>
      </w:r>
      <w:r w:rsidR="004538B9">
        <w:rPr>
          <w:noProof/>
        </w:rPr>
        <w:fldChar w:fldCharType="end"/>
      </w:r>
    </w:p>
    <w:p w:rsidR="00202D2B" w:rsidRDefault="00202D2B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106181">
        <w:rPr>
          <w:noProof/>
          <w:color w:val="000000"/>
        </w:rPr>
        <w:t>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106181">
        <w:rPr>
          <w:noProof/>
          <w:color w:val="000000"/>
        </w:rPr>
        <w:t>Atividade 1: Simulando nossa cidade</w:t>
      </w:r>
      <w:r>
        <w:rPr>
          <w:noProof/>
        </w:rPr>
        <w:tab/>
      </w:r>
      <w:r w:rsidR="004538B9">
        <w:rPr>
          <w:noProof/>
        </w:rPr>
        <w:fldChar w:fldCharType="begin"/>
      </w:r>
      <w:r>
        <w:rPr>
          <w:noProof/>
        </w:rPr>
        <w:instrText xml:space="preserve"> PAGEREF _Toc458285803 \h </w:instrText>
      </w:r>
      <w:r w:rsidR="004538B9">
        <w:rPr>
          <w:noProof/>
        </w:rPr>
      </w:r>
      <w:r w:rsidR="004538B9">
        <w:rPr>
          <w:noProof/>
        </w:rPr>
        <w:fldChar w:fldCharType="separate"/>
      </w:r>
      <w:r>
        <w:rPr>
          <w:noProof/>
        </w:rPr>
        <w:t>7</w:t>
      </w:r>
      <w:r w:rsidR="004538B9">
        <w:rPr>
          <w:noProof/>
        </w:rPr>
        <w:fldChar w:fldCharType="end"/>
      </w:r>
    </w:p>
    <w:p w:rsidR="00202D2B" w:rsidRDefault="00202D2B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106181">
        <w:rPr>
          <w:noProof/>
          <w:color w:val="000000"/>
        </w:rPr>
        <w:t>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106181">
        <w:rPr>
          <w:noProof/>
          <w:color w:val="000000"/>
        </w:rPr>
        <w:t>Atividade 2: Experimentação com o mapa e as construções</w:t>
      </w:r>
      <w:r>
        <w:rPr>
          <w:noProof/>
        </w:rPr>
        <w:tab/>
      </w:r>
      <w:r w:rsidR="004538B9">
        <w:rPr>
          <w:noProof/>
        </w:rPr>
        <w:fldChar w:fldCharType="begin"/>
      </w:r>
      <w:r>
        <w:rPr>
          <w:noProof/>
        </w:rPr>
        <w:instrText xml:space="preserve"> PAGEREF _Toc458285804 \h </w:instrText>
      </w:r>
      <w:r w:rsidR="004538B9">
        <w:rPr>
          <w:noProof/>
        </w:rPr>
      </w:r>
      <w:r w:rsidR="004538B9">
        <w:rPr>
          <w:noProof/>
        </w:rPr>
        <w:fldChar w:fldCharType="separate"/>
      </w:r>
      <w:r>
        <w:rPr>
          <w:noProof/>
        </w:rPr>
        <w:t>8</w:t>
      </w:r>
      <w:r w:rsidR="004538B9">
        <w:rPr>
          <w:noProof/>
        </w:rPr>
        <w:fldChar w:fldCharType="end"/>
      </w:r>
    </w:p>
    <w:p w:rsidR="00202D2B" w:rsidRDefault="00202D2B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106181">
        <w:rPr>
          <w:noProof/>
          <w:color w:val="000000"/>
        </w:rPr>
        <w:t>2.3.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106181">
        <w:rPr>
          <w:noProof/>
          <w:color w:val="000000"/>
        </w:rPr>
        <w:t>Atividade 3: Exploração das ferramentas para operações geoespaciais</w:t>
      </w:r>
      <w:r>
        <w:rPr>
          <w:noProof/>
        </w:rPr>
        <w:tab/>
      </w:r>
      <w:r w:rsidR="004538B9">
        <w:rPr>
          <w:noProof/>
        </w:rPr>
        <w:fldChar w:fldCharType="begin"/>
      </w:r>
      <w:r>
        <w:rPr>
          <w:noProof/>
        </w:rPr>
        <w:instrText xml:space="preserve"> PAGEREF _Toc458285805 \h </w:instrText>
      </w:r>
      <w:r w:rsidR="004538B9">
        <w:rPr>
          <w:noProof/>
        </w:rPr>
      </w:r>
      <w:r w:rsidR="004538B9">
        <w:rPr>
          <w:noProof/>
        </w:rPr>
        <w:fldChar w:fldCharType="separate"/>
      </w:r>
      <w:r>
        <w:rPr>
          <w:noProof/>
        </w:rPr>
        <w:t>9</w:t>
      </w:r>
      <w:r w:rsidR="004538B9">
        <w:rPr>
          <w:noProof/>
        </w:rPr>
        <w:fldChar w:fldCharType="end"/>
      </w:r>
    </w:p>
    <w:p w:rsidR="00202D2B" w:rsidRDefault="00202D2B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106181">
        <w:rPr>
          <w:noProof/>
          <w:color w:val="000000"/>
        </w:rPr>
        <w:t>2.4.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106181">
        <w:rPr>
          <w:noProof/>
          <w:color w:val="000000"/>
        </w:rPr>
        <w:t>Atividade 4: Descobrindo a escola no mapa (Cartas Voadoras)</w:t>
      </w:r>
      <w:r>
        <w:rPr>
          <w:noProof/>
        </w:rPr>
        <w:tab/>
      </w:r>
      <w:r w:rsidR="004538B9">
        <w:rPr>
          <w:noProof/>
        </w:rPr>
        <w:fldChar w:fldCharType="begin"/>
      </w:r>
      <w:r>
        <w:rPr>
          <w:noProof/>
        </w:rPr>
        <w:instrText xml:space="preserve"> PAGEREF _Toc458285806 \h </w:instrText>
      </w:r>
      <w:r w:rsidR="004538B9">
        <w:rPr>
          <w:noProof/>
        </w:rPr>
      </w:r>
      <w:r w:rsidR="004538B9">
        <w:rPr>
          <w:noProof/>
        </w:rPr>
        <w:fldChar w:fldCharType="separate"/>
      </w:r>
      <w:r>
        <w:rPr>
          <w:noProof/>
        </w:rPr>
        <w:t>10</w:t>
      </w:r>
      <w:r w:rsidR="004538B9">
        <w:rPr>
          <w:noProof/>
        </w:rPr>
        <w:fldChar w:fldCharType="end"/>
      </w:r>
    </w:p>
    <w:p w:rsidR="00202D2B" w:rsidRDefault="00202D2B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106181">
        <w:rPr>
          <w:noProof/>
          <w:color w:val="000000"/>
        </w:rPr>
        <w:t>2.5.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106181">
        <w:rPr>
          <w:noProof/>
          <w:color w:val="000000"/>
        </w:rPr>
        <w:t>Atividade 5: Descobrindo a sua residência no mapa (Cartas Voadoras)</w:t>
      </w:r>
      <w:r>
        <w:rPr>
          <w:noProof/>
        </w:rPr>
        <w:tab/>
      </w:r>
      <w:r w:rsidR="004538B9">
        <w:rPr>
          <w:noProof/>
        </w:rPr>
        <w:fldChar w:fldCharType="begin"/>
      </w:r>
      <w:r>
        <w:rPr>
          <w:noProof/>
        </w:rPr>
        <w:instrText xml:space="preserve"> PAGEREF _Toc458285807 \h </w:instrText>
      </w:r>
      <w:r w:rsidR="004538B9">
        <w:rPr>
          <w:noProof/>
        </w:rPr>
      </w:r>
      <w:r w:rsidR="004538B9">
        <w:rPr>
          <w:noProof/>
        </w:rPr>
        <w:fldChar w:fldCharType="separate"/>
      </w:r>
      <w:r>
        <w:rPr>
          <w:noProof/>
        </w:rPr>
        <w:t>11</w:t>
      </w:r>
      <w:r w:rsidR="004538B9">
        <w:rPr>
          <w:noProof/>
        </w:rPr>
        <w:fldChar w:fldCharType="end"/>
      </w:r>
    </w:p>
    <w:p w:rsidR="00F066FF" w:rsidRDefault="004538B9" w:rsidP="00595193">
      <w:pPr>
        <w:pStyle w:val="Sumrio1"/>
        <w:tabs>
          <w:tab w:val="right" w:leader="dot" w:pos="9638"/>
        </w:tabs>
      </w:pPr>
      <w:r>
        <w:fldChar w:fldCharType="end"/>
      </w:r>
    </w:p>
    <w:p w:rsidR="00B06B54" w:rsidRDefault="00B06B54" w:rsidP="00B06B54"/>
    <w:p w:rsidR="00B06B54" w:rsidRPr="00B06B54" w:rsidRDefault="00B06B54" w:rsidP="00B06B54">
      <w:pPr>
        <w:sectPr w:rsidR="00B06B54" w:rsidRPr="00B06B54">
          <w:type w:val="continuous"/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sectPr w:rsidR="00F066FF">
          <w:type w:val="continuous"/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pStyle w:val="Ttulo1"/>
        <w:spacing w:before="0" w:after="0" w:line="360" w:lineRule="auto"/>
        <w:rPr>
          <w:b w:val="0"/>
          <w:color w:val="000000"/>
          <w:sz w:val="28"/>
          <w:szCs w:val="28"/>
        </w:rPr>
      </w:pPr>
      <w:bookmarkStart w:id="0" w:name="_Toc458285798"/>
      <w:r>
        <w:rPr>
          <w:b w:val="0"/>
          <w:color w:val="000000"/>
          <w:sz w:val="28"/>
          <w:szCs w:val="28"/>
        </w:rPr>
        <w:lastRenderedPageBreak/>
        <w:t xml:space="preserve">Sobre o </w:t>
      </w:r>
      <w:r w:rsidR="00A91BD9">
        <w:rPr>
          <w:b w:val="0"/>
          <w:color w:val="000000"/>
          <w:sz w:val="28"/>
          <w:szCs w:val="28"/>
        </w:rPr>
        <w:t>K-Ágora</w:t>
      </w:r>
      <w:bookmarkEnd w:id="0"/>
    </w:p>
    <w:p w:rsidR="00246A65" w:rsidRDefault="00246A65" w:rsidP="00246A65">
      <w:pPr>
        <w:pStyle w:val="Ttulo2"/>
        <w:rPr>
          <w:rStyle w:val="Forte"/>
          <w:i w:val="0"/>
          <w:color w:val="000000"/>
        </w:rPr>
      </w:pPr>
      <w:bookmarkStart w:id="1" w:name="_Toc426379780"/>
      <w:bookmarkStart w:id="2" w:name="_Toc458285799"/>
      <w:r w:rsidRPr="00D87991">
        <w:rPr>
          <w:rStyle w:val="Forte"/>
          <w:i w:val="0"/>
          <w:color w:val="000000"/>
        </w:rPr>
        <w:t xml:space="preserve">O que é o </w:t>
      </w:r>
      <w:r w:rsidR="00A91BD9">
        <w:rPr>
          <w:rStyle w:val="Forte"/>
          <w:i w:val="0"/>
          <w:color w:val="000000"/>
        </w:rPr>
        <w:t>K-Ágora</w:t>
      </w:r>
      <w:r w:rsidRPr="00D87991">
        <w:rPr>
          <w:rStyle w:val="Forte"/>
          <w:i w:val="0"/>
          <w:color w:val="000000"/>
        </w:rPr>
        <w:t>?</w:t>
      </w:r>
      <w:bookmarkEnd w:id="1"/>
      <w:bookmarkEnd w:id="2"/>
    </w:p>
    <w:p w:rsidR="007E7696" w:rsidRPr="007E7696" w:rsidRDefault="00246A65" w:rsidP="007E7696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 xml:space="preserve">O </w:t>
      </w:r>
      <w:r w:rsidR="007E7696" w:rsidRPr="007E7696">
        <w:rPr>
          <w:rStyle w:val="Forte"/>
          <w:rFonts w:ascii="Arial" w:hAnsi="Arial" w:cs="Arial"/>
          <w:b w:val="0"/>
          <w:color w:val="000000"/>
        </w:rPr>
        <w:t xml:space="preserve">K-Ágora é uma expansão do jogo-simulador </w:t>
      </w:r>
      <w:proofErr w:type="spellStart"/>
      <w:r w:rsidR="007E7696" w:rsidRPr="007E7696">
        <w:rPr>
          <w:rStyle w:val="Forte"/>
          <w:rFonts w:ascii="Arial" w:hAnsi="Arial" w:cs="Arial"/>
          <w:b w:val="0"/>
          <w:color w:val="000000"/>
        </w:rPr>
        <w:t>Kimera</w:t>
      </w:r>
      <w:proofErr w:type="spellEnd"/>
      <w:r w:rsidR="007E7696" w:rsidRPr="007E7696">
        <w:rPr>
          <w:rStyle w:val="Forte"/>
          <w:rFonts w:ascii="Arial" w:hAnsi="Arial" w:cs="Arial"/>
          <w:b w:val="0"/>
          <w:color w:val="000000"/>
        </w:rPr>
        <w:t xml:space="preserve"> – Cidades Imaginárias, acessível diretamente através do navegador, sem necessidade de instalação.</w:t>
      </w:r>
    </w:p>
    <w:p w:rsidR="007E7696" w:rsidRPr="007E7696" w:rsidRDefault="007E7696" w:rsidP="007E7696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7E7696">
        <w:rPr>
          <w:rStyle w:val="Forte"/>
          <w:rFonts w:ascii="Arial" w:hAnsi="Arial" w:cs="Arial"/>
          <w:b w:val="0"/>
          <w:color w:val="000000"/>
        </w:rPr>
        <w:t>É possível criar mapas exploráveis a partir de qualquer localidade real de nosso planeta Terra, possibilitando experimentações sobre o espaço e lugar, inserindo novos elementos e modificando a paisagem através de diversos tipos de construções organizadas em 05 diferentes categorias: Comércio, Educação, Habitações, Infraestrutura e Lazer.</w:t>
      </w:r>
    </w:p>
    <w:p w:rsidR="007E7696" w:rsidRPr="00D87991" w:rsidRDefault="007E7696" w:rsidP="007E7696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7E7696">
        <w:rPr>
          <w:rStyle w:val="Forte"/>
          <w:rFonts w:ascii="Arial" w:hAnsi="Arial" w:cs="Arial"/>
          <w:b w:val="0"/>
          <w:color w:val="000000"/>
        </w:rPr>
        <w:t xml:space="preserve">Também é possível utilizar diversas ferramentas para operações </w:t>
      </w:r>
      <w:proofErr w:type="spellStart"/>
      <w:r w:rsidRPr="007E7696">
        <w:rPr>
          <w:rStyle w:val="Forte"/>
          <w:rFonts w:ascii="Arial" w:hAnsi="Arial" w:cs="Arial"/>
          <w:b w:val="0"/>
          <w:color w:val="000000"/>
        </w:rPr>
        <w:t>geoespaciais</w:t>
      </w:r>
      <w:proofErr w:type="spellEnd"/>
      <w:r w:rsidRPr="007E7696">
        <w:rPr>
          <w:rStyle w:val="Forte"/>
          <w:rFonts w:ascii="Arial" w:hAnsi="Arial" w:cs="Arial"/>
          <w:b w:val="0"/>
          <w:color w:val="000000"/>
        </w:rPr>
        <w:t xml:space="preserve">, como cálculo de distâncias, cálculo de área, traçar rotas de trânsito e medir a distância entre dois pontos, graças à integração com a API (Interface de Programação de Aplicativos) do Google </w:t>
      </w:r>
      <w:proofErr w:type="spellStart"/>
      <w:r w:rsidRPr="007E7696">
        <w:rPr>
          <w:rStyle w:val="Forte"/>
          <w:rFonts w:ascii="Arial" w:hAnsi="Arial" w:cs="Arial"/>
          <w:b w:val="0"/>
          <w:color w:val="000000"/>
        </w:rPr>
        <w:t>Maps</w:t>
      </w:r>
      <w:proofErr w:type="spellEnd"/>
      <w:r w:rsidRPr="007E7696">
        <w:rPr>
          <w:rStyle w:val="Forte"/>
          <w:rFonts w:ascii="Arial" w:hAnsi="Arial" w:cs="Arial"/>
          <w:b w:val="0"/>
          <w:color w:val="000000"/>
        </w:rPr>
        <w:t>.</w:t>
      </w:r>
    </w:p>
    <w:p w:rsidR="00246A65" w:rsidRDefault="00246A65" w:rsidP="00246A65">
      <w:pPr>
        <w:pStyle w:val="Ttulo2"/>
        <w:rPr>
          <w:rStyle w:val="Forte"/>
          <w:i w:val="0"/>
          <w:color w:val="000000"/>
        </w:rPr>
      </w:pPr>
      <w:bookmarkStart w:id="3" w:name="_Toc426379781"/>
      <w:bookmarkStart w:id="4" w:name="_Toc458285800"/>
      <w:r w:rsidRPr="00D87991">
        <w:rPr>
          <w:rStyle w:val="Forte"/>
          <w:i w:val="0"/>
          <w:color w:val="000000"/>
        </w:rPr>
        <w:t>Objetivos</w:t>
      </w:r>
      <w:bookmarkEnd w:id="3"/>
      <w:bookmarkEnd w:id="4"/>
    </w:p>
    <w:p w:rsidR="00246A65" w:rsidRPr="00D87991" w:rsidRDefault="00246A65" w:rsidP="00246A6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 xml:space="preserve">O </w:t>
      </w:r>
      <w:r w:rsidR="00A91BD9">
        <w:rPr>
          <w:rStyle w:val="Forte"/>
          <w:rFonts w:ascii="Arial" w:hAnsi="Arial" w:cs="Arial"/>
          <w:b w:val="0"/>
          <w:color w:val="000000"/>
        </w:rPr>
        <w:t>K-Ágora</w:t>
      </w:r>
      <w:r w:rsidRPr="00D87991">
        <w:rPr>
          <w:rStyle w:val="Forte"/>
          <w:rFonts w:ascii="Arial" w:hAnsi="Arial" w:cs="Arial"/>
          <w:b w:val="0"/>
          <w:color w:val="000000"/>
        </w:rPr>
        <w:t xml:space="preserve">, assim como o jogo-simulador </w:t>
      </w:r>
      <w:proofErr w:type="spellStart"/>
      <w:r w:rsidRPr="00D87991">
        <w:rPr>
          <w:rStyle w:val="Forte"/>
          <w:rFonts w:ascii="Arial" w:hAnsi="Arial" w:cs="Arial"/>
          <w:b w:val="0"/>
          <w:color w:val="000000"/>
        </w:rPr>
        <w:t>Kimera</w:t>
      </w:r>
      <w:proofErr w:type="spellEnd"/>
      <w:r w:rsidRPr="00D87991">
        <w:rPr>
          <w:rStyle w:val="Forte"/>
          <w:rFonts w:ascii="Arial" w:hAnsi="Arial" w:cs="Arial"/>
          <w:b w:val="0"/>
          <w:color w:val="000000"/>
        </w:rPr>
        <w:t>, tem como objetivos possibilitar a Educação Cartográfica, explorando o entendimento que as crianças de 08 a 12 anos tem sobre o espaço vivido, percebido e concebido, além de simular a construção de uma cidade, valorizando os aspectos que a criança considera significativos para sua vida e para a harmonia do espaço/lugar vividos.</w:t>
      </w:r>
    </w:p>
    <w:p w:rsidR="00246A65" w:rsidRPr="00D87991" w:rsidRDefault="00246A65" w:rsidP="00246A6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Alguns dos conteúdos pedagógicos abordados:</w:t>
      </w:r>
    </w:p>
    <w:p w:rsidR="00246A65" w:rsidRPr="00D87991" w:rsidRDefault="00246A65" w:rsidP="00246A65">
      <w:pPr>
        <w:numPr>
          <w:ilvl w:val="0"/>
          <w:numId w:val="15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Natureza: Transformação e preservação</w:t>
      </w:r>
    </w:p>
    <w:p w:rsidR="00246A65" w:rsidRPr="00D87991" w:rsidRDefault="00246A65" w:rsidP="00246A65">
      <w:pPr>
        <w:numPr>
          <w:ilvl w:val="0"/>
          <w:numId w:val="15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Paisagem: Transformação e leitura</w:t>
      </w:r>
    </w:p>
    <w:p w:rsidR="00246A65" w:rsidRPr="00D87991" w:rsidRDefault="00246A65" w:rsidP="00246A65">
      <w:pPr>
        <w:numPr>
          <w:ilvl w:val="0"/>
          <w:numId w:val="15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Lugar: Relações cotidianas e espações de vivências</w:t>
      </w:r>
    </w:p>
    <w:p w:rsidR="00246A65" w:rsidRPr="00D87991" w:rsidRDefault="00246A65" w:rsidP="00246A65">
      <w:pPr>
        <w:numPr>
          <w:ilvl w:val="0"/>
          <w:numId w:val="15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Noções cartográficas: Leitura de mapas simples, representações de lugares cotidianos, orientação, localização, distância e leitura de recursos cartográficos</w:t>
      </w:r>
    </w:p>
    <w:p w:rsidR="00246A65" w:rsidRPr="00D87991" w:rsidRDefault="00246A65" w:rsidP="00246A65">
      <w:pPr>
        <w:numPr>
          <w:ilvl w:val="0"/>
          <w:numId w:val="15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Meio ambiente: Preservação e manutenção</w:t>
      </w:r>
    </w:p>
    <w:p w:rsidR="00246A65" w:rsidRPr="00D87991" w:rsidRDefault="00246A65" w:rsidP="00246A65">
      <w:pPr>
        <w:numPr>
          <w:ilvl w:val="0"/>
          <w:numId w:val="15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Sociedade: Relações de trabalho, grupos sociais e diversidade.</w:t>
      </w:r>
    </w:p>
    <w:p w:rsidR="00246A65" w:rsidRDefault="00246A65" w:rsidP="00246A65">
      <w:pPr>
        <w:pStyle w:val="Ttulo2"/>
        <w:rPr>
          <w:rStyle w:val="Forte"/>
          <w:i w:val="0"/>
          <w:color w:val="000000"/>
        </w:rPr>
      </w:pPr>
      <w:bookmarkStart w:id="5" w:name="_Toc426379782"/>
      <w:bookmarkStart w:id="6" w:name="_Toc458285801"/>
      <w:r w:rsidRPr="00D87991">
        <w:rPr>
          <w:rStyle w:val="Forte"/>
          <w:i w:val="0"/>
          <w:color w:val="000000"/>
        </w:rPr>
        <w:lastRenderedPageBreak/>
        <w:t>Requisitos</w:t>
      </w:r>
      <w:bookmarkEnd w:id="5"/>
      <w:bookmarkEnd w:id="6"/>
    </w:p>
    <w:p w:rsidR="00246A65" w:rsidRPr="00D87991" w:rsidRDefault="00246A65" w:rsidP="00246A6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 xml:space="preserve">O </w:t>
      </w:r>
      <w:r w:rsidR="00A91BD9">
        <w:rPr>
          <w:rStyle w:val="Forte"/>
          <w:rFonts w:ascii="Arial" w:hAnsi="Arial" w:cs="Arial"/>
          <w:b w:val="0"/>
          <w:color w:val="000000"/>
        </w:rPr>
        <w:t>K-Ágora</w:t>
      </w:r>
      <w:r w:rsidRPr="00D87991">
        <w:rPr>
          <w:rStyle w:val="Forte"/>
          <w:rFonts w:ascii="Arial" w:hAnsi="Arial" w:cs="Arial"/>
          <w:b w:val="0"/>
          <w:color w:val="000000"/>
        </w:rPr>
        <w:t xml:space="preserve"> é compatível com a grande maioria dos navegadores disponíveis no mercado, sendo recomendados:</w:t>
      </w:r>
    </w:p>
    <w:p w:rsidR="00246A65" w:rsidRPr="00D87991" w:rsidRDefault="00246A65" w:rsidP="00E173E1">
      <w:pPr>
        <w:numPr>
          <w:ilvl w:val="0"/>
          <w:numId w:val="16"/>
        </w:numPr>
        <w:spacing w:line="360" w:lineRule="auto"/>
        <w:ind w:left="1276" w:hanging="502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Internet Explorer versão 9 ou superior</w:t>
      </w:r>
    </w:p>
    <w:p w:rsidR="00246A65" w:rsidRPr="00D87991" w:rsidRDefault="00246A65" w:rsidP="00E173E1">
      <w:pPr>
        <w:numPr>
          <w:ilvl w:val="0"/>
          <w:numId w:val="16"/>
        </w:numPr>
        <w:spacing w:line="360" w:lineRule="auto"/>
        <w:ind w:left="1276" w:hanging="502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Firefox versão mais atual</w:t>
      </w:r>
    </w:p>
    <w:p w:rsidR="00246A65" w:rsidRPr="00D87991" w:rsidRDefault="00246A65" w:rsidP="00E173E1">
      <w:pPr>
        <w:numPr>
          <w:ilvl w:val="0"/>
          <w:numId w:val="16"/>
        </w:numPr>
        <w:spacing w:line="360" w:lineRule="auto"/>
        <w:ind w:left="1276" w:hanging="502"/>
        <w:jc w:val="both"/>
        <w:rPr>
          <w:rStyle w:val="Forte"/>
          <w:rFonts w:ascii="Arial" w:hAnsi="Arial" w:cs="Arial"/>
          <w:b w:val="0"/>
          <w:color w:val="000000"/>
        </w:rPr>
      </w:pPr>
      <w:proofErr w:type="spellStart"/>
      <w:r w:rsidRPr="00D87991">
        <w:rPr>
          <w:rStyle w:val="Forte"/>
          <w:rFonts w:ascii="Arial" w:hAnsi="Arial" w:cs="Arial"/>
          <w:b w:val="0"/>
          <w:color w:val="000000"/>
        </w:rPr>
        <w:t>Chrome</w:t>
      </w:r>
      <w:proofErr w:type="spellEnd"/>
      <w:r w:rsidRPr="00D87991">
        <w:rPr>
          <w:rStyle w:val="Forte"/>
          <w:rFonts w:ascii="Arial" w:hAnsi="Arial" w:cs="Arial"/>
          <w:b w:val="0"/>
          <w:color w:val="000000"/>
        </w:rPr>
        <w:t xml:space="preserve"> versão mais atual</w:t>
      </w:r>
    </w:p>
    <w:p w:rsidR="00246A65" w:rsidRPr="00D87991" w:rsidRDefault="00246A65" w:rsidP="00E173E1">
      <w:pPr>
        <w:numPr>
          <w:ilvl w:val="0"/>
          <w:numId w:val="16"/>
        </w:numPr>
        <w:spacing w:line="360" w:lineRule="auto"/>
        <w:ind w:left="1276" w:hanging="502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Safari versão 5.1 ou superior</w:t>
      </w:r>
    </w:p>
    <w:p w:rsidR="00246A65" w:rsidRPr="00D87991" w:rsidRDefault="00246A65" w:rsidP="00E173E1">
      <w:pPr>
        <w:numPr>
          <w:ilvl w:val="0"/>
          <w:numId w:val="16"/>
        </w:numPr>
        <w:spacing w:line="360" w:lineRule="auto"/>
        <w:ind w:left="1276" w:hanging="502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Opera versão mais atual</w:t>
      </w:r>
    </w:p>
    <w:p w:rsidR="00246A65" w:rsidRPr="00D87991" w:rsidRDefault="00246A65" w:rsidP="00246A6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A resolução de vídeo recomendada é a partir de 1152x864 (proporção 4:3) ou 1280x720 (proporção 16:9)</w:t>
      </w:r>
      <w:r>
        <w:rPr>
          <w:rStyle w:val="Forte"/>
          <w:rFonts w:ascii="Arial" w:hAnsi="Arial" w:cs="Arial"/>
          <w:b w:val="0"/>
          <w:color w:val="000000"/>
        </w:rPr>
        <w:t>.</w:t>
      </w:r>
    </w:p>
    <w:p w:rsidR="00246A65" w:rsidRPr="00D87991" w:rsidRDefault="00246A65" w:rsidP="00246A65"/>
    <w:p w:rsidR="0048085B" w:rsidRDefault="00AB0D28" w:rsidP="008E3F6D">
      <w:pPr>
        <w:spacing w:line="360" w:lineRule="auto"/>
        <w:ind w:firstLine="850"/>
        <w:jc w:val="both"/>
        <w:rPr>
          <w:rFonts w:asciiTheme="minorHAnsi" w:hAnsiTheme="minorHAnsi"/>
          <w:b/>
          <w:sz w:val="28"/>
          <w:szCs w:val="28"/>
        </w:rPr>
      </w:pPr>
      <w:r>
        <w:rPr>
          <w:rFonts w:ascii="Arial" w:hAnsi="Arial" w:cs="Arial"/>
          <w:color w:val="000000"/>
        </w:rPr>
        <w:br w:type="page"/>
      </w:r>
      <w:bookmarkStart w:id="7" w:name="_toc277"/>
      <w:bookmarkEnd w:id="7"/>
    </w:p>
    <w:p w:rsidR="0048085B" w:rsidRPr="008E3F6D" w:rsidRDefault="003D5549" w:rsidP="008E3F6D">
      <w:pPr>
        <w:pStyle w:val="Ttulo1"/>
        <w:spacing w:line="360" w:lineRule="auto"/>
        <w:jc w:val="both"/>
        <w:rPr>
          <w:rStyle w:val="Forte"/>
          <w:color w:val="000000"/>
        </w:rPr>
      </w:pPr>
      <w:bookmarkStart w:id="8" w:name="_Toc458285802"/>
      <w:r>
        <w:rPr>
          <w:b w:val="0"/>
          <w:bCs w:val="0"/>
          <w:noProof/>
          <w:color w:val="000000"/>
          <w:sz w:val="28"/>
          <w:szCs w:val="28"/>
          <w:lang w:eastAsia="pt-BR"/>
        </w:rPr>
        <w:lastRenderedPageBreak/>
        <w:t>Ações Pedagógicas e atividades do K-Ágora</w:t>
      </w:r>
      <w:bookmarkEnd w:id="8"/>
    </w:p>
    <w:p w:rsidR="003D5549" w:rsidRPr="003D5549" w:rsidRDefault="003D5549" w:rsidP="003D5549">
      <w:pPr>
        <w:pStyle w:val="Ttulo2"/>
        <w:rPr>
          <w:rStyle w:val="Forte"/>
          <w:b/>
          <w:i w:val="0"/>
          <w:color w:val="000000"/>
        </w:rPr>
      </w:pPr>
      <w:bookmarkStart w:id="9" w:name="_Toc458285803"/>
      <w:r>
        <w:rPr>
          <w:rStyle w:val="Forte"/>
          <w:i w:val="0"/>
          <w:color w:val="000000"/>
        </w:rPr>
        <w:t>Atividade 1</w:t>
      </w:r>
      <w:r w:rsidRPr="003D5549">
        <w:rPr>
          <w:rStyle w:val="Forte"/>
          <w:i w:val="0"/>
          <w:color w:val="000000"/>
        </w:rPr>
        <w:t>: Simulando nossa cidade</w:t>
      </w:r>
      <w:bookmarkEnd w:id="9"/>
    </w:p>
    <w:p w:rsidR="003D5549" w:rsidRDefault="003D5549" w:rsidP="003D5549">
      <w:pPr>
        <w:pStyle w:val="PargrafodaLista"/>
        <w:ind w:left="0" w:right="-141"/>
        <w:jc w:val="both"/>
        <w:rPr>
          <w:rFonts w:eastAsia="Calibri" w:cs="Arial"/>
          <w:b/>
        </w:rPr>
      </w:pPr>
    </w:p>
    <w:p w:rsidR="003D5549" w:rsidRPr="003D5549" w:rsidRDefault="003D5549" w:rsidP="003D5549">
      <w:pPr>
        <w:pStyle w:val="PargrafodaLista"/>
        <w:ind w:left="0" w:right="-141"/>
        <w:jc w:val="both"/>
        <w:rPr>
          <w:rFonts w:eastAsia="Calibri" w:cs="Arial"/>
          <w:b/>
        </w:rPr>
      </w:pPr>
      <w:proofErr w:type="spellStart"/>
      <w:r w:rsidRPr="003D5549">
        <w:rPr>
          <w:rFonts w:eastAsia="Calibri" w:cs="Arial"/>
          <w:b/>
        </w:rPr>
        <w:t>Objetivo</w:t>
      </w:r>
      <w:proofErr w:type="spellEnd"/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Explorar as potencialidades </w:t>
      </w:r>
      <w:proofErr w:type="spellStart"/>
      <w:r w:rsidRPr="003D5549">
        <w:rPr>
          <w:rFonts w:eastAsia="Calibri" w:cs="Arial"/>
          <w:lang w:val="pt-BR"/>
        </w:rPr>
        <w:t>geotecnológicas</w:t>
      </w:r>
      <w:proofErr w:type="spellEnd"/>
      <w:r w:rsidRPr="003D5549">
        <w:rPr>
          <w:rFonts w:eastAsia="Calibri" w:cs="Arial"/>
          <w:lang w:val="pt-BR"/>
        </w:rPr>
        <w:t xml:space="preserve">, a partir da utilização dos recursos do K-Ágora, a fim de promover o entendimento e reflexão sobre as dinâmicas socioespaciais.  </w:t>
      </w:r>
    </w:p>
    <w:p w:rsidR="003D5549" w:rsidRPr="003D5549" w:rsidRDefault="003D5549" w:rsidP="003D5549">
      <w:pPr>
        <w:pStyle w:val="PargrafodaLista"/>
        <w:tabs>
          <w:tab w:val="left" w:pos="284"/>
        </w:tabs>
        <w:ind w:left="0" w:right="-141"/>
        <w:jc w:val="both"/>
        <w:rPr>
          <w:rFonts w:eastAsia="Calibri" w:cs="Arial"/>
          <w:b/>
          <w:lang w:val="pt-BR"/>
        </w:rPr>
      </w:pPr>
    </w:p>
    <w:p w:rsidR="003D5549" w:rsidRPr="003D5549" w:rsidRDefault="003D5549" w:rsidP="003D5549">
      <w:pPr>
        <w:pStyle w:val="PargrafodaLista"/>
        <w:tabs>
          <w:tab w:val="left" w:pos="284"/>
        </w:tabs>
        <w:ind w:left="0" w:right="-141"/>
        <w:jc w:val="both"/>
        <w:rPr>
          <w:rFonts w:eastAsia="Calibri" w:cs="Arial"/>
          <w:b/>
          <w:lang w:val="pt-BR"/>
        </w:rPr>
      </w:pPr>
      <w:r w:rsidRPr="003D5549">
        <w:rPr>
          <w:rFonts w:eastAsia="Calibri" w:cs="Arial"/>
          <w:b/>
          <w:lang w:val="pt-BR"/>
        </w:rPr>
        <w:t xml:space="preserve">K-Ágora: O Bairro que eu desejo.  </w:t>
      </w:r>
      <w:r w:rsidRPr="003D5549">
        <w:rPr>
          <w:rFonts w:eastAsia="Calibri" w:cs="Arial"/>
          <w:lang w:val="pt-BR"/>
        </w:rPr>
        <w:t xml:space="preserve">(Projetar através do </w:t>
      </w:r>
      <w:proofErr w:type="spellStart"/>
      <w:r w:rsidRPr="003D5549">
        <w:rPr>
          <w:rFonts w:eastAsia="Calibri" w:cs="Arial"/>
          <w:lang w:val="pt-BR"/>
        </w:rPr>
        <w:t>Datashow</w:t>
      </w:r>
      <w:proofErr w:type="spellEnd"/>
      <w:r w:rsidRPr="003D5549">
        <w:rPr>
          <w:rFonts w:eastAsia="Calibri" w:cs="Arial"/>
          <w:lang w:val="pt-BR"/>
        </w:rPr>
        <w:t xml:space="preserve"> e demonstrar o passo a passo de como utilizar esta ferramenta). 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Passo 1: Pedir que os alunos digitem o nome de uma da sua rua preferência (Rua da casa, da escola, </w:t>
      </w:r>
      <w:proofErr w:type="spellStart"/>
      <w:r w:rsidRPr="003D5549">
        <w:rPr>
          <w:rFonts w:eastAsia="Calibri" w:cs="Arial"/>
          <w:lang w:val="pt-BR"/>
        </w:rPr>
        <w:t>etc</w:t>
      </w:r>
      <w:proofErr w:type="spellEnd"/>
      <w:r w:rsidRPr="003D5549">
        <w:rPr>
          <w:rFonts w:eastAsia="Calibri" w:cs="Arial"/>
          <w:lang w:val="pt-BR"/>
        </w:rPr>
        <w:t xml:space="preserve">). 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>Passo 2: Construir a Cidade: Os alunos deverão criar o nome do seu mapa (Preenchendo o campo “nome do mapa”) em seguida clicar em construir.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 Passo 3: Pedir aos estudantes  para construírem o que eles gostariam que tivesse em seu Bairro. </w:t>
      </w:r>
    </w:p>
    <w:p w:rsidR="003D5549" w:rsidRPr="003D5549" w:rsidRDefault="003D5549" w:rsidP="003D5549">
      <w:pPr>
        <w:tabs>
          <w:tab w:val="left" w:pos="284"/>
        </w:tabs>
        <w:spacing w:line="360" w:lineRule="auto"/>
        <w:ind w:right="-141"/>
        <w:jc w:val="both"/>
        <w:rPr>
          <w:rFonts w:ascii="Arial" w:eastAsia="Calibri" w:hAnsi="Arial" w:cs="Arial"/>
          <w:b/>
        </w:rPr>
      </w:pPr>
      <w:r w:rsidRPr="003D5549">
        <w:rPr>
          <w:rFonts w:ascii="Arial" w:eastAsia="Calibri" w:hAnsi="Arial" w:cs="Arial"/>
          <w:b/>
        </w:rPr>
        <w:t xml:space="preserve"> Dinâmica de jogo com K-Ágora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>Os alunos deverão continuar a construir seus Bairros na tentativa de resolver alguns problemas. A partir de desafios propostos:</w:t>
      </w:r>
    </w:p>
    <w:p w:rsidR="003D5549" w:rsidRPr="003D5549" w:rsidRDefault="003D5549" w:rsidP="003D5549">
      <w:pPr>
        <w:pStyle w:val="PargrafodaLista"/>
        <w:ind w:left="567" w:right="-141" w:hanging="141"/>
        <w:jc w:val="both"/>
        <w:rPr>
          <w:rFonts w:eastAsia="Calibri" w:cs="Arial"/>
        </w:rPr>
      </w:pPr>
      <w:r w:rsidRPr="003D5549">
        <w:rPr>
          <w:rFonts w:eastAsia="Calibri" w:cs="Arial"/>
        </w:rPr>
        <w:t xml:space="preserve">  </w:t>
      </w:r>
    </w:p>
    <w:p w:rsidR="003D5549" w:rsidRPr="003D5549" w:rsidRDefault="003D5549" w:rsidP="003D5549">
      <w:pPr>
        <w:pStyle w:val="PargrafodaLista"/>
        <w:tabs>
          <w:tab w:val="left" w:pos="993"/>
        </w:tabs>
        <w:ind w:left="567"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b/>
          <w:lang w:val="pt-BR"/>
        </w:rPr>
        <w:t>Desafio 1:</w:t>
      </w:r>
      <w:r w:rsidRPr="003D5549">
        <w:rPr>
          <w:rFonts w:eastAsia="Calibri" w:cs="Arial"/>
          <w:lang w:val="pt-BR"/>
        </w:rPr>
        <w:t xml:space="preserve"> O Bairro da Engomadeira está  com grandes engarrafamentos.  Precisamos resolver esse problema! </w:t>
      </w:r>
    </w:p>
    <w:p w:rsidR="003D5549" w:rsidRPr="003D5549" w:rsidRDefault="003D5549" w:rsidP="003D5549">
      <w:pPr>
        <w:pStyle w:val="PargrafodaLista"/>
        <w:tabs>
          <w:tab w:val="left" w:pos="993"/>
        </w:tabs>
        <w:ind w:left="567"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b/>
          <w:lang w:val="pt-BR"/>
        </w:rPr>
        <w:t xml:space="preserve">Ação: </w:t>
      </w:r>
      <w:r w:rsidRPr="003D5549">
        <w:rPr>
          <w:rFonts w:eastAsia="Calibri" w:cs="Arial"/>
          <w:lang w:val="pt-BR"/>
        </w:rPr>
        <w:t xml:space="preserve">Como vocês irão resolver este problema? Vocês terão 5 minutos para resolver esse desafio! Construam! </w:t>
      </w:r>
    </w:p>
    <w:p w:rsidR="003D5549" w:rsidRPr="003D5549" w:rsidRDefault="003D5549" w:rsidP="003D5549">
      <w:pPr>
        <w:pStyle w:val="PargrafodaLista"/>
        <w:tabs>
          <w:tab w:val="left" w:pos="993"/>
        </w:tabs>
        <w:ind w:left="567"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b/>
          <w:lang w:val="pt-BR"/>
        </w:rPr>
        <w:t>Dica:</w:t>
      </w:r>
      <w:r w:rsidRPr="003D5549">
        <w:rPr>
          <w:rFonts w:eastAsia="Calibri" w:cs="Arial"/>
          <w:lang w:val="pt-BR"/>
        </w:rPr>
        <w:t xml:space="preserve"> Utilizar outra forma de transporte (como a bicicletas) pode nos ajudar a resolver esse problema</w:t>
      </w:r>
    </w:p>
    <w:p w:rsidR="003D5549" w:rsidRPr="003D5549" w:rsidRDefault="003D5549" w:rsidP="003D5549">
      <w:pPr>
        <w:pStyle w:val="PargrafodaLista"/>
        <w:tabs>
          <w:tab w:val="left" w:pos="993"/>
        </w:tabs>
        <w:ind w:left="567" w:right="-141"/>
        <w:jc w:val="both"/>
        <w:rPr>
          <w:rFonts w:eastAsia="Calibri" w:cs="Arial"/>
          <w:lang w:val="pt-BR"/>
        </w:rPr>
      </w:pPr>
    </w:p>
    <w:p w:rsidR="003D5549" w:rsidRPr="003D5549" w:rsidRDefault="003D5549" w:rsidP="003D5549">
      <w:pPr>
        <w:pStyle w:val="PargrafodaLista"/>
        <w:tabs>
          <w:tab w:val="left" w:pos="993"/>
        </w:tabs>
        <w:ind w:left="567"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b/>
          <w:lang w:val="pt-BR"/>
        </w:rPr>
        <w:t xml:space="preserve">Desafio 2: </w:t>
      </w:r>
      <w:r w:rsidRPr="003D5549">
        <w:rPr>
          <w:rFonts w:eastAsia="Calibri" w:cs="Arial"/>
          <w:lang w:val="pt-BR"/>
        </w:rPr>
        <w:t xml:space="preserve">O Bairro da Engomadeira está sendo alagado por uma forte chuva! </w:t>
      </w:r>
    </w:p>
    <w:p w:rsidR="003D5549" w:rsidRPr="003D5549" w:rsidRDefault="003D5549" w:rsidP="003D5549">
      <w:pPr>
        <w:pStyle w:val="PargrafodaLista"/>
        <w:tabs>
          <w:tab w:val="left" w:pos="993"/>
        </w:tabs>
        <w:ind w:left="567"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b/>
          <w:lang w:val="pt-BR"/>
        </w:rPr>
        <w:t xml:space="preserve">Ação: </w:t>
      </w:r>
      <w:r w:rsidRPr="003D5549">
        <w:rPr>
          <w:rFonts w:eastAsia="Calibri" w:cs="Arial"/>
          <w:lang w:val="pt-BR"/>
        </w:rPr>
        <w:t xml:space="preserve">Como resolver esse problema?  O que deve ser construído na cidade?  Vocês terão </w:t>
      </w:r>
      <w:r w:rsidRPr="003D5549">
        <w:rPr>
          <w:rFonts w:eastAsia="Calibri" w:cs="Arial"/>
          <w:b/>
          <w:lang w:val="pt-BR"/>
        </w:rPr>
        <w:t>5 minutos</w:t>
      </w:r>
      <w:r w:rsidRPr="003D5549">
        <w:rPr>
          <w:rFonts w:eastAsia="Calibri" w:cs="Arial"/>
          <w:lang w:val="pt-BR"/>
        </w:rPr>
        <w:t xml:space="preserve"> para resolver esse desafio!</w:t>
      </w:r>
    </w:p>
    <w:p w:rsidR="003D5549" w:rsidRPr="003D5549" w:rsidRDefault="003D5549" w:rsidP="003D5549">
      <w:pPr>
        <w:pStyle w:val="PargrafodaLista"/>
        <w:tabs>
          <w:tab w:val="left" w:pos="993"/>
        </w:tabs>
        <w:ind w:left="567"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b/>
          <w:lang w:val="pt-BR"/>
        </w:rPr>
        <w:lastRenderedPageBreak/>
        <w:t>Dicas:</w:t>
      </w:r>
      <w:r w:rsidRPr="003D5549">
        <w:rPr>
          <w:rFonts w:cs="Arial"/>
          <w:lang w:val="pt-BR"/>
        </w:rPr>
        <w:t xml:space="preserve"> </w:t>
      </w:r>
      <w:r w:rsidRPr="003D5549">
        <w:rPr>
          <w:rFonts w:eastAsia="Calibri" w:cs="Arial"/>
          <w:lang w:val="pt-BR"/>
        </w:rPr>
        <w:t xml:space="preserve">Algumas ações podem ajudar, como: </w:t>
      </w:r>
    </w:p>
    <w:p w:rsidR="003D5549" w:rsidRPr="003D5549" w:rsidRDefault="003D5549" w:rsidP="003D5549">
      <w:pPr>
        <w:pStyle w:val="PargrafodaLista"/>
        <w:numPr>
          <w:ilvl w:val="0"/>
          <w:numId w:val="26"/>
        </w:numPr>
        <w:tabs>
          <w:tab w:val="left" w:pos="993"/>
        </w:tabs>
        <w:spacing w:after="200"/>
        <w:ind w:left="567" w:right="-141" w:firstLine="0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Aumentar a rede de esgotos e a quantidade de estações  de tratamento; </w:t>
      </w:r>
    </w:p>
    <w:p w:rsidR="003D5549" w:rsidRPr="003D5549" w:rsidRDefault="003D5549" w:rsidP="003D5549">
      <w:pPr>
        <w:pStyle w:val="PargrafodaLista"/>
        <w:numPr>
          <w:ilvl w:val="0"/>
          <w:numId w:val="26"/>
        </w:numPr>
        <w:tabs>
          <w:tab w:val="left" w:pos="993"/>
        </w:tabs>
        <w:spacing w:after="200"/>
        <w:ind w:left="567" w:right="-141" w:firstLine="0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Não jogar lixo nas ruas, pois entopem os esgotos; Reciclar as garrafas plásticas e o lixo também ajuda diminuir a quantidade de lixo e a poluição! </w:t>
      </w:r>
    </w:p>
    <w:p w:rsidR="003D5549" w:rsidRPr="003D5549" w:rsidRDefault="003D5549" w:rsidP="003D5549">
      <w:pPr>
        <w:pStyle w:val="PargrafodaLista"/>
        <w:tabs>
          <w:tab w:val="left" w:pos="993"/>
        </w:tabs>
        <w:ind w:left="567" w:right="-141"/>
        <w:jc w:val="both"/>
        <w:rPr>
          <w:rFonts w:eastAsia="Calibri" w:cs="Arial"/>
          <w:lang w:val="pt-BR"/>
        </w:rPr>
      </w:pPr>
    </w:p>
    <w:p w:rsidR="003D5549" w:rsidRPr="003D5549" w:rsidRDefault="003D5549" w:rsidP="003D5549">
      <w:pPr>
        <w:pStyle w:val="PargrafodaLista"/>
        <w:numPr>
          <w:ilvl w:val="0"/>
          <w:numId w:val="23"/>
        </w:numPr>
        <w:tabs>
          <w:tab w:val="left" w:pos="993"/>
        </w:tabs>
        <w:spacing w:after="200"/>
        <w:ind w:left="567" w:right="-141" w:firstLine="0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Aqueles que conseguirem resolver o problema (matando a charada - construir mais ciclovias, estações de tratamento e usinas de reciclagem) poderão ser premiados ao final de cada desafio. </w:t>
      </w:r>
    </w:p>
    <w:p w:rsidR="003D5549" w:rsidRPr="003D5549" w:rsidRDefault="003D5549" w:rsidP="003D5549">
      <w:pPr>
        <w:pStyle w:val="PargrafodaLista"/>
        <w:ind w:left="567" w:right="-141" w:hanging="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 </w:t>
      </w:r>
      <w:r w:rsidRPr="003D5549">
        <w:rPr>
          <w:rFonts w:eastAsia="Calibri" w:cs="Arial"/>
          <w:lang w:val="pt-BR"/>
        </w:rPr>
        <w:tab/>
      </w:r>
    </w:p>
    <w:p w:rsidR="003D5549" w:rsidRPr="003D5549" w:rsidRDefault="003D5549" w:rsidP="003D5549">
      <w:pPr>
        <w:pStyle w:val="Ttulo2"/>
        <w:spacing w:line="360" w:lineRule="auto"/>
        <w:rPr>
          <w:rStyle w:val="Forte"/>
          <w:b/>
          <w:i w:val="0"/>
          <w:color w:val="000000"/>
        </w:rPr>
      </w:pPr>
      <w:bookmarkStart w:id="10" w:name="_Toc458285804"/>
      <w:r w:rsidRPr="003D5549">
        <w:rPr>
          <w:rStyle w:val="Forte"/>
          <w:i w:val="0"/>
          <w:color w:val="000000"/>
        </w:rPr>
        <w:t xml:space="preserve">Atividade </w:t>
      </w:r>
      <w:r>
        <w:rPr>
          <w:rStyle w:val="Forte"/>
          <w:i w:val="0"/>
          <w:color w:val="000000"/>
        </w:rPr>
        <w:t>2</w:t>
      </w:r>
      <w:r w:rsidRPr="003D5549">
        <w:rPr>
          <w:rStyle w:val="Forte"/>
          <w:i w:val="0"/>
          <w:color w:val="000000"/>
        </w:rPr>
        <w:t>: Experimentação com o mapa e as construções</w:t>
      </w:r>
      <w:bookmarkEnd w:id="10"/>
    </w:p>
    <w:p w:rsidR="003D5549" w:rsidRPr="003D5549" w:rsidRDefault="003D5549" w:rsidP="003D5549">
      <w:pPr>
        <w:spacing w:line="360" w:lineRule="auto"/>
        <w:jc w:val="both"/>
        <w:rPr>
          <w:rFonts w:ascii="Arial" w:hAnsi="Arial" w:cs="Arial"/>
          <w:b/>
        </w:rPr>
      </w:pPr>
    </w:p>
    <w:p w:rsidR="003D5549" w:rsidRPr="003D5549" w:rsidRDefault="003D5549" w:rsidP="003D5549">
      <w:pPr>
        <w:spacing w:line="360" w:lineRule="auto"/>
        <w:jc w:val="both"/>
        <w:rPr>
          <w:rFonts w:ascii="Arial" w:hAnsi="Arial" w:cs="Arial"/>
          <w:b/>
        </w:rPr>
      </w:pPr>
      <w:r w:rsidRPr="003D5549">
        <w:rPr>
          <w:rFonts w:ascii="Arial" w:hAnsi="Arial" w:cs="Arial"/>
          <w:b/>
        </w:rPr>
        <w:t>Objetivos da Atividade</w:t>
      </w:r>
    </w:p>
    <w:p w:rsidR="003D5549" w:rsidRPr="003D5549" w:rsidRDefault="003D5549" w:rsidP="003D5549">
      <w:pPr>
        <w:numPr>
          <w:ilvl w:val="0"/>
          <w:numId w:val="29"/>
        </w:numPr>
        <w:suppressAutoHyphens w:val="0"/>
        <w:snapToGrid w:val="0"/>
        <w:spacing w:line="360" w:lineRule="auto"/>
        <w:jc w:val="both"/>
        <w:rPr>
          <w:rFonts w:ascii="Arial" w:hAnsi="Arial" w:cs="Arial"/>
        </w:rPr>
      </w:pPr>
      <w:r w:rsidRPr="003D5549">
        <w:rPr>
          <w:rFonts w:ascii="Arial" w:hAnsi="Arial" w:cs="Arial"/>
          <w:sz w:val="23"/>
          <w:szCs w:val="23"/>
        </w:rPr>
        <w:t>Simular a construção de uma cidade, valorizando os aspectos que a criança considera significativos para sua vida e para a harmonia do espaço</w:t>
      </w:r>
      <w:r w:rsidRPr="003D5549">
        <w:rPr>
          <w:rFonts w:ascii="Arial" w:hAnsi="Arial" w:cs="Arial"/>
        </w:rPr>
        <w:t>;</w:t>
      </w:r>
    </w:p>
    <w:p w:rsidR="003D5549" w:rsidRPr="003D5549" w:rsidRDefault="003D5549" w:rsidP="003D5549">
      <w:pPr>
        <w:numPr>
          <w:ilvl w:val="0"/>
          <w:numId w:val="29"/>
        </w:numPr>
        <w:suppressAutoHyphens w:val="0"/>
        <w:snapToGrid w:val="0"/>
        <w:spacing w:line="360" w:lineRule="auto"/>
        <w:jc w:val="both"/>
        <w:rPr>
          <w:rFonts w:ascii="Arial" w:hAnsi="Arial" w:cs="Arial"/>
        </w:rPr>
      </w:pPr>
      <w:r w:rsidRPr="003D5549">
        <w:rPr>
          <w:rFonts w:ascii="Arial" w:hAnsi="Arial" w:cs="Arial"/>
        </w:rPr>
        <w:t>Possibilitar o reconhecimento de construções importantes para a criança, como sua escola e local de residência;</w:t>
      </w:r>
    </w:p>
    <w:p w:rsidR="003D5549" w:rsidRPr="003D5549" w:rsidRDefault="003D5549" w:rsidP="003D5549">
      <w:pPr>
        <w:snapToGrid w:val="0"/>
        <w:spacing w:line="360" w:lineRule="auto"/>
        <w:jc w:val="both"/>
        <w:rPr>
          <w:rFonts w:ascii="Arial" w:hAnsi="Arial" w:cs="Arial"/>
          <w:b/>
        </w:rPr>
      </w:pPr>
    </w:p>
    <w:p w:rsidR="003D5549" w:rsidRPr="003D5549" w:rsidRDefault="003D5549" w:rsidP="003D5549">
      <w:pPr>
        <w:snapToGrid w:val="0"/>
        <w:spacing w:line="360" w:lineRule="auto"/>
        <w:jc w:val="both"/>
        <w:rPr>
          <w:rFonts w:ascii="Arial" w:hAnsi="Arial" w:cs="Arial"/>
          <w:b/>
        </w:rPr>
      </w:pPr>
      <w:r w:rsidRPr="003D5549">
        <w:rPr>
          <w:rFonts w:ascii="Arial" w:hAnsi="Arial" w:cs="Arial"/>
          <w:b/>
        </w:rPr>
        <w:t>Descrição da Atividade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Organizar a turma nas estações de trabalho disponíveis, o ideal é que sejam duas crianças por dispositivo. 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Acessar a ferramenta K-Ágora, disponível no endereço https://kimera4.websiteseguro.com/kagora/. 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>Utilizar a escola como ponto inicial para a criação de um mapa, perguntando se os alunos sabem qual o nome rua a qual a escola se localiza, trabalhando com a aba “Criar Mapa” e inserindo o endereço da instituição.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Quando o mapa </w:t>
      </w:r>
      <w:proofErr w:type="spellStart"/>
      <w:r w:rsidRPr="003D5549">
        <w:rPr>
          <w:rFonts w:eastAsia="Calibri" w:cs="Arial"/>
          <w:lang w:val="pt-BR"/>
        </w:rPr>
        <w:t>renderizar</w:t>
      </w:r>
      <w:proofErr w:type="spellEnd"/>
      <w:r w:rsidRPr="003D5549">
        <w:rPr>
          <w:rFonts w:eastAsia="Calibri" w:cs="Arial"/>
          <w:lang w:val="pt-BR"/>
        </w:rPr>
        <w:t>, deve ser solicitado aos alunos que, em modo de visualização satélite, tentem identificar a posição da escola no mapa.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>Após a identificação da escola, deve-se inserir a construção Escola (Categoria Educação).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lastRenderedPageBreak/>
        <w:t>Deve-se repetir o procedimento para a residência do aluno: questionar sobre o endereço, pedir para localizar no mapa, em seguida, inserir uma das construções da categoria Habitação, aquela a que mais se aproximar do tipo de moradia do aluno.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 Iniciar-se-á então o período para livre exploração, Incentivando-se os alunos a inserir novos elementos e modificar a paisagem através de diversos tipos de construções das categorias Comércio, Educação, Habitações, Infraestrutura e Lazer.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A esta atividade podem ser adicionadas dinâmicas sobre problemas que reflitam desafios das cidades contemporâneas, como infraestrutura e preservação da natureza. </w:t>
      </w:r>
    </w:p>
    <w:p w:rsidR="003D5549" w:rsidRPr="003D5549" w:rsidRDefault="003D5549" w:rsidP="003D5549">
      <w:pPr>
        <w:snapToGrid w:val="0"/>
        <w:spacing w:line="360" w:lineRule="auto"/>
        <w:ind w:left="360"/>
        <w:jc w:val="both"/>
        <w:rPr>
          <w:rFonts w:ascii="Arial" w:hAnsi="Arial" w:cs="Arial"/>
          <w:b/>
        </w:rPr>
      </w:pPr>
      <w:r w:rsidRPr="003D5549">
        <w:rPr>
          <w:rFonts w:ascii="Arial" w:hAnsi="Arial" w:cs="Arial"/>
          <w:b/>
        </w:rPr>
        <w:t>Recursos Necessários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Computadores e/ou </w:t>
      </w:r>
      <w:proofErr w:type="spellStart"/>
      <w:r w:rsidRPr="003D5549">
        <w:rPr>
          <w:rFonts w:eastAsia="Calibri" w:cs="Arial"/>
          <w:lang w:val="pt-BR"/>
        </w:rPr>
        <w:t>tablets</w:t>
      </w:r>
      <w:proofErr w:type="spellEnd"/>
      <w:r w:rsidRPr="003D5549">
        <w:rPr>
          <w:rFonts w:eastAsia="Calibri" w:cs="Arial"/>
          <w:lang w:val="pt-BR"/>
        </w:rPr>
        <w:t>;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>Acesso à internet</w:t>
      </w:r>
    </w:p>
    <w:p w:rsidR="003D5549" w:rsidRPr="003D5549" w:rsidRDefault="003D5549" w:rsidP="003D5549">
      <w:pPr>
        <w:pStyle w:val="Ttulo2"/>
        <w:numPr>
          <w:ilvl w:val="0"/>
          <w:numId w:val="0"/>
        </w:numPr>
        <w:spacing w:line="360" w:lineRule="auto"/>
        <w:ind w:left="718"/>
        <w:rPr>
          <w:rStyle w:val="Forte"/>
          <w:b/>
          <w:i w:val="0"/>
          <w:color w:val="000000"/>
        </w:rPr>
      </w:pPr>
    </w:p>
    <w:p w:rsidR="003D5549" w:rsidRPr="003D5549" w:rsidRDefault="003D5549" w:rsidP="003D5549">
      <w:pPr>
        <w:pStyle w:val="Ttulo2"/>
        <w:spacing w:line="360" w:lineRule="auto"/>
        <w:rPr>
          <w:rStyle w:val="Forte"/>
          <w:b/>
          <w:i w:val="0"/>
          <w:color w:val="000000"/>
        </w:rPr>
      </w:pPr>
      <w:bookmarkStart w:id="11" w:name="_Toc458285805"/>
      <w:r w:rsidRPr="003D5549">
        <w:rPr>
          <w:rStyle w:val="Forte"/>
          <w:i w:val="0"/>
          <w:color w:val="000000"/>
        </w:rPr>
        <w:t xml:space="preserve">Atividade </w:t>
      </w:r>
      <w:r>
        <w:rPr>
          <w:rStyle w:val="Forte"/>
          <w:i w:val="0"/>
          <w:color w:val="000000"/>
        </w:rPr>
        <w:t>3</w:t>
      </w:r>
      <w:r w:rsidRPr="003D5549">
        <w:rPr>
          <w:rStyle w:val="Forte"/>
          <w:i w:val="0"/>
          <w:color w:val="000000"/>
        </w:rPr>
        <w:t xml:space="preserve">: Exploração das ferramentas para operações </w:t>
      </w:r>
      <w:proofErr w:type="spellStart"/>
      <w:r w:rsidRPr="003D5549">
        <w:rPr>
          <w:rStyle w:val="Forte"/>
          <w:i w:val="0"/>
          <w:color w:val="000000"/>
        </w:rPr>
        <w:t>geoespaciais</w:t>
      </w:r>
      <w:bookmarkEnd w:id="11"/>
      <w:proofErr w:type="spellEnd"/>
    </w:p>
    <w:p w:rsidR="003D5549" w:rsidRDefault="003D5549" w:rsidP="003D5549">
      <w:pPr>
        <w:spacing w:line="360" w:lineRule="auto"/>
        <w:rPr>
          <w:rFonts w:ascii="Arial" w:hAnsi="Arial" w:cs="Arial"/>
          <w:b/>
        </w:rPr>
      </w:pPr>
    </w:p>
    <w:p w:rsidR="003D5549" w:rsidRPr="003D5549" w:rsidRDefault="003D5549" w:rsidP="003D5549">
      <w:pPr>
        <w:spacing w:line="360" w:lineRule="auto"/>
        <w:rPr>
          <w:rFonts w:ascii="Arial" w:hAnsi="Arial" w:cs="Arial"/>
          <w:b/>
        </w:rPr>
      </w:pPr>
      <w:r w:rsidRPr="003D5549">
        <w:rPr>
          <w:rFonts w:ascii="Arial" w:hAnsi="Arial" w:cs="Arial"/>
          <w:b/>
        </w:rPr>
        <w:t>Objetivo da Atividade</w:t>
      </w:r>
    </w:p>
    <w:p w:rsidR="003D5549" w:rsidRPr="003D5549" w:rsidRDefault="003D5549" w:rsidP="003D5549">
      <w:pPr>
        <w:spacing w:line="360" w:lineRule="auto"/>
        <w:jc w:val="both"/>
        <w:rPr>
          <w:rFonts w:ascii="Arial" w:hAnsi="Arial" w:cs="Arial"/>
        </w:rPr>
      </w:pPr>
      <w:r w:rsidRPr="003D5549">
        <w:rPr>
          <w:rFonts w:ascii="Arial" w:hAnsi="Arial" w:cs="Arial"/>
        </w:rPr>
        <w:t xml:space="preserve">Exploração de conhecimentos </w:t>
      </w:r>
      <w:r w:rsidRPr="003D5549">
        <w:rPr>
          <w:rFonts w:ascii="Arial" w:hAnsi="Arial" w:cs="Arial"/>
          <w:sz w:val="23"/>
          <w:szCs w:val="23"/>
        </w:rPr>
        <w:t xml:space="preserve">referentes à cartografia e geometria plana, exercendo a função de atividades dirigidas para percepção do espaço, através das ferramentas para operações </w:t>
      </w:r>
      <w:proofErr w:type="spellStart"/>
      <w:r w:rsidRPr="003D5549">
        <w:rPr>
          <w:rFonts w:ascii="Arial" w:hAnsi="Arial" w:cs="Arial"/>
          <w:sz w:val="23"/>
          <w:szCs w:val="23"/>
        </w:rPr>
        <w:t>geoespaciais</w:t>
      </w:r>
      <w:proofErr w:type="spellEnd"/>
      <w:r w:rsidRPr="003D5549">
        <w:rPr>
          <w:rFonts w:ascii="Arial" w:hAnsi="Arial" w:cs="Arial"/>
          <w:sz w:val="23"/>
          <w:szCs w:val="23"/>
        </w:rPr>
        <w:t xml:space="preserve">. </w:t>
      </w:r>
    </w:p>
    <w:p w:rsidR="003D5549" w:rsidRDefault="003D5549" w:rsidP="003D5549">
      <w:pPr>
        <w:spacing w:line="360" w:lineRule="auto"/>
        <w:jc w:val="both"/>
        <w:rPr>
          <w:rFonts w:ascii="Arial" w:hAnsi="Arial" w:cs="Arial"/>
          <w:b/>
        </w:rPr>
      </w:pPr>
    </w:p>
    <w:p w:rsidR="003D5549" w:rsidRPr="003D5549" w:rsidRDefault="003D5549" w:rsidP="003D5549">
      <w:pPr>
        <w:spacing w:line="360" w:lineRule="auto"/>
        <w:jc w:val="both"/>
        <w:rPr>
          <w:rFonts w:ascii="Arial" w:hAnsi="Arial" w:cs="Arial"/>
          <w:b/>
        </w:rPr>
      </w:pPr>
      <w:r w:rsidRPr="003D5549">
        <w:rPr>
          <w:rFonts w:ascii="Arial" w:hAnsi="Arial" w:cs="Arial"/>
          <w:b/>
        </w:rPr>
        <w:t>Descrição da Atividade</w:t>
      </w:r>
    </w:p>
    <w:p w:rsidR="003D5549" w:rsidRPr="003D5549" w:rsidRDefault="003D5549" w:rsidP="003D5549">
      <w:pPr>
        <w:pStyle w:val="PargrafodaLista"/>
        <w:numPr>
          <w:ilvl w:val="0"/>
          <w:numId w:val="30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 xml:space="preserve">Organizar a turma nas estações de trabalho disponíveis, o ideal é que sejam duas crianças por dispositivo. </w:t>
      </w:r>
    </w:p>
    <w:p w:rsidR="003D5549" w:rsidRPr="003D5549" w:rsidRDefault="003D5549" w:rsidP="003D5549">
      <w:pPr>
        <w:pStyle w:val="PargrafodaLista"/>
        <w:numPr>
          <w:ilvl w:val="0"/>
          <w:numId w:val="33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 xml:space="preserve">Acessar a ferramenta K-Ágora, disponível no endereço https://kimera4.websiteseguro.com/kagora/. 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lastRenderedPageBreak/>
        <w:t>Apresentar os conceitos de latitude e longitude, em seguida pedir para que utilizem a opção Retornar coordenadas na posição da escola.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Apresentar conceitos referentes a cálculo de área, para em seguida calcular a área da escola, através da ferramenta “Calcular Área”.  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Utilizar a ferramenta “Medir Distância” para calcular a distância de casa até a escola. 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De forma similar, utilizar a ferramenta “Calcular Rota” para exibir a melhor rota da escola até em casa, ou até outra localidade escolhida pela criança. 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Outros problemas/possibilidades podem ser criados a partir das ferramentas para operações </w:t>
      </w:r>
      <w:proofErr w:type="spellStart"/>
      <w:r w:rsidRPr="003D5549">
        <w:rPr>
          <w:rFonts w:eastAsia="Calibri" w:cs="Arial"/>
          <w:lang w:val="pt-BR"/>
        </w:rPr>
        <w:t>geoespaciais</w:t>
      </w:r>
      <w:proofErr w:type="spellEnd"/>
      <w:r w:rsidRPr="003D5549">
        <w:rPr>
          <w:rFonts w:eastAsia="Calibri" w:cs="Arial"/>
          <w:lang w:val="pt-BR"/>
        </w:rPr>
        <w:t>.</w:t>
      </w:r>
    </w:p>
    <w:p w:rsidR="003D5549" w:rsidRPr="003D5549" w:rsidRDefault="003D5549" w:rsidP="003D5549">
      <w:pPr>
        <w:autoSpaceDE w:val="0"/>
        <w:spacing w:line="360" w:lineRule="auto"/>
        <w:ind w:left="360"/>
        <w:jc w:val="both"/>
        <w:rPr>
          <w:rFonts w:ascii="Arial" w:hAnsi="Arial" w:cs="Arial"/>
          <w:b/>
        </w:rPr>
      </w:pPr>
      <w:r w:rsidRPr="003D5549">
        <w:rPr>
          <w:rFonts w:ascii="Arial" w:hAnsi="Arial" w:cs="Arial"/>
          <w:b/>
        </w:rPr>
        <w:t>Recursos Necessários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 xml:space="preserve">Computadores e/ou </w:t>
      </w:r>
      <w:proofErr w:type="spellStart"/>
      <w:r w:rsidRPr="003D5549">
        <w:rPr>
          <w:rFonts w:eastAsia="Calibri" w:cs="Arial"/>
          <w:lang w:val="pt-BR"/>
        </w:rPr>
        <w:t>tablets</w:t>
      </w:r>
      <w:proofErr w:type="spellEnd"/>
      <w:r w:rsidRPr="003D5549">
        <w:rPr>
          <w:rFonts w:eastAsia="Calibri" w:cs="Arial"/>
          <w:lang w:val="pt-BR"/>
        </w:rPr>
        <w:t>;</w:t>
      </w:r>
    </w:p>
    <w:p w:rsidR="003D5549" w:rsidRPr="003D5549" w:rsidRDefault="003D5549" w:rsidP="003D5549">
      <w:pPr>
        <w:pStyle w:val="PargrafodaLista"/>
        <w:numPr>
          <w:ilvl w:val="0"/>
          <w:numId w:val="28"/>
        </w:numPr>
        <w:spacing w:after="200"/>
        <w:ind w:right="-141"/>
        <w:jc w:val="both"/>
        <w:rPr>
          <w:rFonts w:eastAsia="Calibri" w:cs="Arial"/>
          <w:lang w:val="pt-BR"/>
        </w:rPr>
      </w:pPr>
      <w:r w:rsidRPr="003D5549">
        <w:rPr>
          <w:rFonts w:eastAsia="Calibri" w:cs="Arial"/>
          <w:lang w:val="pt-BR"/>
        </w:rPr>
        <w:t>Acesso à internet</w:t>
      </w:r>
    </w:p>
    <w:p w:rsidR="0048085B" w:rsidRDefault="0048085B" w:rsidP="003D5549">
      <w:pPr>
        <w:spacing w:line="360" w:lineRule="auto"/>
        <w:rPr>
          <w:rFonts w:ascii="Arial" w:hAnsi="Arial" w:cs="Arial"/>
          <w:b/>
        </w:rPr>
      </w:pPr>
    </w:p>
    <w:p w:rsidR="003D5549" w:rsidRPr="003D5549" w:rsidRDefault="003D5549" w:rsidP="003D5549">
      <w:pPr>
        <w:pStyle w:val="Ttulo2"/>
        <w:spacing w:line="360" w:lineRule="auto"/>
        <w:rPr>
          <w:rStyle w:val="Forte"/>
          <w:b/>
          <w:i w:val="0"/>
          <w:color w:val="000000"/>
        </w:rPr>
      </w:pPr>
      <w:bookmarkStart w:id="12" w:name="_Toc458285806"/>
      <w:r w:rsidRPr="003D5549">
        <w:rPr>
          <w:rStyle w:val="Forte"/>
          <w:i w:val="0"/>
          <w:color w:val="000000"/>
        </w:rPr>
        <w:t xml:space="preserve">Atividade </w:t>
      </w:r>
      <w:r>
        <w:rPr>
          <w:rStyle w:val="Forte"/>
          <w:i w:val="0"/>
          <w:color w:val="000000"/>
        </w:rPr>
        <w:t>4</w:t>
      </w:r>
      <w:r w:rsidRPr="003D5549">
        <w:rPr>
          <w:rStyle w:val="Forte"/>
          <w:i w:val="0"/>
          <w:color w:val="000000"/>
        </w:rPr>
        <w:t>: Descobrindo a escola no mapa</w:t>
      </w:r>
      <w:r>
        <w:rPr>
          <w:rStyle w:val="Forte"/>
          <w:i w:val="0"/>
          <w:color w:val="000000"/>
        </w:rPr>
        <w:t xml:space="preserve"> (Cartas Voadoras)</w:t>
      </w:r>
      <w:bookmarkEnd w:id="12"/>
    </w:p>
    <w:p w:rsidR="003D5549" w:rsidRDefault="003D5549" w:rsidP="003D5549">
      <w:pPr>
        <w:spacing w:line="360" w:lineRule="auto"/>
        <w:jc w:val="both"/>
        <w:rPr>
          <w:rFonts w:ascii="Arial" w:hAnsi="Arial" w:cs="Arial"/>
          <w:b/>
        </w:rPr>
      </w:pPr>
    </w:p>
    <w:p w:rsidR="003D5549" w:rsidRPr="003D5549" w:rsidRDefault="003D5549" w:rsidP="003D5549">
      <w:pPr>
        <w:spacing w:line="360" w:lineRule="auto"/>
        <w:jc w:val="both"/>
        <w:rPr>
          <w:rFonts w:ascii="Arial" w:hAnsi="Arial" w:cs="Arial"/>
          <w:b/>
        </w:rPr>
      </w:pPr>
      <w:r w:rsidRPr="003D5549">
        <w:rPr>
          <w:rFonts w:ascii="Arial" w:hAnsi="Arial" w:cs="Arial"/>
          <w:b/>
        </w:rPr>
        <w:t>Objetivos da Atividade</w:t>
      </w:r>
    </w:p>
    <w:p w:rsidR="003D5549" w:rsidRPr="003D5549" w:rsidRDefault="003D5549" w:rsidP="003D5549">
      <w:pPr>
        <w:spacing w:line="360" w:lineRule="auto"/>
        <w:jc w:val="both"/>
        <w:rPr>
          <w:rFonts w:ascii="Arial" w:hAnsi="Arial" w:cs="Arial"/>
        </w:rPr>
      </w:pPr>
      <w:r w:rsidRPr="003D5549">
        <w:rPr>
          <w:rFonts w:ascii="Arial" w:hAnsi="Arial" w:cs="Arial"/>
        </w:rPr>
        <w:t>Utilizar as “Cartas Voadoras” do K-ágora como possibilidades para realizar práticas e usos da escrita e da leitura através da representação de um lugar de pertencimento / vivência do aluno, como a escola;</w:t>
      </w:r>
    </w:p>
    <w:p w:rsidR="003D5549" w:rsidRDefault="003D5549" w:rsidP="003D5549">
      <w:pPr>
        <w:spacing w:line="360" w:lineRule="auto"/>
        <w:jc w:val="both"/>
        <w:rPr>
          <w:rFonts w:ascii="Arial" w:hAnsi="Arial" w:cs="Arial"/>
          <w:b/>
        </w:rPr>
      </w:pPr>
    </w:p>
    <w:p w:rsidR="003D5549" w:rsidRPr="003D5549" w:rsidRDefault="003D5549" w:rsidP="003D5549">
      <w:pPr>
        <w:spacing w:line="360" w:lineRule="auto"/>
        <w:jc w:val="both"/>
        <w:rPr>
          <w:rFonts w:ascii="Arial" w:hAnsi="Arial" w:cs="Arial"/>
          <w:b/>
        </w:rPr>
      </w:pPr>
      <w:r w:rsidRPr="003D5549">
        <w:rPr>
          <w:rFonts w:ascii="Arial" w:hAnsi="Arial" w:cs="Arial"/>
          <w:b/>
        </w:rPr>
        <w:t>Descrição da Atividade</w:t>
      </w:r>
    </w:p>
    <w:p w:rsidR="003D5549" w:rsidRPr="003D5549" w:rsidRDefault="003D5549" w:rsidP="003D5549">
      <w:pPr>
        <w:pStyle w:val="PargrafodaLista"/>
        <w:numPr>
          <w:ilvl w:val="0"/>
          <w:numId w:val="22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>Organizar preferencialmente a turma em duplas a cada computador;</w:t>
      </w:r>
    </w:p>
    <w:p w:rsidR="003D5549" w:rsidRPr="003D5549" w:rsidRDefault="003D5549" w:rsidP="003D5549">
      <w:pPr>
        <w:pStyle w:val="PargrafodaLista"/>
        <w:numPr>
          <w:ilvl w:val="0"/>
          <w:numId w:val="22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 xml:space="preserve">Acessar a ferramenta K-Ágora, disponível no endereço </w:t>
      </w:r>
      <w:r w:rsidRPr="00601E73">
        <w:rPr>
          <w:rFonts w:cs="Arial"/>
          <w:lang w:val="pt-BR"/>
        </w:rPr>
        <w:t>https://kimera4.websiteseguro.com/kagora/</w:t>
      </w:r>
      <w:r w:rsidRPr="003D5549">
        <w:rPr>
          <w:rFonts w:cs="Arial"/>
          <w:lang w:val="pt-BR"/>
        </w:rPr>
        <w:t>;</w:t>
      </w:r>
    </w:p>
    <w:p w:rsidR="003D5549" w:rsidRPr="003D5549" w:rsidRDefault="003D5549" w:rsidP="003D5549">
      <w:pPr>
        <w:pStyle w:val="PargrafodaLista"/>
        <w:numPr>
          <w:ilvl w:val="0"/>
          <w:numId w:val="22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>Propor que os alunos criem um mapa na opção: NOVO MAPA a partir do endereço da escola;</w:t>
      </w:r>
    </w:p>
    <w:p w:rsidR="003D5549" w:rsidRPr="003D5549" w:rsidRDefault="003D5549" w:rsidP="003D5549">
      <w:pPr>
        <w:pStyle w:val="PargrafodaLista"/>
        <w:numPr>
          <w:ilvl w:val="0"/>
          <w:numId w:val="22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>Sugerir que façam a identificação da escola no mapa em modo de visualização satélite;</w:t>
      </w:r>
    </w:p>
    <w:p w:rsidR="003D5549" w:rsidRPr="003D5549" w:rsidRDefault="003D5549" w:rsidP="003D5549">
      <w:pPr>
        <w:pStyle w:val="PargrafodaLista"/>
        <w:numPr>
          <w:ilvl w:val="0"/>
          <w:numId w:val="22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lastRenderedPageBreak/>
        <w:t>Solicitar para os alunos inserirem a construção de uma Escola (Categoria Educação) após a identificação da escola no mapa;</w:t>
      </w:r>
    </w:p>
    <w:p w:rsidR="003D5549" w:rsidRPr="003D5549" w:rsidRDefault="003D5549" w:rsidP="003D5549">
      <w:pPr>
        <w:pStyle w:val="PargrafodaLista"/>
        <w:numPr>
          <w:ilvl w:val="0"/>
          <w:numId w:val="22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>Estimular a exploração de novas construções (Categorias Comércio, Educação, Habitações, Infraestrutura e Lazer) próxima a sua escola a partir de seus desejos e necessidades;</w:t>
      </w:r>
    </w:p>
    <w:p w:rsidR="003D5549" w:rsidRPr="003D5549" w:rsidRDefault="003D5549" w:rsidP="003D5549">
      <w:pPr>
        <w:pStyle w:val="PargrafodaLista"/>
        <w:numPr>
          <w:ilvl w:val="0"/>
          <w:numId w:val="22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>Redimensionar para funcionalidade “cartas voadoras”, solicitando que relatem sobre suas descobertas ao interagirem com o mapa assim como os momentos relevantes vivenciados durante a experiência;</w:t>
      </w:r>
    </w:p>
    <w:p w:rsidR="003D5549" w:rsidRPr="003D5549" w:rsidRDefault="003D5549" w:rsidP="003D5549">
      <w:pPr>
        <w:pStyle w:val="PargrafodaLista"/>
        <w:numPr>
          <w:ilvl w:val="0"/>
          <w:numId w:val="22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>Lançar consigna desafiadoras que estimulem as práticas da escrita: O que mais gostaram? Que construções existem próximo à sua escola? Falta algo? O que desejam que tenha próximo à da sua escola?;</w:t>
      </w:r>
    </w:p>
    <w:p w:rsidR="003D5549" w:rsidRPr="003D5549" w:rsidRDefault="003D5549" w:rsidP="003D5549">
      <w:pPr>
        <w:pStyle w:val="PargrafodaLista"/>
        <w:numPr>
          <w:ilvl w:val="0"/>
          <w:numId w:val="22"/>
        </w:numPr>
        <w:spacing w:after="200"/>
        <w:jc w:val="both"/>
        <w:rPr>
          <w:rFonts w:cs="Arial"/>
        </w:rPr>
      </w:pPr>
      <w:r w:rsidRPr="003D5549">
        <w:rPr>
          <w:rFonts w:cs="Arial"/>
          <w:lang w:val="pt-BR"/>
        </w:rPr>
        <w:t xml:space="preserve">Finalizar a atividade com uma roda de conversa em grupo para discussões sobre as descobertas e aprendizagens realizadas durante a mesma. </w:t>
      </w:r>
      <w:proofErr w:type="spellStart"/>
      <w:r w:rsidRPr="003D5549">
        <w:rPr>
          <w:rFonts w:cs="Arial"/>
        </w:rPr>
        <w:t>Compartilhando</w:t>
      </w:r>
      <w:proofErr w:type="spellEnd"/>
      <w:r w:rsidRPr="003D5549">
        <w:rPr>
          <w:rFonts w:cs="Arial"/>
        </w:rPr>
        <w:t xml:space="preserve"> </w:t>
      </w:r>
      <w:proofErr w:type="spellStart"/>
      <w:r w:rsidRPr="003D5549">
        <w:rPr>
          <w:rFonts w:cs="Arial"/>
        </w:rPr>
        <w:t>ideias</w:t>
      </w:r>
      <w:proofErr w:type="spellEnd"/>
      <w:r w:rsidRPr="003D5549">
        <w:rPr>
          <w:rFonts w:cs="Arial"/>
        </w:rPr>
        <w:t xml:space="preserve"> e </w:t>
      </w:r>
      <w:proofErr w:type="spellStart"/>
      <w:r w:rsidRPr="003D5549">
        <w:rPr>
          <w:rFonts w:cs="Arial"/>
        </w:rPr>
        <w:t>sugestões</w:t>
      </w:r>
      <w:proofErr w:type="spellEnd"/>
      <w:r w:rsidRPr="003D5549">
        <w:rPr>
          <w:rFonts w:cs="Arial"/>
        </w:rPr>
        <w:t>.</w:t>
      </w:r>
    </w:p>
    <w:p w:rsidR="003D5549" w:rsidRPr="003D5549" w:rsidRDefault="003D5549" w:rsidP="003D5549">
      <w:pPr>
        <w:spacing w:line="360" w:lineRule="auto"/>
        <w:jc w:val="both"/>
        <w:rPr>
          <w:rFonts w:ascii="Arial" w:hAnsi="Arial" w:cs="Arial"/>
        </w:rPr>
      </w:pPr>
      <w:r w:rsidRPr="003D5549">
        <w:rPr>
          <w:rFonts w:ascii="Arial" w:hAnsi="Arial" w:cs="Arial"/>
        </w:rPr>
        <w:t>Recursos Necessários</w:t>
      </w:r>
    </w:p>
    <w:p w:rsidR="003D5549" w:rsidRPr="003D5549" w:rsidRDefault="003D5549" w:rsidP="003D5549">
      <w:pPr>
        <w:pStyle w:val="PargrafodaLista"/>
        <w:numPr>
          <w:ilvl w:val="0"/>
          <w:numId w:val="37"/>
        </w:numPr>
        <w:spacing w:after="200"/>
        <w:jc w:val="both"/>
        <w:rPr>
          <w:rFonts w:cs="Arial"/>
        </w:rPr>
      </w:pPr>
      <w:proofErr w:type="spellStart"/>
      <w:r w:rsidRPr="003D5549">
        <w:rPr>
          <w:rFonts w:cs="Arial"/>
        </w:rPr>
        <w:t>Computadores</w:t>
      </w:r>
      <w:proofErr w:type="spellEnd"/>
      <w:r w:rsidRPr="003D5549">
        <w:rPr>
          <w:rFonts w:cs="Arial"/>
        </w:rPr>
        <w:t xml:space="preserve"> e/</w:t>
      </w:r>
      <w:proofErr w:type="spellStart"/>
      <w:r w:rsidRPr="003D5549">
        <w:rPr>
          <w:rFonts w:cs="Arial"/>
        </w:rPr>
        <w:t>ou</w:t>
      </w:r>
      <w:proofErr w:type="spellEnd"/>
      <w:r w:rsidRPr="003D5549">
        <w:rPr>
          <w:rFonts w:cs="Arial"/>
        </w:rPr>
        <w:t xml:space="preserve"> tablets;</w:t>
      </w:r>
    </w:p>
    <w:p w:rsidR="003D5549" w:rsidRPr="003D5549" w:rsidRDefault="003D5549" w:rsidP="003D5549">
      <w:pPr>
        <w:pStyle w:val="PargrafodaLista"/>
        <w:numPr>
          <w:ilvl w:val="0"/>
          <w:numId w:val="37"/>
        </w:numPr>
        <w:spacing w:after="200"/>
        <w:jc w:val="both"/>
        <w:rPr>
          <w:rFonts w:cs="Arial"/>
        </w:rPr>
      </w:pPr>
      <w:proofErr w:type="spellStart"/>
      <w:r w:rsidRPr="003D5549">
        <w:rPr>
          <w:rFonts w:cs="Arial"/>
        </w:rPr>
        <w:t>Acesso</w:t>
      </w:r>
      <w:proofErr w:type="spellEnd"/>
      <w:r w:rsidRPr="003D5549">
        <w:rPr>
          <w:rFonts w:cs="Arial"/>
        </w:rPr>
        <w:t xml:space="preserve"> à internet;</w:t>
      </w:r>
    </w:p>
    <w:p w:rsidR="003D5549" w:rsidRPr="003D5549" w:rsidRDefault="003D5549" w:rsidP="003D5549">
      <w:pPr>
        <w:pStyle w:val="PargrafodaLista"/>
        <w:numPr>
          <w:ilvl w:val="0"/>
          <w:numId w:val="37"/>
        </w:numPr>
        <w:spacing w:after="200"/>
        <w:jc w:val="both"/>
        <w:rPr>
          <w:rFonts w:cs="Arial"/>
        </w:rPr>
      </w:pPr>
      <w:proofErr w:type="spellStart"/>
      <w:r w:rsidRPr="003D5549">
        <w:rPr>
          <w:rFonts w:cs="Arial"/>
        </w:rPr>
        <w:t>Papel</w:t>
      </w:r>
      <w:proofErr w:type="spellEnd"/>
      <w:r w:rsidRPr="003D5549">
        <w:rPr>
          <w:rFonts w:cs="Arial"/>
        </w:rPr>
        <w:t xml:space="preserve">, </w:t>
      </w:r>
      <w:proofErr w:type="spellStart"/>
      <w:r w:rsidRPr="003D5549">
        <w:rPr>
          <w:rFonts w:cs="Arial"/>
        </w:rPr>
        <w:t>caneta</w:t>
      </w:r>
      <w:proofErr w:type="spellEnd"/>
      <w:r w:rsidRPr="003D5549">
        <w:rPr>
          <w:rFonts w:cs="Arial"/>
        </w:rPr>
        <w:t xml:space="preserve"> e </w:t>
      </w:r>
      <w:proofErr w:type="spellStart"/>
      <w:r w:rsidRPr="003D5549">
        <w:rPr>
          <w:rFonts w:cs="Arial"/>
        </w:rPr>
        <w:t>lápis</w:t>
      </w:r>
      <w:proofErr w:type="spellEnd"/>
      <w:r w:rsidRPr="003D5549">
        <w:rPr>
          <w:rFonts w:cs="Arial"/>
        </w:rPr>
        <w:t>.</w:t>
      </w:r>
    </w:p>
    <w:p w:rsidR="003D5549" w:rsidRPr="003D5549" w:rsidRDefault="003D5549" w:rsidP="003D5549">
      <w:pPr>
        <w:spacing w:line="360" w:lineRule="auto"/>
        <w:jc w:val="both"/>
        <w:rPr>
          <w:rFonts w:ascii="Arial" w:hAnsi="Arial" w:cs="Arial"/>
          <w:b/>
          <w:color w:val="FF0000"/>
          <w:sz w:val="28"/>
          <w:szCs w:val="28"/>
        </w:rPr>
      </w:pPr>
    </w:p>
    <w:p w:rsidR="003D5549" w:rsidRDefault="003D5549" w:rsidP="003D5549">
      <w:pPr>
        <w:pStyle w:val="Ttulo2"/>
        <w:spacing w:line="360" w:lineRule="auto"/>
        <w:rPr>
          <w:rStyle w:val="Forte"/>
          <w:i w:val="0"/>
          <w:color w:val="000000"/>
        </w:rPr>
      </w:pPr>
      <w:bookmarkStart w:id="13" w:name="_Toc458285807"/>
      <w:r w:rsidRPr="003D5549">
        <w:rPr>
          <w:rStyle w:val="Forte"/>
          <w:i w:val="0"/>
          <w:color w:val="000000"/>
        </w:rPr>
        <w:t xml:space="preserve">Atividade </w:t>
      </w:r>
      <w:r>
        <w:rPr>
          <w:rStyle w:val="Forte"/>
          <w:i w:val="0"/>
          <w:color w:val="000000"/>
        </w:rPr>
        <w:t>5</w:t>
      </w:r>
      <w:r w:rsidRPr="003D5549">
        <w:rPr>
          <w:rStyle w:val="Forte"/>
          <w:i w:val="0"/>
          <w:color w:val="000000"/>
        </w:rPr>
        <w:t>: Descobrindo a sua residência no mapa</w:t>
      </w:r>
      <w:r>
        <w:rPr>
          <w:rStyle w:val="Forte"/>
          <w:i w:val="0"/>
          <w:color w:val="000000"/>
        </w:rPr>
        <w:t xml:space="preserve"> (Cartas Voadoras)</w:t>
      </w:r>
      <w:bookmarkEnd w:id="13"/>
    </w:p>
    <w:p w:rsidR="003D5549" w:rsidRPr="003D5549" w:rsidRDefault="003D5549" w:rsidP="003D5549"/>
    <w:p w:rsidR="003D5549" w:rsidRPr="003D5549" w:rsidRDefault="003D5549" w:rsidP="003D5549">
      <w:pPr>
        <w:spacing w:line="360" w:lineRule="auto"/>
        <w:jc w:val="both"/>
        <w:rPr>
          <w:rFonts w:ascii="Arial" w:hAnsi="Arial" w:cs="Arial"/>
          <w:b/>
        </w:rPr>
      </w:pPr>
      <w:r w:rsidRPr="003D5549">
        <w:rPr>
          <w:rFonts w:ascii="Arial" w:hAnsi="Arial" w:cs="Arial"/>
          <w:b/>
        </w:rPr>
        <w:t>Objetivos da Atividade</w:t>
      </w:r>
    </w:p>
    <w:p w:rsidR="003D5549" w:rsidRPr="003D5549" w:rsidRDefault="003D5549" w:rsidP="003D5549">
      <w:pPr>
        <w:spacing w:line="360" w:lineRule="auto"/>
        <w:jc w:val="both"/>
        <w:rPr>
          <w:rFonts w:ascii="Arial" w:hAnsi="Arial" w:cs="Arial"/>
        </w:rPr>
      </w:pPr>
      <w:r w:rsidRPr="003D5549">
        <w:rPr>
          <w:rFonts w:ascii="Arial" w:hAnsi="Arial" w:cs="Arial"/>
        </w:rPr>
        <w:t>Utilizar as “Cartas Voadoras” do K-ágora como possibilidades para práticas e usos da escrita e da leitura através da representação de um lugar de pertencimento / vivência do aluno, como a residência;</w:t>
      </w:r>
    </w:p>
    <w:p w:rsidR="003D5549" w:rsidRDefault="003D5549" w:rsidP="003D5549">
      <w:pPr>
        <w:spacing w:line="360" w:lineRule="auto"/>
        <w:jc w:val="both"/>
        <w:rPr>
          <w:rFonts w:ascii="Arial" w:hAnsi="Arial" w:cs="Arial"/>
          <w:b/>
        </w:rPr>
      </w:pPr>
    </w:p>
    <w:p w:rsidR="003D5549" w:rsidRPr="003D5549" w:rsidRDefault="003D5549" w:rsidP="003D5549">
      <w:pPr>
        <w:spacing w:line="360" w:lineRule="auto"/>
        <w:jc w:val="both"/>
        <w:rPr>
          <w:rFonts w:ascii="Arial" w:hAnsi="Arial" w:cs="Arial"/>
          <w:b/>
        </w:rPr>
      </w:pPr>
      <w:r w:rsidRPr="003D5549">
        <w:rPr>
          <w:rFonts w:ascii="Arial" w:hAnsi="Arial" w:cs="Arial"/>
          <w:b/>
        </w:rPr>
        <w:t>Descrição da Atividade</w:t>
      </w:r>
    </w:p>
    <w:p w:rsidR="003D5549" w:rsidRPr="003D5549" w:rsidRDefault="003D5549" w:rsidP="003D5549">
      <w:pPr>
        <w:pStyle w:val="PargrafodaLista"/>
        <w:numPr>
          <w:ilvl w:val="0"/>
          <w:numId w:val="38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>Organizar preferencialmente a turma em duplas em cada computador;</w:t>
      </w:r>
    </w:p>
    <w:p w:rsidR="003D5549" w:rsidRPr="003D5549" w:rsidRDefault="003D5549" w:rsidP="003D5549">
      <w:pPr>
        <w:pStyle w:val="PargrafodaLista"/>
        <w:numPr>
          <w:ilvl w:val="0"/>
          <w:numId w:val="38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lastRenderedPageBreak/>
        <w:t xml:space="preserve">Acessar a ferramenta K-Ágora, disponível no endereço </w:t>
      </w:r>
      <w:r w:rsidRPr="00601E73">
        <w:rPr>
          <w:rFonts w:cs="Arial"/>
          <w:lang w:val="pt-BR"/>
        </w:rPr>
        <w:t>https://kimera4.websiteseguro.com/kagora/</w:t>
      </w:r>
      <w:r w:rsidRPr="003D5549">
        <w:rPr>
          <w:rFonts w:cs="Arial"/>
          <w:lang w:val="pt-BR"/>
        </w:rPr>
        <w:t>;</w:t>
      </w:r>
    </w:p>
    <w:p w:rsidR="003D5549" w:rsidRPr="003D5549" w:rsidRDefault="003D5549" w:rsidP="003D5549">
      <w:pPr>
        <w:pStyle w:val="PargrafodaLista"/>
        <w:numPr>
          <w:ilvl w:val="0"/>
          <w:numId w:val="38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>Propor que os alunos criem um mapa na opção: NOVO MAPA a partir do endereço da sua residência;</w:t>
      </w:r>
    </w:p>
    <w:p w:rsidR="003D5549" w:rsidRPr="003D5549" w:rsidRDefault="003D5549" w:rsidP="003D5549">
      <w:pPr>
        <w:pStyle w:val="PargrafodaLista"/>
        <w:numPr>
          <w:ilvl w:val="0"/>
          <w:numId w:val="38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>Solicitar que façam a identificação da sua residência no mapa em modo de visualização satélite;</w:t>
      </w:r>
    </w:p>
    <w:p w:rsidR="003D5549" w:rsidRPr="003D5549" w:rsidRDefault="003D5549" w:rsidP="003D5549">
      <w:pPr>
        <w:pStyle w:val="PargrafodaLista"/>
        <w:numPr>
          <w:ilvl w:val="0"/>
          <w:numId w:val="38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>Após a identificação da residência, deve-se inserir a construção de uma moradia (Categoria Habitações);</w:t>
      </w:r>
    </w:p>
    <w:p w:rsidR="003D5549" w:rsidRPr="003D5549" w:rsidRDefault="003D5549" w:rsidP="003D5549">
      <w:pPr>
        <w:pStyle w:val="PargrafodaLista"/>
        <w:numPr>
          <w:ilvl w:val="0"/>
          <w:numId w:val="38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>Estimular a exploração de novas construções próximas a sua moradia e rua a partir de seus desejos e necessidades;</w:t>
      </w:r>
    </w:p>
    <w:p w:rsidR="003D5549" w:rsidRPr="003D5549" w:rsidRDefault="003D5549" w:rsidP="003D5549">
      <w:pPr>
        <w:pStyle w:val="PargrafodaLista"/>
        <w:numPr>
          <w:ilvl w:val="0"/>
          <w:numId w:val="38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>Redimensionar para funcionalidade “cartas voadoras”, solicitando que descrevam sobre a sua experiência ao interagirem com o mapa e o que descobriram sobre a rua/bairro onde localiza a sua residência;</w:t>
      </w:r>
    </w:p>
    <w:p w:rsidR="003D5549" w:rsidRPr="003D5549" w:rsidRDefault="003D5549" w:rsidP="003D5549">
      <w:pPr>
        <w:pStyle w:val="PargrafodaLista"/>
        <w:numPr>
          <w:ilvl w:val="0"/>
          <w:numId w:val="38"/>
        </w:numPr>
        <w:spacing w:after="200"/>
        <w:jc w:val="both"/>
        <w:rPr>
          <w:rFonts w:cs="Arial"/>
          <w:lang w:val="pt-BR"/>
        </w:rPr>
      </w:pPr>
      <w:r w:rsidRPr="003D5549">
        <w:rPr>
          <w:rFonts w:cs="Arial"/>
          <w:lang w:val="pt-BR"/>
        </w:rPr>
        <w:t>Realizar consigna: - O que acham do lugar onde moram? O que tem de legal para fazer? O que gostaria que tivesse? O que construíram próximo a sua residência?</w:t>
      </w:r>
    </w:p>
    <w:p w:rsidR="003D5549" w:rsidRPr="003D5549" w:rsidRDefault="003D5549" w:rsidP="003D5549">
      <w:pPr>
        <w:pStyle w:val="PargrafodaLista"/>
        <w:numPr>
          <w:ilvl w:val="0"/>
          <w:numId w:val="38"/>
        </w:numPr>
        <w:spacing w:after="200"/>
        <w:jc w:val="both"/>
        <w:rPr>
          <w:rFonts w:cs="Arial"/>
        </w:rPr>
      </w:pPr>
      <w:r w:rsidRPr="003D5549">
        <w:rPr>
          <w:rFonts w:cs="Arial"/>
          <w:lang w:val="pt-BR"/>
        </w:rPr>
        <w:t xml:space="preserve">Finalizar a atividade com uma roda de conversa em grupo para discussões sobre as descobertas e aprendizagens realizadas durante a mesma. </w:t>
      </w:r>
      <w:proofErr w:type="spellStart"/>
      <w:r w:rsidRPr="003D5549">
        <w:rPr>
          <w:rFonts w:cs="Arial"/>
        </w:rPr>
        <w:t>Compartilhando</w:t>
      </w:r>
      <w:proofErr w:type="spellEnd"/>
      <w:r w:rsidRPr="003D5549">
        <w:rPr>
          <w:rFonts w:cs="Arial"/>
        </w:rPr>
        <w:t xml:space="preserve"> </w:t>
      </w:r>
      <w:proofErr w:type="spellStart"/>
      <w:r w:rsidRPr="003D5549">
        <w:rPr>
          <w:rFonts w:cs="Arial"/>
        </w:rPr>
        <w:t>ideias</w:t>
      </w:r>
      <w:proofErr w:type="spellEnd"/>
      <w:r w:rsidRPr="003D5549">
        <w:rPr>
          <w:rFonts w:cs="Arial"/>
        </w:rPr>
        <w:t xml:space="preserve"> e </w:t>
      </w:r>
      <w:proofErr w:type="spellStart"/>
      <w:r w:rsidRPr="003D5549">
        <w:rPr>
          <w:rFonts w:cs="Arial"/>
        </w:rPr>
        <w:t>sugestões</w:t>
      </w:r>
      <w:proofErr w:type="spellEnd"/>
      <w:r w:rsidRPr="003D5549">
        <w:rPr>
          <w:rFonts w:cs="Arial"/>
        </w:rPr>
        <w:t>.</w:t>
      </w:r>
    </w:p>
    <w:p w:rsidR="003D5549" w:rsidRDefault="003D5549" w:rsidP="003D5549">
      <w:pPr>
        <w:spacing w:line="360" w:lineRule="auto"/>
        <w:jc w:val="both"/>
        <w:rPr>
          <w:rFonts w:ascii="Arial" w:hAnsi="Arial" w:cs="Arial"/>
          <w:b/>
        </w:rPr>
      </w:pPr>
    </w:p>
    <w:p w:rsidR="003D5549" w:rsidRPr="003D5549" w:rsidRDefault="003D5549" w:rsidP="003D5549">
      <w:pPr>
        <w:spacing w:line="360" w:lineRule="auto"/>
        <w:jc w:val="both"/>
        <w:rPr>
          <w:rFonts w:ascii="Arial" w:hAnsi="Arial" w:cs="Arial"/>
          <w:b/>
        </w:rPr>
      </w:pPr>
      <w:r w:rsidRPr="003D5549">
        <w:rPr>
          <w:rFonts w:ascii="Arial" w:hAnsi="Arial" w:cs="Arial"/>
          <w:b/>
        </w:rPr>
        <w:t>Recursos Necessários</w:t>
      </w:r>
    </w:p>
    <w:p w:rsidR="003D5549" w:rsidRPr="003D5549" w:rsidRDefault="003D5549" w:rsidP="003D5549">
      <w:pPr>
        <w:pStyle w:val="PargrafodaLista"/>
        <w:numPr>
          <w:ilvl w:val="0"/>
          <w:numId w:val="39"/>
        </w:numPr>
        <w:spacing w:after="200"/>
        <w:jc w:val="both"/>
        <w:rPr>
          <w:rFonts w:cs="Arial"/>
        </w:rPr>
      </w:pPr>
      <w:proofErr w:type="spellStart"/>
      <w:r w:rsidRPr="003D5549">
        <w:rPr>
          <w:rFonts w:cs="Arial"/>
        </w:rPr>
        <w:t>Computadores</w:t>
      </w:r>
      <w:proofErr w:type="spellEnd"/>
      <w:r w:rsidRPr="003D5549">
        <w:rPr>
          <w:rFonts w:cs="Arial"/>
        </w:rPr>
        <w:t xml:space="preserve"> e/</w:t>
      </w:r>
      <w:proofErr w:type="spellStart"/>
      <w:r w:rsidRPr="003D5549">
        <w:rPr>
          <w:rFonts w:cs="Arial"/>
        </w:rPr>
        <w:t>ou</w:t>
      </w:r>
      <w:proofErr w:type="spellEnd"/>
      <w:r w:rsidRPr="003D5549">
        <w:rPr>
          <w:rFonts w:cs="Arial"/>
        </w:rPr>
        <w:t xml:space="preserve"> tablets;</w:t>
      </w:r>
    </w:p>
    <w:p w:rsidR="003D5549" w:rsidRPr="003D5549" w:rsidRDefault="003D5549" w:rsidP="003D5549">
      <w:pPr>
        <w:pStyle w:val="PargrafodaLista"/>
        <w:numPr>
          <w:ilvl w:val="0"/>
          <w:numId w:val="39"/>
        </w:numPr>
        <w:spacing w:after="200"/>
        <w:jc w:val="both"/>
        <w:rPr>
          <w:rFonts w:cs="Arial"/>
        </w:rPr>
      </w:pPr>
      <w:proofErr w:type="spellStart"/>
      <w:r w:rsidRPr="003D5549">
        <w:rPr>
          <w:rFonts w:cs="Arial"/>
        </w:rPr>
        <w:t>Acesso</w:t>
      </w:r>
      <w:proofErr w:type="spellEnd"/>
      <w:r w:rsidRPr="003D5549">
        <w:rPr>
          <w:rFonts w:cs="Arial"/>
        </w:rPr>
        <w:t xml:space="preserve"> à internet;</w:t>
      </w:r>
    </w:p>
    <w:p w:rsidR="003D5549" w:rsidRPr="003D5549" w:rsidRDefault="003D5549" w:rsidP="003D5549">
      <w:pPr>
        <w:pStyle w:val="PargrafodaLista"/>
        <w:numPr>
          <w:ilvl w:val="0"/>
          <w:numId w:val="39"/>
        </w:numPr>
        <w:spacing w:after="200"/>
        <w:jc w:val="both"/>
        <w:rPr>
          <w:rFonts w:cs="Arial"/>
        </w:rPr>
      </w:pPr>
      <w:proofErr w:type="spellStart"/>
      <w:r w:rsidRPr="003D5549">
        <w:rPr>
          <w:rFonts w:cs="Arial"/>
        </w:rPr>
        <w:t>Papel</w:t>
      </w:r>
      <w:proofErr w:type="spellEnd"/>
      <w:r w:rsidRPr="003D5549">
        <w:rPr>
          <w:rFonts w:cs="Arial"/>
        </w:rPr>
        <w:t xml:space="preserve">, </w:t>
      </w:r>
      <w:proofErr w:type="spellStart"/>
      <w:r w:rsidRPr="003D5549">
        <w:rPr>
          <w:rFonts w:cs="Arial"/>
        </w:rPr>
        <w:t>caneta</w:t>
      </w:r>
      <w:proofErr w:type="spellEnd"/>
      <w:r w:rsidRPr="003D5549">
        <w:rPr>
          <w:rFonts w:cs="Arial"/>
        </w:rPr>
        <w:t xml:space="preserve"> e </w:t>
      </w:r>
      <w:proofErr w:type="spellStart"/>
      <w:r w:rsidRPr="003D5549">
        <w:rPr>
          <w:rFonts w:cs="Arial"/>
        </w:rPr>
        <w:t>lápis</w:t>
      </w:r>
      <w:proofErr w:type="spellEnd"/>
      <w:r w:rsidRPr="003D5549">
        <w:rPr>
          <w:rFonts w:cs="Arial"/>
        </w:rPr>
        <w:t>.</w:t>
      </w:r>
    </w:p>
    <w:p w:rsidR="003D5549" w:rsidRPr="003D5549" w:rsidRDefault="003D5549" w:rsidP="003D5549">
      <w:pPr>
        <w:spacing w:line="360" w:lineRule="auto"/>
        <w:rPr>
          <w:rFonts w:ascii="Arial" w:hAnsi="Arial" w:cs="Arial"/>
          <w:b/>
        </w:rPr>
      </w:pPr>
    </w:p>
    <w:sectPr w:rsidR="003D5549" w:rsidRPr="003D5549" w:rsidSect="00944014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977" w:right="1134" w:bottom="1410" w:left="1701" w:header="1701" w:footer="113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461A" w:rsidRDefault="0057461A">
      <w:r>
        <w:separator/>
      </w:r>
    </w:p>
  </w:endnote>
  <w:endnote w:type="continuationSeparator" w:id="0">
    <w:p w:rsidR="0057461A" w:rsidRDefault="005746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DejaVu Sans Mono">
    <w:charset w:val="00"/>
    <w:family w:val="modern"/>
    <w:pitch w:val="fixed"/>
    <w:sig w:usb0="E60006FF" w:usb1="500071FB" w:usb2="0000002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WenQuanYi Micro Hei">
    <w:charset w:val="00"/>
    <w:family w:val="modern"/>
    <w:pitch w:val="default"/>
    <w:sig w:usb0="00000000" w:usb1="00000000" w:usb2="00000000" w:usb3="00000000" w:csb0="00000000" w:csb1="00000000"/>
  </w:font>
  <w:font w:name="ヒラギノ角ゴ Pro W3">
    <w:altName w:val="MS Mincho"/>
    <w:charset w:val="80"/>
    <w:family w:val="auto"/>
    <w:pitch w:val="variable"/>
    <w:sig w:usb0="00000000" w:usb1="00000000" w:usb2="00000000" w:usb3="00000000" w:csb0="0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6FF" w:rsidRDefault="00F066FF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F6A" w:rsidRDefault="004538B9">
    <w:pPr>
      <w:pStyle w:val="Rodap"/>
      <w:jc w:val="right"/>
    </w:pPr>
    <w:fldSimple w:instr=" PAGE   \* MERGEFORMAT ">
      <w:r w:rsidR="00601E73">
        <w:rPr>
          <w:noProof/>
        </w:rPr>
        <w:t>12</w:t>
      </w:r>
    </w:fldSimple>
  </w:p>
  <w:p w:rsidR="00F066FF" w:rsidRDefault="00F066FF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6FF" w:rsidRDefault="00F066FF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461A" w:rsidRDefault="0057461A">
      <w:r>
        <w:separator/>
      </w:r>
    </w:p>
  </w:footnote>
  <w:footnote w:type="continuationSeparator" w:id="0">
    <w:p w:rsidR="0057461A" w:rsidRDefault="0057461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6FF" w:rsidRDefault="00F066FF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6FF" w:rsidRDefault="00F066FF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 %1."/>
      <w:lvlJc w:val="left"/>
      <w:pPr>
        <w:tabs>
          <w:tab w:val="num" w:pos="142"/>
        </w:tabs>
        <w:ind w:left="574" w:hanging="432"/>
      </w:pPr>
      <w:rPr>
        <w:b w:val="0"/>
        <w:bCs w:val="0"/>
        <w:sz w:val="28"/>
        <w:szCs w:val="28"/>
      </w:rPr>
    </w:lvl>
    <w:lvl w:ilvl="1">
      <w:start w:val="1"/>
      <w:numFmt w:val="decimal"/>
      <w:pStyle w:val="Ttulo2"/>
      <w:lvlText w:val=" %1.%2."/>
      <w:lvlJc w:val="left"/>
      <w:pPr>
        <w:tabs>
          <w:tab w:val="num" w:pos="142"/>
        </w:tabs>
        <w:ind w:left="718" w:hanging="576"/>
      </w:pPr>
      <w:rPr>
        <w:b w:val="0"/>
        <w:bCs w:val="0"/>
        <w:sz w:val="28"/>
        <w:szCs w:val="28"/>
      </w:rPr>
    </w:lvl>
    <w:lvl w:ilvl="2">
      <w:start w:val="1"/>
      <w:numFmt w:val="lowerLetter"/>
      <w:pStyle w:val="Ttulo3"/>
      <w:lvlText w:val=" %3)"/>
      <w:lvlJc w:val="left"/>
      <w:pPr>
        <w:tabs>
          <w:tab w:val="num" w:pos="142"/>
        </w:tabs>
        <w:ind w:left="862" w:hanging="720"/>
      </w:pPr>
      <w:rPr>
        <w:b w:val="0"/>
        <w:bCs w:val="0"/>
        <w:sz w:val="28"/>
        <w:szCs w:val="28"/>
      </w:r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1006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150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294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438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1582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1726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pStyle w:val="ASSINF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pStyle w:val="ASSINFTituloSeo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pStyle w:val="ASSINFTituloSubseo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1">
    <w:nsid w:val="01747BB3"/>
    <w:multiLevelType w:val="hybridMultilevel"/>
    <w:tmpl w:val="943E9A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F60403"/>
    <w:multiLevelType w:val="hybridMultilevel"/>
    <w:tmpl w:val="244A9A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12B4E6D"/>
    <w:multiLevelType w:val="hybridMultilevel"/>
    <w:tmpl w:val="DA00B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27836C0"/>
    <w:multiLevelType w:val="hybridMultilevel"/>
    <w:tmpl w:val="24E240E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A4D4366"/>
    <w:multiLevelType w:val="hybridMultilevel"/>
    <w:tmpl w:val="C38A037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953AF4"/>
    <w:multiLevelType w:val="hybridMultilevel"/>
    <w:tmpl w:val="BA60870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E2D4C61"/>
    <w:multiLevelType w:val="hybridMultilevel"/>
    <w:tmpl w:val="F88CC0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150E06"/>
    <w:multiLevelType w:val="hybridMultilevel"/>
    <w:tmpl w:val="D7569DFC"/>
    <w:lvl w:ilvl="0" w:tplc="0416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1E0125C"/>
    <w:multiLevelType w:val="hybridMultilevel"/>
    <w:tmpl w:val="6AD4B442"/>
    <w:lvl w:ilvl="0" w:tplc="9DB23D4E">
      <w:start w:val="1"/>
      <w:numFmt w:val="decimal"/>
      <w:lvlText w:val="%1-"/>
      <w:lvlJc w:val="left"/>
      <w:pPr>
        <w:ind w:left="1599" w:hanging="360"/>
      </w:pPr>
      <w:rPr>
        <w:rFonts w:cs="Times New Roman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31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303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75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47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19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91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63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359" w:hanging="180"/>
      </w:pPr>
      <w:rPr>
        <w:rFonts w:cs="Times New Roman"/>
      </w:rPr>
    </w:lvl>
  </w:abstractNum>
  <w:abstractNum w:abstractNumId="20">
    <w:nsid w:val="40E847F4"/>
    <w:multiLevelType w:val="hybridMultilevel"/>
    <w:tmpl w:val="3E8E19AC"/>
    <w:lvl w:ilvl="0" w:tplc="0416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21">
    <w:nsid w:val="45644C37"/>
    <w:multiLevelType w:val="hybridMultilevel"/>
    <w:tmpl w:val="DA78D3B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1F5C64"/>
    <w:multiLevelType w:val="hybridMultilevel"/>
    <w:tmpl w:val="85F44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A808E3"/>
    <w:multiLevelType w:val="hybridMultilevel"/>
    <w:tmpl w:val="1D6E654E"/>
    <w:lvl w:ilvl="0" w:tplc="04160001">
      <w:start w:val="1"/>
      <w:numFmt w:val="bullet"/>
      <w:lvlText w:val=""/>
      <w:lvlJc w:val="left"/>
      <w:pPr>
        <w:ind w:left="123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5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67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9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1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83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5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7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999" w:hanging="360"/>
      </w:pPr>
      <w:rPr>
        <w:rFonts w:ascii="Wingdings" w:hAnsi="Wingdings" w:hint="default"/>
      </w:rPr>
    </w:lvl>
  </w:abstractNum>
  <w:abstractNum w:abstractNumId="24">
    <w:nsid w:val="4A5F66A3"/>
    <w:multiLevelType w:val="hybridMultilevel"/>
    <w:tmpl w:val="8D6E45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B13A0D"/>
    <w:multiLevelType w:val="hybridMultilevel"/>
    <w:tmpl w:val="9D80B1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F81543"/>
    <w:multiLevelType w:val="hybridMultilevel"/>
    <w:tmpl w:val="DD0EF8B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BBC02E3"/>
    <w:multiLevelType w:val="hybridMultilevel"/>
    <w:tmpl w:val="D3EE005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043B93"/>
    <w:multiLevelType w:val="hybridMultilevel"/>
    <w:tmpl w:val="695C74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A210F1"/>
    <w:multiLevelType w:val="hybridMultilevel"/>
    <w:tmpl w:val="2E5C0B5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CA60E1"/>
    <w:multiLevelType w:val="hybridMultilevel"/>
    <w:tmpl w:val="DF4046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F44E35"/>
    <w:multiLevelType w:val="hybridMultilevel"/>
    <w:tmpl w:val="2236C0D0"/>
    <w:lvl w:ilvl="0" w:tplc="0416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0"/>
  </w:num>
  <w:num w:numId="13">
    <w:abstractNumId w:val="0"/>
  </w:num>
  <w:num w:numId="14">
    <w:abstractNumId w:val="0"/>
  </w:num>
  <w:num w:numId="15">
    <w:abstractNumId w:val="20"/>
  </w:num>
  <w:num w:numId="16">
    <w:abstractNumId w:val="31"/>
  </w:num>
  <w:num w:numId="17">
    <w:abstractNumId w:val="15"/>
  </w:num>
  <w:num w:numId="18">
    <w:abstractNumId w:val="16"/>
  </w:num>
  <w:num w:numId="19">
    <w:abstractNumId w:val="29"/>
  </w:num>
  <w:num w:numId="20">
    <w:abstractNumId w:val="27"/>
  </w:num>
  <w:num w:numId="21">
    <w:abstractNumId w:val="0"/>
  </w:num>
  <w:num w:numId="22">
    <w:abstractNumId w:val="22"/>
  </w:num>
  <w:num w:numId="23">
    <w:abstractNumId w:val="18"/>
  </w:num>
  <w:num w:numId="24">
    <w:abstractNumId w:val="28"/>
  </w:num>
  <w:num w:numId="25">
    <w:abstractNumId w:val="23"/>
  </w:num>
  <w:num w:numId="26">
    <w:abstractNumId w:val="19"/>
  </w:num>
  <w:num w:numId="27">
    <w:abstractNumId w:val="26"/>
  </w:num>
  <w:num w:numId="28">
    <w:abstractNumId w:val="17"/>
  </w:num>
  <w:num w:numId="29">
    <w:abstractNumId w:val="25"/>
  </w:num>
  <w:num w:numId="30">
    <w:abstractNumId w:val="21"/>
  </w:num>
  <w:num w:numId="31">
    <w:abstractNumId w:val="14"/>
  </w:num>
  <w:num w:numId="32">
    <w:abstractNumId w:val="24"/>
  </w:num>
  <w:num w:numId="33">
    <w:abstractNumId w:val="30"/>
  </w:num>
  <w:num w:numId="34">
    <w:abstractNumId w:val="0"/>
  </w:num>
  <w:num w:numId="35">
    <w:abstractNumId w:val="0"/>
  </w:num>
  <w:num w:numId="36">
    <w:abstractNumId w:val="0"/>
  </w:num>
  <w:num w:numId="37">
    <w:abstractNumId w:val="12"/>
  </w:num>
  <w:num w:numId="38">
    <w:abstractNumId w:val="13"/>
  </w:num>
  <w:num w:numId="39">
    <w:abstractNumId w:val="11"/>
  </w:num>
  <w:num w:numId="40">
    <w:abstractNumId w:val="0"/>
  </w:num>
  <w:num w:numId="4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isplayBackgroundShape/>
  <w:embedSystemFonts/>
  <w:proofState w:spelling="clean"/>
  <w:stylePaneFormatFilter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543C64"/>
    <w:rsid w:val="00003F2E"/>
    <w:rsid w:val="000142B1"/>
    <w:rsid w:val="00020886"/>
    <w:rsid w:val="00024FF3"/>
    <w:rsid w:val="0002695E"/>
    <w:rsid w:val="00027AA8"/>
    <w:rsid w:val="00045BDE"/>
    <w:rsid w:val="00046716"/>
    <w:rsid w:val="000716FC"/>
    <w:rsid w:val="00081F6A"/>
    <w:rsid w:val="00107BBD"/>
    <w:rsid w:val="00146197"/>
    <w:rsid w:val="00153C4F"/>
    <w:rsid w:val="00161279"/>
    <w:rsid w:val="00172B58"/>
    <w:rsid w:val="001821C3"/>
    <w:rsid w:val="0019060A"/>
    <w:rsid w:val="001C16C2"/>
    <w:rsid w:val="001D1351"/>
    <w:rsid w:val="001F2F14"/>
    <w:rsid w:val="001F347B"/>
    <w:rsid w:val="00202D2B"/>
    <w:rsid w:val="00204C67"/>
    <w:rsid w:val="00216971"/>
    <w:rsid w:val="002202C2"/>
    <w:rsid w:val="00220BFE"/>
    <w:rsid w:val="0023094F"/>
    <w:rsid w:val="00246A65"/>
    <w:rsid w:val="002563F6"/>
    <w:rsid w:val="00257243"/>
    <w:rsid w:val="002679D4"/>
    <w:rsid w:val="00292776"/>
    <w:rsid w:val="002B01DD"/>
    <w:rsid w:val="002B2739"/>
    <w:rsid w:val="002D6157"/>
    <w:rsid w:val="002E2DC2"/>
    <w:rsid w:val="002E6887"/>
    <w:rsid w:val="00303429"/>
    <w:rsid w:val="003101BE"/>
    <w:rsid w:val="00310553"/>
    <w:rsid w:val="003266A6"/>
    <w:rsid w:val="0039411A"/>
    <w:rsid w:val="003D21AD"/>
    <w:rsid w:val="003D5549"/>
    <w:rsid w:val="003D7DA8"/>
    <w:rsid w:val="004178A9"/>
    <w:rsid w:val="00417B0E"/>
    <w:rsid w:val="004535CE"/>
    <w:rsid w:val="004538B9"/>
    <w:rsid w:val="00471398"/>
    <w:rsid w:val="0048085B"/>
    <w:rsid w:val="00484B54"/>
    <w:rsid w:val="004948C8"/>
    <w:rsid w:val="004D4A71"/>
    <w:rsid w:val="00511ECB"/>
    <w:rsid w:val="00543C64"/>
    <w:rsid w:val="005611E1"/>
    <w:rsid w:val="00572956"/>
    <w:rsid w:val="0057461A"/>
    <w:rsid w:val="00595193"/>
    <w:rsid w:val="005C0D30"/>
    <w:rsid w:val="005C20AC"/>
    <w:rsid w:val="005D7037"/>
    <w:rsid w:val="00601E73"/>
    <w:rsid w:val="006163AE"/>
    <w:rsid w:val="00623524"/>
    <w:rsid w:val="00673A2E"/>
    <w:rsid w:val="006A3C0A"/>
    <w:rsid w:val="006B20CE"/>
    <w:rsid w:val="006B5EDD"/>
    <w:rsid w:val="0070275B"/>
    <w:rsid w:val="0070480C"/>
    <w:rsid w:val="00722429"/>
    <w:rsid w:val="00756FFA"/>
    <w:rsid w:val="007571C6"/>
    <w:rsid w:val="007E7696"/>
    <w:rsid w:val="007F1A49"/>
    <w:rsid w:val="007F5A00"/>
    <w:rsid w:val="00814F1A"/>
    <w:rsid w:val="00821412"/>
    <w:rsid w:val="00847698"/>
    <w:rsid w:val="008A1944"/>
    <w:rsid w:val="008A359A"/>
    <w:rsid w:val="008B4AD8"/>
    <w:rsid w:val="008E1410"/>
    <w:rsid w:val="008E3F6D"/>
    <w:rsid w:val="008F4708"/>
    <w:rsid w:val="008F49EE"/>
    <w:rsid w:val="00910B66"/>
    <w:rsid w:val="00944014"/>
    <w:rsid w:val="0095028E"/>
    <w:rsid w:val="00973D32"/>
    <w:rsid w:val="009755E5"/>
    <w:rsid w:val="00986FF9"/>
    <w:rsid w:val="009B00B3"/>
    <w:rsid w:val="009B5BE3"/>
    <w:rsid w:val="009F6785"/>
    <w:rsid w:val="009F762F"/>
    <w:rsid w:val="00A04F30"/>
    <w:rsid w:val="00A34115"/>
    <w:rsid w:val="00A34E55"/>
    <w:rsid w:val="00A473B7"/>
    <w:rsid w:val="00A7386B"/>
    <w:rsid w:val="00A91BD9"/>
    <w:rsid w:val="00AA2FA0"/>
    <w:rsid w:val="00AA74F3"/>
    <w:rsid w:val="00AB0D28"/>
    <w:rsid w:val="00AC60EA"/>
    <w:rsid w:val="00AE3EED"/>
    <w:rsid w:val="00AE65B3"/>
    <w:rsid w:val="00B0114F"/>
    <w:rsid w:val="00B06B54"/>
    <w:rsid w:val="00B575CE"/>
    <w:rsid w:val="00B62E00"/>
    <w:rsid w:val="00B678B8"/>
    <w:rsid w:val="00B96FFF"/>
    <w:rsid w:val="00BB329A"/>
    <w:rsid w:val="00BF5659"/>
    <w:rsid w:val="00C53135"/>
    <w:rsid w:val="00C676A0"/>
    <w:rsid w:val="00CC06B7"/>
    <w:rsid w:val="00CD63D4"/>
    <w:rsid w:val="00CF2A13"/>
    <w:rsid w:val="00D1389F"/>
    <w:rsid w:val="00D77C36"/>
    <w:rsid w:val="00D848CE"/>
    <w:rsid w:val="00D860C1"/>
    <w:rsid w:val="00DA2629"/>
    <w:rsid w:val="00DC5928"/>
    <w:rsid w:val="00E173E1"/>
    <w:rsid w:val="00E5675A"/>
    <w:rsid w:val="00E92688"/>
    <w:rsid w:val="00ED435C"/>
    <w:rsid w:val="00EE0679"/>
    <w:rsid w:val="00EE0C33"/>
    <w:rsid w:val="00EF0773"/>
    <w:rsid w:val="00EF7278"/>
    <w:rsid w:val="00F066FF"/>
    <w:rsid w:val="00F15F7B"/>
    <w:rsid w:val="00F61AEF"/>
    <w:rsid w:val="00FF4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014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rsid w:val="00944014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1"/>
      <w:sz w:val="32"/>
      <w:szCs w:val="32"/>
    </w:rPr>
  </w:style>
  <w:style w:type="paragraph" w:styleId="Ttulo2">
    <w:name w:val="heading 2"/>
    <w:basedOn w:val="Normal"/>
    <w:next w:val="Normal"/>
    <w:qFormat/>
    <w:rsid w:val="00944014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944014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94401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94401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944014"/>
    <w:pPr>
      <w:widowControl w:val="0"/>
      <w:spacing w:after="360" w:line="360" w:lineRule="auto"/>
      <w:jc w:val="center"/>
      <w:outlineLvl w:val="5"/>
    </w:pPr>
    <w:rPr>
      <w:rFonts w:ascii="Arial" w:hAnsi="Arial" w:cs="Arial"/>
      <w:b/>
      <w:caps/>
      <w:szCs w:val="20"/>
    </w:rPr>
  </w:style>
  <w:style w:type="paragraph" w:styleId="Ttulo7">
    <w:name w:val="heading 7"/>
    <w:basedOn w:val="Normal"/>
    <w:next w:val="Normal"/>
    <w:qFormat/>
    <w:rsid w:val="00944014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qFormat/>
    <w:rsid w:val="00944014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qFormat/>
    <w:rsid w:val="00944014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944014"/>
    <w:rPr>
      <w:b w:val="0"/>
      <w:bCs w:val="0"/>
      <w:sz w:val="28"/>
      <w:szCs w:val="28"/>
    </w:rPr>
  </w:style>
  <w:style w:type="character" w:customStyle="1" w:styleId="WW8Num2z0">
    <w:name w:val="WW8Num2z0"/>
    <w:rsid w:val="00944014"/>
    <w:rPr>
      <w:rFonts w:ascii="Symbol" w:hAnsi="Symbol" w:cs="Symbol"/>
    </w:rPr>
  </w:style>
  <w:style w:type="character" w:customStyle="1" w:styleId="WW8Num2z1">
    <w:name w:val="WW8Num2z1"/>
    <w:rsid w:val="00944014"/>
    <w:rPr>
      <w:rFonts w:ascii="Symbol" w:hAnsi="Symbol" w:cs="OpenSymbol"/>
    </w:rPr>
  </w:style>
  <w:style w:type="character" w:customStyle="1" w:styleId="WW8Num2z4">
    <w:name w:val="WW8Num2z4"/>
    <w:rsid w:val="00944014"/>
    <w:rPr>
      <w:rFonts w:ascii="Courier New" w:hAnsi="Courier New" w:cs="Courier New"/>
    </w:rPr>
  </w:style>
  <w:style w:type="character" w:customStyle="1" w:styleId="WW8Num5z0">
    <w:name w:val="WW8Num5z0"/>
    <w:rsid w:val="00944014"/>
    <w:rPr>
      <w:rFonts w:ascii="Symbol" w:hAnsi="Symbol" w:cs="Symbol"/>
    </w:rPr>
  </w:style>
  <w:style w:type="character" w:customStyle="1" w:styleId="WW8Num5z1">
    <w:name w:val="WW8Num5z1"/>
    <w:rsid w:val="00944014"/>
    <w:rPr>
      <w:rFonts w:ascii="Courier New" w:hAnsi="Courier New" w:cs="Courier New"/>
    </w:rPr>
  </w:style>
  <w:style w:type="character" w:customStyle="1" w:styleId="WW8Num6z0">
    <w:name w:val="WW8Num6z0"/>
    <w:rsid w:val="00944014"/>
    <w:rPr>
      <w:rFonts w:ascii="Symbol" w:hAnsi="Symbol" w:cs="Symbol"/>
    </w:rPr>
  </w:style>
  <w:style w:type="character" w:customStyle="1" w:styleId="WW8Num6z1">
    <w:name w:val="WW8Num6z1"/>
    <w:rsid w:val="00944014"/>
    <w:rPr>
      <w:rFonts w:ascii="Courier New" w:hAnsi="Courier New" w:cs="Courier New"/>
    </w:rPr>
  </w:style>
  <w:style w:type="character" w:customStyle="1" w:styleId="WW8Num7z0">
    <w:name w:val="WW8Num7z0"/>
    <w:rsid w:val="00944014"/>
    <w:rPr>
      <w:rFonts w:ascii="Symbol" w:hAnsi="Symbol" w:cs="Symbol"/>
    </w:rPr>
  </w:style>
  <w:style w:type="character" w:customStyle="1" w:styleId="WW8Num8z0">
    <w:name w:val="WW8Num8z0"/>
    <w:rsid w:val="00944014"/>
    <w:rPr>
      <w:rFonts w:ascii="Symbol" w:hAnsi="Symbol" w:cs="Symbol"/>
    </w:rPr>
  </w:style>
  <w:style w:type="character" w:customStyle="1" w:styleId="WW8Num9z0">
    <w:name w:val="WW8Num9z0"/>
    <w:rsid w:val="00944014"/>
    <w:rPr>
      <w:rFonts w:ascii="Symbol" w:hAnsi="Symbol" w:cs="Symbol"/>
    </w:rPr>
  </w:style>
  <w:style w:type="character" w:customStyle="1" w:styleId="WW8Num9z1">
    <w:name w:val="WW8Num9z1"/>
    <w:rsid w:val="00944014"/>
    <w:rPr>
      <w:rFonts w:ascii="Courier New" w:hAnsi="Courier New" w:cs="Courier New"/>
    </w:rPr>
  </w:style>
  <w:style w:type="character" w:customStyle="1" w:styleId="WW8Num10z0">
    <w:name w:val="WW8Num10z0"/>
    <w:rsid w:val="00944014"/>
    <w:rPr>
      <w:rFonts w:ascii="Symbol" w:hAnsi="Symbol" w:cs="Symbol"/>
    </w:rPr>
  </w:style>
  <w:style w:type="character" w:customStyle="1" w:styleId="WW8Num10z1">
    <w:name w:val="WW8Num10z1"/>
    <w:rsid w:val="00944014"/>
    <w:rPr>
      <w:rFonts w:ascii="Courier New" w:hAnsi="Courier New" w:cs="Courier New"/>
    </w:rPr>
  </w:style>
  <w:style w:type="character" w:customStyle="1" w:styleId="WW8Num11z0">
    <w:name w:val="WW8Num11z0"/>
    <w:rsid w:val="00944014"/>
    <w:rPr>
      <w:rFonts w:ascii="Symbol" w:hAnsi="Symbol" w:cs="Symbol"/>
    </w:rPr>
  </w:style>
  <w:style w:type="character" w:customStyle="1" w:styleId="WW8Num11z1">
    <w:name w:val="WW8Num11z1"/>
    <w:rsid w:val="00944014"/>
    <w:rPr>
      <w:rFonts w:ascii="Courier New" w:hAnsi="Courier New" w:cs="Courier New"/>
    </w:rPr>
  </w:style>
  <w:style w:type="character" w:customStyle="1" w:styleId="Fontepargpadro8">
    <w:name w:val="Fonte parág. padrão8"/>
    <w:rsid w:val="00944014"/>
  </w:style>
  <w:style w:type="character" w:customStyle="1" w:styleId="WW8Num8z1">
    <w:name w:val="WW8Num8z1"/>
    <w:rsid w:val="00944014"/>
    <w:rPr>
      <w:rFonts w:ascii="Courier New" w:hAnsi="Courier New" w:cs="Courier New"/>
    </w:rPr>
  </w:style>
  <w:style w:type="character" w:customStyle="1" w:styleId="WW8Num12z0">
    <w:name w:val="WW8Num12z0"/>
    <w:rsid w:val="00944014"/>
    <w:rPr>
      <w:rFonts w:ascii="Symbol" w:hAnsi="Symbol" w:cs="OpenSymbol"/>
    </w:rPr>
  </w:style>
  <w:style w:type="character" w:customStyle="1" w:styleId="WW8Num12z1">
    <w:name w:val="WW8Num12z1"/>
    <w:rsid w:val="00944014"/>
    <w:rPr>
      <w:rFonts w:ascii="OpenSymbol" w:hAnsi="OpenSymbol" w:cs="OpenSymbol"/>
    </w:rPr>
  </w:style>
  <w:style w:type="character" w:customStyle="1" w:styleId="WW8Num13z0">
    <w:name w:val="WW8Num13z0"/>
    <w:rsid w:val="00944014"/>
    <w:rPr>
      <w:rFonts w:ascii="Symbol" w:hAnsi="Symbol" w:cs="OpenSymbol"/>
    </w:rPr>
  </w:style>
  <w:style w:type="character" w:customStyle="1" w:styleId="WW8Num13z1">
    <w:name w:val="WW8Num13z1"/>
    <w:rsid w:val="00944014"/>
    <w:rPr>
      <w:rFonts w:ascii="OpenSymbol" w:hAnsi="OpenSymbol" w:cs="OpenSymbol"/>
    </w:rPr>
  </w:style>
  <w:style w:type="character" w:customStyle="1" w:styleId="WW8Num14z0">
    <w:name w:val="WW8Num14z0"/>
    <w:rsid w:val="00944014"/>
    <w:rPr>
      <w:rFonts w:ascii="Symbol" w:hAnsi="Symbol" w:cs="OpenSymbol"/>
    </w:rPr>
  </w:style>
  <w:style w:type="character" w:customStyle="1" w:styleId="WW8Num15z0">
    <w:name w:val="WW8Num15z0"/>
    <w:rsid w:val="00944014"/>
    <w:rPr>
      <w:rFonts w:ascii="Symbol" w:hAnsi="Symbol" w:cs="OpenSymbol"/>
    </w:rPr>
  </w:style>
  <w:style w:type="character" w:customStyle="1" w:styleId="WW8Num15z1">
    <w:name w:val="WW8Num15z1"/>
    <w:rsid w:val="00944014"/>
    <w:rPr>
      <w:rFonts w:ascii="OpenSymbol" w:hAnsi="OpenSymbol" w:cs="OpenSymbol"/>
    </w:rPr>
  </w:style>
  <w:style w:type="character" w:customStyle="1" w:styleId="WW8Num16z0">
    <w:name w:val="WW8Num16z0"/>
    <w:rsid w:val="00944014"/>
    <w:rPr>
      <w:rFonts w:ascii="Symbol" w:hAnsi="Symbol" w:cs="OpenSymbol"/>
    </w:rPr>
  </w:style>
  <w:style w:type="character" w:customStyle="1" w:styleId="WW8Num16z1">
    <w:name w:val="WW8Num16z1"/>
    <w:rsid w:val="00944014"/>
    <w:rPr>
      <w:rFonts w:ascii="OpenSymbol" w:hAnsi="OpenSymbol" w:cs="OpenSymbol"/>
    </w:rPr>
  </w:style>
  <w:style w:type="character" w:customStyle="1" w:styleId="WW8Num17z0">
    <w:name w:val="WW8Num17z0"/>
    <w:rsid w:val="00944014"/>
    <w:rPr>
      <w:rFonts w:ascii="Symbol" w:hAnsi="Symbol" w:cs="OpenSymbol"/>
    </w:rPr>
  </w:style>
  <w:style w:type="character" w:customStyle="1" w:styleId="WW8Num18z0">
    <w:name w:val="WW8Num18z0"/>
    <w:rsid w:val="00944014"/>
    <w:rPr>
      <w:rFonts w:ascii="Symbol" w:hAnsi="Symbol" w:cs="OpenSymbol"/>
    </w:rPr>
  </w:style>
  <w:style w:type="character" w:customStyle="1" w:styleId="WW8Num18z1">
    <w:name w:val="WW8Num18z1"/>
    <w:rsid w:val="00944014"/>
    <w:rPr>
      <w:rFonts w:ascii="OpenSymbol" w:hAnsi="OpenSymbol" w:cs="OpenSymbol"/>
    </w:rPr>
  </w:style>
  <w:style w:type="character" w:customStyle="1" w:styleId="WW8Num19z0">
    <w:name w:val="WW8Num19z0"/>
    <w:rsid w:val="00944014"/>
    <w:rPr>
      <w:rFonts w:ascii="Symbol" w:hAnsi="Symbol" w:cs="OpenSymbol"/>
    </w:rPr>
  </w:style>
  <w:style w:type="character" w:customStyle="1" w:styleId="WW8Num20z0">
    <w:name w:val="WW8Num20z0"/>
    <w:rsid w:val="00944014"/>
    <w:rPr>
      <w:rFonts w:ascii="Symbol" w:hAnsi="Symbol" w:cs="OpenSymbol"/>
    </w:rPr>
  </w:style>
  <w:style w:type="character" w:customStyle="1" w:styleId="WW8Num20z1">
    <w:name w:val="WW8Num20z1"/>
    <w:rsid w:val="00944014"/>
    <w:rPr>
      <w:rFonts w:ascii="OpenSymbol" w:hAnsi="OpenSymbol" w:cs="OpenSymbol"/>
    </w:rPr>
  </w:style>
  <w:style w:type="character" w:customStyle="1" w:styleId="Fontepargpadro7">
    <w:name w:val="Fonte parág. padrão7"/>
    <w:rsid w:val="00944014"/>
  </w:style>
  <w:style w:type="character" w:customStyle="1" w:styleId="Fontepargpadro6">
    <w:name w:val="Fonte parág. padrão6"/>
    <w:rsid w:val="00944014"/>
  </w:style>
  <w:style w:type="character" w:customStyle="1" w:styleId="Absatz-Standardschriftart">
    <w:name w:val="Absatz-Standardschriftart"/>
    <w:rsid w:val="00944014"/>
  </w:style>
  <w:style w:type="character" w:customStyle="1" w:styleId="Fontepargpadro5">
    <w:name w:val="Fonte parág. padrão5"/>
    <w:rsid w:val="00944014"/>
  </w:style>
  <w:style w:type="character" w:customStyle="1" w:styleId="Fontepargpadro4">
    <w:name w:val="Fonte parág. padrão4"/>
    <w:rsid w:val="00944014"/>
  </w:style>
  <w:style w:type="character" w:customStyle="1" w:styleId="WW8Num1z2">
    <w:name w:val="WW8Num1z2"/>
    <w:rsid w:val="00944014"/>
    <w:rPr>
      <w:sz w:val="26"/>
      <w:szCs w:val="26"/>
    </w:rPr>
  </w:style>
  <w:style w:type="character" w:customStyle="1" w:styleId="WW8Num3z0">
    <w:name w:val="WW8Num3z0"/>
    <w:rsid w:val="00944014"/>
    <w:rPr>
      <w:rFonts w:ascii="Symbol" w:hAnsi="Symbol" w:cs="Symbol"/>
    </w:rPr>
  </w:style>
  <w:style w:type="character" w:customStyle="1" w:styleId="WW8Num4z0">
    <w:name w:val="WW8Num4z0"/>
    <w:rsid w:val="00944014"/>
    <w:rPr>
      <w:rFonts w:ascii="Symbol" w:eastAsia="Arial Unicode MS" w:hAnsi="Symbol" w:cs="Tahoma"/>
    </w:rPr>
  </w:style>
  <w:style w:type="character" w:customStyle="1" w:styleId="WW8Num7z1">
    <w:name w:val="WW8Num7z1"/>
    <w:rsid w:val="00944014"/>
    <w:rPr>
      <w:rFonts w:ascii="Courier New" w:hAnsi="Courier New" w:cs="Courier New"/>
    </w:rPr>
  </w:style>
  <w:style w:type="character" w:customStyle="1" w:styleId="WW8Num12z2">
    <w:name w:val="WW8Num12z2"/>
    <w:rsid w:val="00944014"/>
    <w:rPr>
      <w:rFonts w:ascii="Wingdings" w:hAnsi="Wingdings" w:cs="Wingdings"/>
    </w:rPr>
  </w:style>
  <w:style w:type="character" w:customStyle="1" w:styleId="WW8Num13z2">
    <w:name w:val="WW8Num13z2"/>
    <w:rsid w:val="00944014"/>
    <w:rPr>
      <w:rFonts w:ascii="Wingdings" w:hAnsi="Wingdings" w:cs="Wingdings"/>
    </w:rPr>
  </w:style>
  <w:style w:type="character" w:customStyle="1" w:styleId="WW8Num14z1">
    <w:name w:val="WW8Num14z1"/>
    <w:rsid w:val="00944014"/>
    <w:rPr>
      <w:rFonts w:ascii="OpenSymbol" w:hAnsi="OpenSymbol" w:cs="OpenSymbol"/>
    </w:rPr>
  </w:style>
  <w:style w:type="character" w:customStyle="1" w:styleId="WW8Num14z2">
    <w:name w:val="WW8Num14z2"/>
    <w:rsid w:val="00944014"/>
    <w:rPr>
      <w:rFonts w:ascii="Wingdings" w:hAnsi="Wingdings" w:cs="Wingdings"/>
    </w:rPr>
  </w:style>
  <w:style w:type="character" w:customStyle="1" w:styleId="WW8Num15z4">
    <w:name w:val="WW8Num15z4"/>
    <w:rsid w:val="00944014"/>
    <w:rPr>
      <w:rFonts w:ascii="Courier New" w:hAnsi="Courier New" w:cs="Courier New"/>
    </w:rPr>
  </w:style>
  <w:style w:type="character" w:customStyle="1" w:styleId="WW8Num18z2">
    <w:name w:val="WW8Num18z2"/>
    <w:rsid w:val="00944014"/>
    <w:rPr>
      <w:rFonts w:ascii="Wingdings" w:hAnsi="Wingdings" w:cs="Wingdings"/>
    </w:rPr>
  </w:style>
  <w:style w:type="character" w:customStyle="1" w:styleId="WW8Num19z1">
    <w:name w:val="WW8Num19z1"/>
    <w:rsid w:val="00944014"/>
    <w:rPr>
      <w:rFonts w:ascii="OpenSymbol" w:hAnsi="OpenSymbol" w:cs="OpenSymbol"/>
    </w:rPr>
  </w:style>
  <w:style w:type="character" w:customStyle="1" w:styleId="WW8Num19z2">
    <w:name w:val="WW8Num19z2"/>
    <w:rsid w:val="00944014"/>
    <w:rPr>
      <w:rFonts w:ascii="Wingdings" w:hAnsi="Wingdings" w:cs="Wingdings"/>
    </w:rPr>
  </w:style>
  <w:style w:type="character" w:customStyle="1" w:styleId="WW8Num20z2">
    <w:name w:val="WW8Num20z2"/>
    <w:rsid w:val="00944014"/>
    <w:rPr>
      <w:rFonts w:ascii="Wingdings" w:hAnsi="Wingdings" w:cs="Wingdings"/>
    </w:rPr>
  </w:style>
  <w:style w:type="character" w:customStyle="1" w:styleId="WW8Num20z3">
    <w:name w:val="WW8Num20z3"/>
    <w:rsid w:val="00944014"/>
    <w:rPr>
      <w:rFonts w:ascii="Symbol" w:hAnsi="Symbol" w:cs="Symbol"/>
    </w:rPr>
  </w:style>
  <w:style w:type="character" w:customStyle="1" w:styleId="Fontepargpadro3">
    <w:name w:val="Fonte parág. padrão3"/>
    <w:rsid w:val="00944014"/>
  </w:style>
  <w:style w:type="character" w:styleId="Hyperlink">
    <w:name w:val="Hyperlink"/>
    <w:rsid w:val="00944014"/>
    <w:rPr>
      <w:color w:val="0000FF"/>
      <w:u w:val="single"/>
    </w:rPr>
  </w:style>
  <w:style w:type="character" w:customStyle="1" w:styleId="CabealhoChar">
    <w:name w:val="Cabeçalho Char"/>
    <w:rsid w:val="00944014"/>
    <w:rPr>
      <w:sz w:val="24"/>
      <w:szCs w:val="24"/>
    </w:rPr>
  </w:style>
  <w:style w:type="character" w:styleId="Nmerodepgina">
    <w:name w:val="page number"/>
    <w:basedOn w:val="Fontepargpadro3"/>
    <w:rsid w:val="00944014"/>
  </w:style>
  <w:style w:type="character" w:customStyle="1" w:styleId="Ttulo7Char">
    <w:name w:val="Título 7 Char"/>
    <w:rsid w:val="00944014"/>
    <w:rPr>
      <w:rFonts w:ascii="Calibri" w:hAnsi="Calibri" w:cs="Calibri"/>
      <w:sz w:val="24"/>
      <w:szCs w:val="24"/>
    </w:rPr>
  </w:style>
  <w:style w:type="character" w:customStyle="1" w:styleId="Ttulo8Char">
    <w:name w:val="Título 8 Char"/>
    <w:rsid w:val="00944014"/>
    <w:rPr>
      <w:rFonts w:ascii="Calibri" w:hAnsi="Calibri" w:cs="Calibri"/>
      <w:i/>
      <w:iCs/>
      <w:sz w:val="24"/>
      <w:szCs w:val="24"/>
    </w:rPr>
  </w:style>
  <w:style w:type="character" w:customStyle="1" w:styleId="Ttulo9Char">
    <w:name w:val="Título 9 Char"/>
    <w:rsid w:val="00944014"/>
    <w:rPr>
      <w:rFonts w:ascii="Cambria" w:hAnsi="Cambria" w:cs="Cambria"/>
      <w:sz w:val="22"/>
      <w:szCs w:val="22"/>
    </w:rPr>
  </w:style>
  <w:style w:type="character" w:customStyle="1" w:styleId="WW8Num2z2">
    <w:name w:val="WW8Num2z2"/>
    <w:rsid w:val="00944014"/>
    <w:rPr>
      <w:sz w:val="26"/>
      <w:szCs w:val="26"/>
    </w:rPr>
  </w:style>
  <w:style w:type="character" w:customStyle="1" w:styleId="WW8Num7z2">
    <w:name w:val="WW8Num7z2"/>
    <w:rsid w:val="00944014"/>
    <w:rPr>
      <w:rFonts w:ascii="Wingdings" w:hAnsi="Wingdings" w:cs="Wingdings"/>
    </w:rPr>
  </w:style>
  <w:style w:type="character" w:customStyle="1" w:styleId="WW8Num17z1">
    <w:name w:val="WW8Num17z1"/>
    <w:rsid w:val="00944014"/>
    <w:rPr>
      <w:rFonts w:ascii="OpenSymbol" w:hAnsi="OpenSymbol" w:cs="OpenSymbol"/>
    </w:rPr>
  </w:style>
  <w:style w:type="character" w:customStyle="1" w:styleId="WW8Num21z0">
    <w:name w:val="WW8Num21z0"/>
    <w:rsid w:val="00944014"/>
    <w:rPr>
      <w:rFonts w:ascii="Symbol" w:hAnsi="Symbol" w:cs="OpenSymbol"/>
    </w:rPr>
  </w:style>
  <w:style w:type="character" w:customStyle="1" w:styleId="WW8Num21z1">
    <w:name w:val="WW8Num21z1"/>
    <w:rsid w:val="00944014"/>
    <w:rPr>
      <w:rFonts w:ascii="OpenSymbol" w:hAnsi="OpenSymbol" w:cs="OpenSymbol"/>
    </w:rPr>
  </w:style>
  <w:style w:type="character" w:customStyle="1" w:styleId="WW8Num22z0">
    <w:name w:val="WW8Num22z0"/>
    <w:rsid w:val="00944014"/>
    <w:rPr>
      <w:rFonts w:ascii="Symbol" w:hAnsi="Symbol" w:cs="OpenSymbol"/>
    </w:rPr>
  </w:style>
  <w:style w:type="character" w:customStyle="1" w:styleId="WW8Num22z1">
    <w:name w:val="WW8Num22z1"/>
    <w:rsid w:val="00944014"/>
    <w:rPr>
      <w:rFonts w:ascii="OpenSymbol" w:hAnsi="OpenSymbol" w:cs="OpenSymbol"/>
    </w:rPr>
  </w:style>
  <w:style w:type="character" w:customStyle="1" w:styleId="WW8Num23z0">
    <w:name w:val="WW8Num23z0"/>
    <w:rsid w:val="00944014"/>
    <w:rPr>
      <w:rFonts w:ascii="Symbol" w:hAnsi="Symbol" w:cs="OpenSymbol"/>
    </w:rPr>
  </w:style>
  <w:style w:type="character" w:customStyle="1" w:styleId="WW8Num23z1">
    <w:name w:val="WW8Num23z1"/>
    <w:rsid w:val="00944014"/>
    <w:rPr>
      <w:rFonts w:ascii="OpenSymbol" w:hAnsi="OpenSymbol" w:cs="OpenSymbol"/>
    </w:rPr>
  </w:style>
  <w:style w:type="character" w:customStyle="1" w:styleId="WW8Num24z0">
    <w:name w:val="WW8Num24z0"/>
    <w:rsid w:val="00944014"/>
    <w:rPr>
      <w:rFonts w:ascii="Symbol" w:hAnsi="Symbol" w:cs="OpenSymbol"/>
    </w:rPr>
  </w:style>
  <w:style w:type="character" w:customStyle="1" w:styleId="WW8Num24z1">
    <w:name w:val="WW8Num24z1"/>
    <w:rsid w:val="00944014"/>
    <w:rPr>
      <w:rFonts w:ascii="OpenSymbol" w:hAnsi="OpenSymbol" w:cs="OpenSymbol"/>
    </w:rPr>
  </w:style>
  <w:style w:type="character" w:customStyle="1" w:styleId="WW8Num25z0">
    <w:name w:val="WW8Num25z0"/>
    <w:rsid w:val="00944014"/>
    <w:rPr>
      <w:rFonts w:ascii="Symbol" w:hAnsi="Symbol" w:cs="OpenSymbol"/>
    </w:rPr>
  </w:style>
  <w:style w:type="character" w:customStyle="1" w:styleId="WW8Num25z1">
    <w:name w:val="WW8Num25z1"/>
    <w:rsid w:val="00944014"/>
    <w:rPr>
      <w:rFonts w:ascii="OpenSymbol" w:hAnsi="OpenSymbol" w:cs="OpenSymbol"/>
    </w:rPr>
  </w:style>
  <w:style w:type="character" w:customStyle="1" w:styleId="WW8Num26z0">
    <w:name w:val="WW8Num26z0"/>
    <w:rsid w:val="00944014"/>
    <w:rPr>
      <w:rFonts w:ascii="Symbol" w:hAnsi="Symbol" w:cs="OpenSymbol"/>
    </w:rPr>
  </w:style>
  <w:style w:type="character" w:customStyle="1" w:styleId="WW8Num26z1">
    <w:name w:val="WW8Num26z1"/>
    <w:rsid w:val="00944014"/>
    <w:rPr>
      <w:rFonts w:ascii="OpenSymbol" w:hAnsi="OpenSymbol" w:cs="OpenSymbol"/>
    </w:rPr>
  </w:style>
  <w:style w:type="character" w:customStyle="1" w:styleId="WW-Absatz-Standardschriftart">
    <w:name w:val="WW-Absatz-Standardschriftart"/>
    <w:rsid w:val="00944014"/>
  </w:style>
  <w:style w:type="character" w:customStyle="1" w:styleId="WW-Absatz-Standardschriftart1">
    <w:name w:val="WW-Absatz-Standardschriftart1"/>
    <w:rsid w:val="00944014"/>
  </w:style>
  <w:style w:type="character" w:customStyle="1" w:styleId="WW-Absatz-Standardschriftart11">
    <w:name w:val="WW-Absatz-Standardschriftart11"/>
    <w:rsid w:val="00944014"/>
  </w:style>
  <w:style w:type="character" w:customStyle="1" w:styleId="WW-Absatz-Standardschriftart111">
    <w:name w:val="WW-Absatz-Standardschriftart111"/>
    <w:rsid w:val="00944014"/>
  </w:style>
  <w:style w:type="character" w:customStyle="1" w:styleId="WW8Num5z2">
    <w:name w:val="WW8Num5z2"/>
    <w:rsid w:val="00944014"/>
    <w:rPr>
      <w:rFonts w:ascii="Wingdings" w:hAnsi="Wingdings" w:cs="Wingdings"/>
    </w:rPr>
  </w:style>
  <w:style w:type="character" w:customStyle="1" w:styleId="WW8Num6z2">
    <w:name w:val="WW8Num6z2"/>
    <w:rsid w:val="00944014"/>
    <w:rPr>
      <w:rFonts w:ascii="Wingdings" w:hAnsi="Wingdings" w:cs="Wingdings"/>
    </w:rPr>
  </w:style>
  <w:style w:type="character" w:customStyle="1" w:styleId="WW8Num8z2">
    <w:name w:val="WW8Num8z2"/>
    <w:rsid w:val="00944014"/>
    <w:rPr>
      <w:rFonts w:ascii="Wingdings" w:hAnsi="Wingdings" w:cs="Wingdings"/>
    </w:rPr>
  </w:style>
  <w:style w:type="character" w:customStyle="1" w:styleId="WW8Num9z2">
    <w:name w:val="WW8Num9z2"/>
    <w:rsid w:val="00944014"/>
    <w:rPr>
      <w:rFonts w:ascii="Wingdings" w:hAnsi="Wingdings" w:cs="Wingdings"/>
    </w:rPr>
  </w:style>
  <w:style w:type="character" w:customStyle="1" w:styleId="WW8Num10z2">
    <w:name w:val="WW8Num10z2"/>
    <w:rsid w:val="00944014"/>
    <w:rPr>
      <w:rFonts w:ascii="Wingdings" w:hAnsi="Wingdings" w:cs="Wingdings"/>
    </w:rPr>
  </w:style>
  <w:style w:type="character" w:customStyle="1" w:styleId="WW8Num11z2">
    <w:name w:val="WW8Num11z2"/>
    <w:rsid w:val="00944014"/>
    <w:rPr>
      <w:rFonts w:ascii="Wingdings" w:hAnsi="Wingdings" w:cs="Wingdings"/>
    </w:rPr>
  </w:style>
  <w:style w:type="character" w:customStyle="1" w:styleId="Fontepargpadro2">
    <w:name w:val="Fonte parág. padrão2"/>
    <w:rsid w:val="00944014"/>
  </w:style>
  <w:style w:type="character" w:customStyle="1" w:styleId="WW-Absatz-Standardschriftart1111">
    <w:name w:val="WW-Absatz-Standardschriftart1111"/>
    <w:rsid w:val="00944014"/>
  </w:style>
  <w:style w:type="character" w:customStyle="1" w:styleId="WW-Absatz-Standardschriftart11111">
    <w:name w:val="WW-Absatz-Standardschriftart11111"/>
    <w:rsid w:val="00944014"/>
  </w:style>
  <w:style w:type="character" w:customStyle="1" w:styleId="WW-Absatz-Standardschriftart111111">
    <w:name w:val="WW-Absatz-Standardschriftart111111"/>
    <w:rsid w:val="00944014"/>
  </w:style>
  <w:style w:type="character" w:customStyle="1" w:styleId="WW-Absatz-Standardschriftart1111111">
    <w:name w:val="WW-Absatz-Standardschriftart1111111"/>
    <w:rsid w:val="00944014"/>
  </w:style>
  <w:style w:type="character" w:customStyle="1" w:styleId="WW-Absatz-Standardschriftart11111111">
    <w:name w:val="WW-Absatz-Standardschriftart11111111"/>
    <w:rsid w:val="00944014"/>
  </w:style>
  <w:style w:type="character" w:customStyle="1" w:styleId="WW-Absatz-Standardschriftart111111111">
    <w:name w:val="WW-Absatz-Standardschriftart111111111"/>
    <w:rsid w:val="00944014"/>
  </w:style>
  <w:style w:type="character" w:customStyle="1" w:styleId="WW-Absatz-Standardschriftart1111111111">
    <w:name w:val="WW-Absatz-Standardschriftart1111111111"/>
    <w:rsid w:val="00944014"/>
  </w:style>
  <w:style w:type="character" w:customStyle="1" w:styleId="WW-Absatz-Standardschriftart11111111111">
    <w:name w:val="WW-Absatz-Standardschriftart11111111111"/>
    <w:rsid w:val="00944014"/>
  </w:style>
  <w:style w:type="character" w:customStyle="1" w:styleId="WW8Num4z2">
    <w:name w:val="WW8Num4z2"/>
    <w:rsid w:val="00944014"/>
    <w:rPr>
      <w:rFonts w:ascii="Wingdings" w:hAnsi="Wingdings" w:cs="Wingdings"/>
    </w:rPr>
  </w:style>
  <w:style w:type="character" w:customStyle="1" w:styleId="WW-Absatz-Standardschriftart111111111111">
    <w:name w:val="WW-Absatz-Standardschriftart111111111111"/>
    <w:rsid w:val="00944014"/>
  </w:style>
  <w:style w:type="character" w:customStyle="1" w:styleId="WW-Absatz-Standardschriftart1111111111111">
    <w:name w:val="WW-Absatz-Standardschriftart1111111111111"/>
    <w:rsid w:val="00944014"/>
  </w:style>
  <w:style w:type="character" w:customStyle="1" w:styleId="WW-Absatz-Standardschriftart11111111111111">
    <w:name w:val="WW-Absatz-Standardschriftart11111111111111"/>
    <w:rsid w:val="00944014"/>
  </w:style>
  <w:style w:type="character" w:customStyle="1" w:styleId="WW-Absatz-Standardschriftart111111111111111">
    <w:name w:val="WW-Absatz-Standardschriftart111111111111111"/>
    <w:rsid w:val="00944014"/>
  </w:style>
  <w:style w:type="character" w:customStyle="1" w:styleId="WW8Num3z1">
    <w:name w:val="WW8Num3z1"/>
    <w:rsid w:val="00944014"/>
    <w:rPr>
      <w:rFonts w:ascii="Courier New" w:hAnsi="Courier New" w:cs="Courier New"/>
    </w:rPr>
  </w:style>
  <w:style w:type="character" w:customStyle="1" w:styleId="WW8Num3z2">
    <w:name w:val="WW8Num3z2"/>
    <w:rsid w:val="00944014"/>
    <w:rPr>
      <w:rFonts w:ascii="Wingdings" w:hAnsi="Wingdings" w:cs="Wingdings"/>
    </w:rPr>
  </w:style>
  <w:style w:type="character" w:customStyle="1" w:styleId="WW8Num4z1">
    <w:name w:val="WW8Num4z1"/>
    <w:rsid w:val="00944014"/>
    <w:rPr>
      <w:rFonts w:ascii="Courier New" w:hAnsi="Courier New" w:cs="Courier New"/>
    </w:rPr>
  </w:style>
  <w:style w:type="character" w:customStyle="1" w:styleId="WW8Num4z3">
    <w:name w:val="WW8Num4z3"/>
    <w:rsid w:val="00944014"/>
    <w:rPr>
      <w:rFonts w:ascii="Symbol" w:hAnsi="Symbol" w:cs="Symbol"/>
    </w:rPr>
  </w:style>
  <w:style w:type="character" w:customStyle="1" w:styleId="Fontepargpadro1">
    <w:name w:val="Fonte parág. padrão1"/>
    <w:rsid w:val="00944014"/>
  </w:style>
  <w:style w:type="character" w:customStyle="1" w:styleId="Ttulo4Char">
    <w:name w:val="Título 4 Char"/>
    <w:rsid w:val="00944014"/>
    <w:rPr>
      <w:rFonts w:ascii="Arial" w:eastAsia="Arial Unicode MS" w:hAnsi="Arial" w:cs="Arial"/>
      <w:b/>
      <w:bCs/>
      <w:sz w:val="24"/>
      <w:szCs w:val="28"/>
      <w:lang w:val="pt-BR" w:eastAsia="ar-SA" w:bidi="ar-SA"/>
    </w:rPr>
  </w:style>
  <w:style w:type="character" w:customStyle="1" w:styleId="Marcadores">
    <w:name w:val="Marcadores"/>
    <w:rsid w:val="00944014"/>
    <w:rPr>
      <w:rFonts w:ascii="StarSymbol" w:eastAsia="StarSymbol" w:hAnsi="StarSymbol" w:cs="StarSymbol"/>
      <w:sz w:val="18"/>
      <w:szCs w:val="18"/>
      <w:shd w:val="clear" w:color="auto" w:fill="auto"/>
    </w:rPr>
  </w:style>
  <w:style w:type="character" w:styleId="HiperlinkVisitado">
    <w:name w:val="FollowedHyperlink"/>
    <w:rsid w:val="00944014"/>
    <w:rPr>
      <w:color w:val="800000"/>
      <w:u w:val="single"/>
    </w:rPr>
  </w:style>
  <w:style w:type="character" w:customStyle="1" w:styleId="Marcas">
    <w:name w:val="Marcas"/>
    <w:rsid w:val="00944014"/>
    <w:rPr>
      <w:rFonts w:ascii="OpenSymbol" w:eastAsia="OpenSymbol" w:hAnsi="OpenSymbol" w:cs="OpenSymbol"/>
    </w:rPr>
  </w:style>
  <w:style w:type="character" w:customStyle="1" w:styleId="CorpodetextoChar">
    <w:name w:val="Corpo de texto Char"/>
    <w:rsid w:val="00944014"/>
    <w:rPr>
      <w:rFonts w:eastAsia="Arial Unicode MS" w:cs="Tahoma"/>
      <w:sz w:val="24"/>
      <w:szCs w:val="24"/>
      <w:lang w:eastAsia="pt-BR" w:bidi="pt-BR"/>
    </w:rPr>
  </w:style>
  <w:style w:type="character" w:customStyle="1" w:styleId="TtuloChar">
    <w:name w:val="Título Char"/>
    <w:rsid w:val="00944014"/>
    <w:rPr>
      <w:rFonts w:ascii="Arial" w:eastAsia="MS Mincho" w:hAnsi="Arial" w:cs="Arial"/>
      <w:b/>
      <w:bCs/>
      <w:sz w:val="36"/>
      <w:szCs w:val="36"/>
    </w:rPr>
  </w:style>
  <w:style w:type="character" w:customStyle="1" w:styleId="SubttuloChar">
    <w:name w:val="Subtítulo Char"/>
    <w:rsid w:val="00944014"/>
    <w:rPr>
      <w:rFonts w:ascii="Arial" w:eastAsia="DejaVu Sans" w:hAnsi="Arial" w:cs="DejaVu Sans"/>
      <w:i/>
      <w:iCs/>
      <w:sz w:val="28"/>
      <w:szCs w:val="28"/>
    </w:rPr>
  </w:style>
  <w:style w:type="character" w:styleId="Forte">
    <w:name w:val="Strong"/>
    <w:qFormat/>
    <w:rsid w:val="00944014"/>
    <w:rPr>
      <w:b/>
      <w:bCs/>
    </w:rPr>
  </w:style>
  <w:style w:type="character" w:styleId="nfase">
    <w:name w:val="Emphasis"/>
    <w:qFormat/>
    <w:rsid w:val="00944014"/>
    <w:rPr>
      <w:i/>
      <w:iCs/>
    </w:rPr>
  </w:style>
  <w:style w:type="character" w:customStyle="1" w:styleId="Smbolosdenumerao">
    <w:name w:val="Símbolos de numeração"/>
    <w:rsid w:val="00944014"/>
    <w:rPr>
      <w:b w:val="0"/>
      <w:bCs w:val="0"/>
    </w:rPr>
  </w:style>
  <w:style w:type="character" w:customStyle="1" w:styleId="Citao1">
    <w:name w:val="Citação1"/>
    <w:rsid w:val="00944014"/>
    <w:rPr>
      <w:i/>
      <w:iCs/>
    </w:rPr>
  </w:style>
  <w:style w:type="character" w:customStyle="1" w:styleId="TextodebaloChar">
    <w:name w:val="Texto de balão Char"/>
    <w:rsid w:val="00944014"/>
    <w:rPr>
      <w:rFonts w:ascii="Tahoma" w:hAnsi="Tahoma" w:cs="Tahoma"/>
      <w:sz w:val="16"/>
      <w:szCs w:val="16"/>
    </w:rPr>
  </w:style>
  <w:style w:type="character" w:customStyle="1" w:styleId="st">
    <w:name w:val="st"/>
    <w:basedOn w:val="Fontepargpadro6"/>
    <w:rsid w:val="00944014"/>
  </w:style>
  <w:style w:type="character" w:customStyle="1" w:styleId="Refdecomentrio1">
    <w:name w:val="Ref. de comentário1"/>
    <w:rsid w:val="00944014"/>
    <w:rPr>
      <w:sz w:val="16"/>
      <w:szCs w:val="16"/>
    </w:rPr>
  </w:style>
  <w:style w:type="character" w:customStyle="1" w:styleId="TextodecomentrioChar">
    <w:name w:val="Texto de comentário Char"/>
    <w:basedOn w:val="Fontepargpadro7"/>
    <w:rsid w:val="00944014"/>
  </w:style>
  <w:style w:type="character" w:customStyle="1" w:styleId="AssuntodocomentrioChar">
    <w:name w:val="Assunto do comentário Char"/>
    <w:rsid w:val="00944014"/>
    <w:rPr>
      <w:b/>
      <w:bCs/>
    </w:rPr>
  </w:style>
  <w:style w:type="character" w:customStyle="1" w:styleId="RodapChar">
    <w:name w:val="Rodapé Char"/>
    <w:uiPriority w:val="99"/>
    <w:rsid w:val="00944014"/>
    <w:rPr>
      <w:sz w:val="24"/>
      <w:szCs w:val="24"/>
    </w:rPr>
  </w:style>
  <w:style w:type="character" w:customStyle="1" w:styleId="Caracteresdenotadefim">
    <w:name w:val="Caracteres de nota de fim"/>
    <w:rsid w:val="00944014"/>
    <w:rPr>
      <w:vertAlign w:val="superscript"/>
    </w:rPr>
  </w:style>
  <w:style w:type="character" w:customStyle="1" w:styleId="Textooriginal">
    <w:name w:val="Texto original"/>
    <w:rsid w:val="00944014"/>
    <w:rPr>
      <w:rFonts w:ascii="DejaVu Sans Mono" w:eastAsia="Arial Unicode MS" w:hAnsi="DejaVu Sans Mono" w:cs="DejaVu Sans Mono"/>
    </w:rPr>
  </w:style>
  <w:style w:type="character" w:customStyle="1" w:styleId="Refdecomentrio2">
    <w:name w:val="Ref. de comentário2"/>
    <w:rsid w:val="00944014"/>
    <w:rPr>
      <w:sz w:val="16"/>
      <w:szCs w:val="16"/>
    </w:rPr>
  </w:style>
  <w:style w:type="character" w:customStyle="1" w:styleId="TextodecomentrioChar1">
    <w:name w:val="Texto de comentário Char1"/>
    <w:basedOn w:val="Fontepargpadro8"/>
    <w:rsid w:val="00944014"/>
  </w:style>
  <w:style w:type="paragraph" w:customStyle="1" w:styleId="Ttulo80">
    <w:name w:val="Título8"/>
    <w:basedOn w:val="Ttulo70"/>
    <w:next w:val="Subttulo"/>
    <w:rsid w:val="00944014"/>
    <w:rPr>
      <w:rFonts w:ascii="Arial Narrow" w:eastAsia="Arial Unicode MS" w:hAnsi="Arial Narrow"/>
    </w:rPr>
  </w:style>
  <w:style w:type="paragraph" w:styleId="Corpodetexto">
    <w:name w:val="Body Text"/>
    <w:basedOn w:val="Normal"/>
    <w:rsid w:val="00944014"/>
    <w:pPr>
      <w:widowControl w:val="0"/>
      <w:spacing w:after="120"/>
    </w:pPr>
    <w:rPr>
      <w:rFonts w:eastAsia="Arial Unicode MS" w:cs="Tahoma"/>
      <w:lang w:eastAsia="pt-BR" w:bidi="pt-BR"/>
    </w:rPr>
  </w:style>
  <w:style w:type="paragraph" w:styleId="Ttulo">
    <w:name w:val="Title"/>
    <w:basedOn w:val="Ttulo80"/>
    <w:next w:val="Subttulo"/>
    <w:qFormat/>
    <w:rsid w:val="00944014"/>
  </w:style>
  <w:style w:type="paragraph" w:styleId="Subttulo">
    <w:name w:val="Subtitle"/>
    <w:basedOn w:val="Captulo"/>
    <w:next w:val="Corpodetexto"/>
    <w:qFormat/>
    <w:rsid w:val="00944014"/>
    <w:pPr>
      <w:jc w:val="center"/>
    </w:pPr>
    <w:rPr>
      <w:i/>
      <w:iCs/>
    </w:rPr>
  </w:style>
  <w:style w:type="paragraph" w:styleId="Lista">
    <w:name w:val="List"/>
    <w:basedOn w:val="Corpodetexto"/>
    <w:rsid w:val="00944014"/>
  </w:style>
  <w:style w:type="paragraph" w:customStyle="1" w:styleId="Legenda8">
    <w:name w:val="Legenda8"/>
    <w:basedOn w:val="Normal"/>
    <w:rsid w:val="00944014"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Normal"/>
    <w:rsid w:val="00944014"/>
    <w:pPr>
      <w:widowControl w:val="0"/>
      <w:suppressLineNumbers/>
    </w:pPr>
    <w:rPr>
      <w:rFonts w:ascii="Arial" w:eastAsia="Arial Unicode MS" w:hAnsi="Arial" w:cs="Tahoma"/>
    </w:rPr>
  </w:style>
  <w:style w:type="paragraph" w:customStyle="1" w:styleId="Ttulo70">
    <w:name w:val="Título7"/>
    <w:basedOn w:val="Normal"/>
    <w:next w:val="Corpodetexto"/>
    <w:rsid w:val="00944014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customStyle="1" w:styleId="Captulo">
    <w:name w:val="Capítulo"/>
    <w:basedOn w:val="Normal"/>
    <w:next w:val="Corpodetexto"/>
    <w:rsid w:val="00944014"/>
    <w:pPr>
      <w:keepNext/>
      <w:widowControl w:val="0"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Legenda7">
    <w:name w:val="Legenda7"/>
    <w:basedOn w:val="Normal"/>
    <w:rsid w:val="00944014"/>
    <w:pPr>
      <w:suppressLineNumbers/>
      <w:spacing w:before="120" w:after="120"/>
    </w:pPr>
    <w:rPr>
      <w:rFonts w:cs="Lohit Hindi"/>
      <w:i/>
      <w:iCs/>
    </w:rPr>
  </w:style>
  <w:style w:type="paragraph" w:customStyle="1" w:styleId="Ttulo50">
    <w:name w:val="Título5"/>
    <w:basedOn w:val="Normal"/>
    <w:next w:val="Corpodetexto"/>
    <w:rsid w:val="00944014"/>
    <w:pPr>
      <w:keepNext/>
      <w:spacing w:before="240" w:after="120"/>
    </w:pPr>
    <w:rPr>
      <w:rFonts w:ascii="Arial Narrow" w:eastAsia="Arial Unicode MS" w:hAnsi="Arial Narrow" w:cs="Lohit Hindi"/>
      <w:sz w:val="28"/>
      <w:szCs w:val="28"/>
    </w:rPr>
  </w:style>
  <w:style w:type="paragraph" w:customStyle="1" w:styleId="Ttulo60">
    <w:name w:val="Título6"/>
    <w:basedOn w:val="Ttulo50"/>
    <w:next w:val="Subttulo"/>
    <w:rsid w:val="00944014"/>
  </w:style>
  <w:style w:type="paragraph" w:customStyle="1" w:styleId="Legenda6">
    <w:name w:val="Legenda6"/>
    <w:basedOn w:val="Normal"/>
    <w:rsid w:val="00944014"/>
    <w:pPr>
      <w:suppressLineNumbers/>
      <w:spacing w:before="120" w:after="120"/>
    </w:pPr>
    <w:rPr>
      <w:rFonts w:cs="Lohit Hindi"/>
      <w:i/>
      <w:iCs/>
    </w:rPr>
  </w:style>
  <w:style w:type="paragraph" w:customStyle="1" w:styleId="Legenda5">
    <w:name w:val="Legenda5"/>
    <w:basedOn w:val="Normal"/>
    <w:rsid w:val="00944014"/>
    <w:pPr>
      <w:suppressLineNumbers/>
      <w:spacing w:before="120" w:after="120"/>
    </w:pPr>
    <w:rPr>
      <w:rFonts w:cs="Lohit Hindi"/>
      <w:i/>
      <w:iCs/>
    </w:rPr>
  </w:style>
  <w:style w:type="paragraph" w:customStyle="1" w:styleId="Ttulo30">
    <w:name w:val="Título3"/>
    <w:basedOn w:val="Normal"/>
    <w:next w:val="Subttulo"/>
    <w:rsid w:val="00944014"/>
    <w:pPr>
      <w:keepNext/>
      <w:spacing w:before="240" w:after="120"/>
      <w:jc w:val="center"/>
    </w:pPr>
    <w:rPr>
      <w:rFonts w:ascii="Arial" w:eastAsia="MS Mincho" w:hAnsi="Arial" w:cs="Arial"/>
      <w:b/>
      <w:bCs/>
      <w:sz w:val="36"/>
      <w:szCs w:val="36"/>
    </w:rPr>
  </w:style>
  <w:style w:type="paragraph" w:customStyle="1" w:styleId="Ttulo40">
    <w:name w:val="Título4"/>
    <w:basedOn w:val="Ttulo30"/>
    <w:next w:val="Subttulo"/>
    <w:rsid w:val="00944014"/>
  </w:style>
  <w:style w:type="paragraph" w:customStyle="1" w:styleId="Legenda4">
    <w:name w:val="Legenda4"/>
    <w:basedOn w:val="Normal"/>
    <w:rsid w:val="00944014"/>
    <w:pPr>
      <w:suppressLineNumbers/>
      <w:spacing w:before="120" w:after="120"/>
    </w:pPr>
    <w:rPr>
      <w:rFonts w:cs="Lohit Hindi"/>
      <w:i/>
      <w:iCs/>
    </w:rPr>
  </w:style>
  <w:style w:type="paragraph" w:customStyle="1" w:styleId="Legenda3">
    <w:name w:val="Legenda3"/>
    <w:basedOn w:val="Normal"/>
    <w:next w:val="Normal"/>
    <w:rsid w:val="00944014"/>
    <w:rPr>
      <w:b/>
      <w:bCs/>
      <w:sz w:val="20"/>
      <w:szCs w:val="20"/>
    </w:rPr>
  </w:style>
  <w:style w:type="paragraph" w:customStyle="1" w:styleId="TtulodoTrabalho">
    <w:name w:val="Título do Trabalho"/>
    <w:basedOn w:val="Normal"/>
    <w:next w:val="SubttulodoTrabalho"/>
    <w:rsid w:val="00944014"/>
    <w:pPr>
      <w:widowControl w:val="0"/>
      <w:jc w:val="center"/>
    </w:pPr>
    <w:rPr>
      <w:rFonts w:ascii="Arial" w:hAnsi="Arial" w:cs="Arial"/>
      <w:b/>
      <w:caps/>
      <w:sz w:val="32"/>
      <w:szCs w:val="20"/>
    </w:rPr>
  </w:style>
  <w:style w:type="paragraph" w:customStyle="1" w:styleId="SubttulodoTrabalho">
    <w:name w:val="Subtítulo do Trabalho"/>
    <w:basedOn w:val="Normal"/>
    <w:next w:val="Normal"/>
    <w:rsid w:val="00944014"/>
    <w:pPr>
      <w:widowControl w:val="0"/>
      <w:jc w:val="center"/>
    </w:pPr>
    <w:rPr>
      <w:rFonts w:ascii="Arial" w:hAnsi="Arial" w:cs="Arial"/>
      <w:b/>
      <w:sz w:val="28"/>
      <w:szCs w:val="20"/>
    </w:rPr>
  </w:style>
  <w:style w:type="paragraph" w:customStyle="1" w:styleId="Sumrio">
    <w:name w:val="Sumário"/>
    <w:basedOn w:val="Normal"/>
    <w:rsid w:val="00944014"/>
    <w:pPr>
      <w:widowControl w:val="0"/>
      <w:tabs>
        <w:tab w:val="left" w:leader="dot" w:pos="8732"/>
      </w:tabs>
      <w:spacing w:line="360" w:lineRule="auto"/>
      <w:jc w:val="both"/>
    </w:pPr>
    <w:rPr>
      <w:rFonts w:ascii="Arial" w:hAnsi="Arial" w:cs="Arial"/>
      <w:szCs w:val="20"/>
    </w:rPr>
  </w:style>
  <w:style w:type="paragraph" w:styleId="Sumrio1">
    <w:name w:val="toc 1"/>
    <w:basedOn w:val="Normal"/>
    <w:next w:val="Normal"/>
    <w:uiPriority w:val="39"/>
    <w:rsid w:val="00944014"/>
    <w:pPr>
      <w:widowControl w:val="0"/>
      <w:spacing w:line="360" w:lineRule="auto"/>
      <w:jc w:val="both"/>
    </w:pPr>
    <w:rPr>
      <w:rFonts w:ascii="Arial" w:hAnsi="Arial" w:cs="Arial"/>
    </w:rPr>
  </w:style>
  <w:style w:type="paragraph" w:customStyle="1" w:styleId="Pargrafo">
    <w:name w:val="Parágrafo"/>
    <w:basedOn w:val="Normal"/>
    <w:rsid w:val="00944014"/>
    <w:pPr>
      <w:widowControl w:val="0"/>
      <w:tabs>
        <w:tab w:val="left" w:pos="1701"/>
      </w:tabs>
      <w:spacing w:line="360" w:lineRule="auto"/>
      <w:ind w:firstLine="1701"/>
      <w:jc w:val="both"/>
    </w:pPr>
    <w:rPr>
      <w:rFonts w:ascii="Arial" w:hAnsi="Arial" w:cs="Arial"/>
      <w:szCs w:val="20"/>
    </w:rPr>
  </w:style>
  <w:style w:type="paragraph" w:customStyle="1" w:styleId="CitaoLonga">
    <w:name w:val="Citação Longa"/>
    <w:basedOn w:val="Normal"/>
    <w:next w:val="Pargrafo"/>
    <w:rsid w:val="00944014"/>
    <w:pPr>
      <w:spacing w:before="360" w:after="360"/>
      <w:ind w:left="2268"/>
      <w:jc w:val="both"/>
    </w:pPr>
    <w:rPr>
      <w:rFonts w:ascii="Arial" w:hAnsi="Arial" w:cs="Arial"/>
      <w:sz w:val="20"/>
      <w:szCs w:val="20"/>
    </w:rPr>
  </w:style>
  <w:style w:type="paragraph" w:customStyle="1" w:styleId="Referncias">
    <w:name w:val="Referências"/>
    <w:basedOn w:val="Normal"/>
    <w:rsid w:val="00944014"/>
    <w:pPr>
      <w:spacing w:after="360"/>
      <w:jc w:val="both"/>
    </w:pPr>
    <w:rPr>
      <w:rFonts w:ascii="Arial" w:hAnsi="Arial" w:cs="Arial"/>
    </w:rPr>
  </w:style>
  <w:style w:type="paragraph" w:customStyle="1" w:styleId="TituloApndiceeAnexo">
    <w:name w:val="Titulo Apêndice e Anexo"/>
    <w:basedOn w:val="Normal"/>
    <w:next w:val="Pargrafo"/>
    <w:rsid w:val="00944014"/>
    <w:pPr>
      <w:widowControl w:val="0"/>
      <w:spacing w:after="360" w:line="480" w:lineRule="auto"/>
      <w:jc w:val="center"/>
    </w:pPr>
    <w:rPr>
      <w:rFonts w:ascii="Arial" w:hAnsi="Arial" w:cs="Arial"/>
      <w:szCs w:val="20"/>
    </w:rPr>
  </w:style>
  <w:style w:type="paragraph" w:customStyle="1" w:styleId="Textbody">
    <w:name w:val="Text body"/>
    <w:basedOn w:val="Normal"/>
    <w:rsid w:val="00944014"/>
    <w:pPr>
      <w:widowControl w:val="0"/>
      <w:spacing w:after="120"/>
    </w:pPr>
    <w:rPr>
      <w:rFonts w:eastAsia="Arial Unicode MS" w:cs="Tahoma"/>
    </w:rPr>
  </w:style>
  <w:style w:type="paragraph" w:styleId="Cabealho">
    <w:name w:val="header"/>
    <w:basedOn w:val="Normal"/>
    <w:rsid w:val="00944014"/>
    <w:pPr>
      <w:tabs>
        <w:tab w:val="center" w:pos="4252"/>
        <w:tab w:val="right" w:pos="8504"/>
      </w:tabs>
    </w:pPr>
  </w:style>
  <w:style w:type="paragraph" w:styleId="Rodap">
    <w:name w:val="footer"/>
    <w:basedOn w:val="Normal"/>
    <w:uiPriority w:val="99"/>
    <w:rsid w:val="00944014"/>
    <w:pPr>
      <w:tabs>
        <w:tab w:val="center" w:pos="4252"/>
        <w:tab w:val="right" w:pos="8504"/>
      </w:tabs>
    </w:pPr>
  </w:style>
  <w:style w:type="paragraph" w:customStyle="1" w:styleId="Figura">
    <w:name w:val="Figura"/>
    <w:rsid w:val="00944014"/>
    <w:pPr>
      <w:suppressAutoHyphens/>
      <w:spacing w:before="120" w:after="120"/>
    </w:pPr>
    <w:rPr>
      <w:rFonts w:ascii="Arial" w:hAnsi="Arial" w:cs="Courier New"/>
      <w:lang w:eastAsia="ar-SA"/>
    </w:rPr>
  </w:style>
  <w:style w:type="paragraph" w:customStyle="1" w:styleId="ndicedeilustraes1">
    <w:name w:val="Índice de ilustrações1"/>
    <w:basedOn w:val="Normal"/>
    <w:next w:val="Normal"/>
    <w:rsid w:val="00944014"/>
  </w:style>
  <w:style w:type="paragraph" w:customStyle="1" w:styleId="ASSINFPargrafoConteudo">
    <w:name w:val="ASSINFParágrafoConteudo"/>
    <w:basedOn w:val="Normal"/>
    <w:rsid w:val="00944014"/>
    <w:pPr>
      <w:spacing w:before="200"/>
      <w:ind w:left="567"/>
      <w:jc w:val="both"/>
    </w:pPr>
    <w:rPr>
      <w:rFonts w:ascii="Arial" w:eastAsia="Arial Unicode MS" w:hAnsi="Arial" w:cs="Arial"/>
      <w:sz w:val="20"/>
      <w:szCs w:val="20"/>
    </w:rPr>
  </w:style>
  <w:style w:type="paragraph" w:styleId="Sumrio5">
    <w:name w:val="toc 5"/>
    <w:basedOn w:val="Normal"/>
    <w:next w:val="Normal"/>
    <w:rsid w:val="00944014"/>
    <w:pPr>
      <w:ind w:left="960"/>
    </w:pPr>
  </w:style>
  <w:style w:type="paragraph" w:customStyle="1" w:styleId="Ttulo20">
    <w:name w:val="Título2"/>
    <w:basedOn w:val="Normal"/>
    <w:next w:val="Corpodetexto"/>
    <w:rsid w:val="00944014"/>
    <w:pPr>
      <w:keepNext/>
      <w:widowControl w:val="0"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Legenda2">
    <w:name w:val="Legenda2"/>
    <w:basedOn w:val="Normal"/>
    <w:rsid w:val="00944014"/>
    <w:pPr>
      <w:widowControl w:val="0"/>
      <w:suppressLineNumbers/>
      <w:spacing w:before="120" w:after="120"/>
    </w:pPr>
    <w:rPr>
      <w:rFonts w:ascii="Arial" w:eastAsia="Arial Unicode MS" w:hAnsi="Arial" w:cs="Tahoma"/>
      <w:i/>
      <w:iCs/>
    </w:rPr>
  </w:style>
  <w:style w:type="paragraph" w:customStyle="1" w:styleId="Ttulo10">
    <w:name w:val="Título1"/>
    <w:basedOn w:val="Normal"/>
    <w:next w:val="Corpodetexto"/>
    <w:rsid w:val="00944014"/>
    <w:pPr>
      <w:keepNext/>
      <w:widowControl w:val="0"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Legenda1">
    <w:name w:val="Legenda1"/>
    <w:basedOn w:val="Normal"/>
    <w:rsid w:val="00944014"/>
    <w:pPr>
      <w:widowControl w:val="0"/>
      <w:suppressLineNumbers/>
      <w:spacing w:before="120" w:after="120"/>
    </w:pPr>
    <w:rPr>
      <w:rFonts w:ascii="Arial" w:eastAsia="Arial Unicode MS" w:hAnsi="Arial" w:cs="Tahoma"/>
      <w:i/>
      <w:iCs/>
    </w:rPr>
  </w:style>
  <w:style w:type="paragraph" w:customStyle="1" w:styleId="Standard">
    <w:name w:val="Standard"/>
    <w:rsid w:val="00944014"/>
    <w:pPr>
      <w:widowControl w:val="0"/>
      <w:suppressAutoHyphens/>
    </w:pPr>
    <w:rPr>
      <w:rFonts w:eastAsia="Arial Unicode MS" w:cs="Tahoma"/>
      <w:sz w:val="24"/>
      <w:szCs w:val="24"/>
      <w:lang w:eastAsia="ar-SA"/>
    </w:rPr>
  </w:style>
  <w:style w:type="paragraph" w:customStyle="1" w:styleId="tabletext">
    <w:name w:val="tabletext"/>
    <w:basedOn w:val="Normal"/>
    <w:rsid w:val="00944014"/>
    <w:pPr>
      <w:spacing w:after="120" w:line="240" w:lineRule="atLeast"/>
    </w:pPr>
    <w:rPr>
      <w:rFonts w:ascii="Arial" w:eastAsia="MS Mincho" w:hAnsi="Arial" w:cs="Arial"/>
      <w:sz w:val="20"/>
      <w:szCs w:val="20"/>
    </w:rPr>
  </w:style>
  <w:style w:type="paragraph" w:styleId="Sumrio2">
    <w:name w:val="toc 2"/>
    <w:basedOn w:val="Normal"/>
    <w:next w:val="Normal"/>
    <w:uiPriority w:val="39"/>
    <w:rsid w:val="00944014"/>
    <w:pPr>
      <w:widowControl w:val="0"/>
      <w:ind w:left="240"/>
    </w:pPr>
    <w:rPr>
      <w:rFonts w:ascii="Arial" w:eastAsia="Arial Unicode MS" w:hAnsi="Arial" w:cs="Tahoma"/>
    </w:rPr>
  </w:style>
  <w:style w:type="paragraph" w:styleId="Sumrio3">
    <w:name w:val="toc 3"/>
    <w:basedOn w:val="Normal"/>
    <w:next w:val="Normal"/>
    <w:rsid w:val="00944014"/>
    <w:pPr>
      <w:widowControl w:val="0"/>
      <w:ind w:left="480"/>
    </w:pPr>
    <w:rPr>
      <w:rFonts w:ascii="Arial" w:eastAsia="Arial Unicode MS" w:hAnsi="Arial" w:cs="Tahoma"/>
    </w:rPr>
  </w:style>
  <w:style w:type="paragraph" w:customStyle="1" w:styleId="Contedodatabela">
    <w:name w:val="Conteúdo da tabela"/>
    <w:basedOn w:val="Normal"/>
    <w:rsid w:val="00944014"/>
    <w:pPr>
      <w:widowControl w:val="0"/>
      <w:suppressLineNumbers/>
    </w:pPr>
    <w:rPr>
      <w:rFonts w:ascii="Arial" w:eastAsia="Arial Unicode MS" w:hAnsi="Arial" w:cs="Tahoma"/>
    </w:rPr>
  </w:style>
  <w:style w:type="paragraph" w:customStyle="1" w:styleId="Ttulodatabela">
    <w:name w:val="Título da tabela"/>
    <w:basedOn w:val="Contedodatabela"/>
    <w:rsid w:val="00944014"/>
    <w:pPr>
      <w:jc w:val="center"/>
    </w:pPr>
    <w:rPr>
      <w:b/>
      <w:bCs/>
    </w:rPr>
  </w:style>
  <w:style w:type="paragraph" w:styleId="Sumrio4">
    <w:name w:val="toc 4"/>
    <w:basedOn w:val="ndice"/>
    <w:rsid w:val="00944014"/>
    <w:pPr>
      <w:tabs>
        <w:tab w:val="right" w:leader="dot" w:pos="23221"/>
      </w:tabs>
      <w:ind w:left="849"/>
    </w:pPr>
  </w:style>
  <w:style w:type="paragraph" w:styleId="Sumrio6">
    <w:name w:val="toc 6"/>
    <w:basedOn w:val="ndice"/>
    <w:rsid w:val="00944014"/>
    <w:pPr>
      <w:tabs>
        <w:tab w:val="right" w:leader="dot" w:pos="31680"/>
      </w:tabs>
      <w:ind w:left="1415"/>
    </w:pPr>
  </w:style>
  <w:style w:type="paragraph" w:styleId="Sumrio7">
    <w:name w:val="toc 7"/>
    <w:basedOn w:val="ndice"/>
    <w:rsid w:val="00944014"/>
    <w:pPr>
      <w:tabs>
        <w:tab w:val="right" w:leader="dot" w:pos="-28731"/>
      </w:tabs>
      <w:ind w:left="1698"/>
    </w:pPr>
  </w:style>
  <w:style w:type="paragraph" w:styleId="Sumrio8">
    <w:name w:val="toc 8"/>
    <w:basedOn w:val="ndice"/>
    <w:rsid w:val="00944014"/>
    <w:pPr>
      <w:tabs>
        <w:tab w:val="right" w:leader="dot" w:pos="-24203"/>
      </w:tabs>
      <w:ind w:left="1981"/>
    </w:pPr>
  </w:style>
  <w:style w:type="paragraph" w:styleId="Sumrio9">
    <w:name w:val="toc 9"/>
    <w:basedOn w:val="ndice"/>
    <w:rsid w:val="00944014"/>
    <w:pPr>
      <w:tabs>
        <w:tab w:val="right" w:leader="dot" w:pos="-19675"/>
      </w:tabs>
      <w:ind w:left="2264"/>
    </w:pPr>
  </w:style>
  <w:style w:type="paragraph" w:customStyle="1" w:styleId="Contedo10">
    <w:name w:val="Conteúdo 10"/>
    <w:basedOn w:val="ndice"/>
    <w:rsid w:val="00944014"/>
    <w:pPr>
      <w:tabs>
        <w:tab w:val="right" w:leader="dot" w:pos="-15147"/>
      </w:tabs>
      <w:ind w:left="2547"/>
    </w:pPr>
  </w:style>
  <w:style w:type="paragraph" w:customStyle="1" w:styleId="Contedodoquadro">
    <w:name w:val="Conteúdo do quadro"/>
    <w:basedOn w:val="Corpodetexto"/>
    <w:rsid w:val="00944014"/>
  </w:style>
  <w:style w:type="paragraph" w:customStyle="1" w:styleId="Contedodetabela">
    <w:name w:val="Conteúdo de tabela"/>
    <w:basedOn w:val="Corpodetexto"/>
    <w:rsid w:val="00944014"/>
    <w:rPr>
      <w:rFonts w:eastAsia="Times New Roman"/>
      <w:kern w:val="1"/>
      <w:szCs w:val="20"/>
      <w:lang w:val="pt-PT"/>
    </w:rPr>
  </w:style>
  <w:style w:type="paragraph" w:customStyle="1" w:styleId="Ttulodetabela">
    <w:name w:val="Título de tabela"/>
    <w:basedOn w:val="Contedodetabela"/>
    <w:rsid w:val="00944014"/>
    <w:pPr>
      <w:jc w:val="center"/>
    </w:pPr>
    <w:rPr>
      <w:b/>
      <w:i/>
    </w:rPr>
  </w:style>
  <w:style w:type="paragraph" w:customStyle="1" w:styleId="NomeRequisito">
    <w:name w:val="NomeRequisito"/>
    <w:basedOn w:val="Ttulodetabela"/>
    <w:rsid w:val="00944014"/>
    <w:pPr>
      <w:spacing w:after="0"/>
      <w:jc w:val="left"/>
    </w:pPr>
    <w:rPr>
      <w:rFonts w:ascii="Arial" w:hAnsi="Arial" w:cs="Arial"/>
      <w:i w:val="0"/>
      <w:sz w:val="20"/>
    </w:rPr>
  </w:style>
  <w:style w:type="paragraph" w:customStyle="1" w:styleId="Ttulo100">
    <w:name w:val="Título 10"/>
    <w:basedOn w:val="Captulo"/>
    <w:next w:val="Corpodetexto"/>
    <w:rsid w:val="00944014"/>
    <w:rPr>
      <w:b/>
      <w:bCs/>
      <w:sz w:val="21"/>
      <w:szCs w:val="21"/>
    </w:rPr>
  </w:style>
  <w:style w:type="paragraph" w:customStyle="1" w:styleId="RequisitoDescricao">
    <w:name w:val="Requisito_Descricao"/>
    <w:basedOn w:val="Contedodetabela"/>
    <w:rsid w:val="00944014"/>
    <w:pPr>
      <w:spacing w:after="0"/>
      <w:jc w:val="both"/>
    </w:pPr>
    <w:rPr>
      <w:rFonts w:ascii="Arial" w:hAnsi="Arial" w:cs="Arial"/>
      <w:sz w:val="20"/>
    </w:rPr>
  </w:style>
  <w:style w:type="paragraph" w:customStyle="1" w:styleId="Sumrio10">
    <w:name w:val="Sumário 10"/>
    <w:basedOn w:val="ndice"/>
    <w:rsid w:val="00944014"/>
    <w:pPr>
      <w:tabs>
        <w:tab w:val="right" w:leader="dot" w:pos="-27882"/>
      </w:tabs>
      <w:ind w:left="2547"/>
    </w:pPr>
  </w:style>
  <w:style w:type="paragraph" w:customStyle="1" w:styleId="Contedodequadro">
    <w:name w:val="Conteúdo de quadro"/>
    <w:basedOn w:val="Corpodetexto"/>
    <w:rsid w:val="00944014"/>
  </w:style>
  <w:style w:type="paragraph" w:customStyle="1" w:styleId="ASSINFBullet">
    <w:name w:val="ASSINFBullet"/>
    <w:basedOn w:val="ASSINFPargrafoConteudo"/>
    <w:rsid w:val="00944014"/>
    <w:pPr>
      <w:numPr>
        <w:numId w:val="2"/>
      </w:numPr>
      <w:spacing w:before="100"/>
    </w:pPr>
  </w:style>
  <w:style w:type="paragraph" w:customStyle="1" w:styleId="ASSINFTituloSubseo">
    <w:name w:val="ASSINFTituloSubseção"/>
    <w:basedOn w:val="Normal"/>
    <w:next w:val="Normal"/>
    <w:rsid w:val="00944014"/>
    <w:pPr>
      <w:keepNext/>
      <w:keepLines/>
      <w:numPr>
        <w:numId w:val="4"/>
      </w:numPr>
      <w:tabs>
        <w:tab w:val="left" w:pos="425"/>
      </w:tabs>
      <w:spacing w:before="400"/>
    </w:pPr>
    <w:rPr>
      <w:rFonts w:ascii="Arial" w:hAnsi="Arial" w:cs="Arial"/>
      <w:b/>
      <w:sz w:val="20"/>
      <w:szCs w:val="20"/>
    </w:rPr>
  </w:style>
  <w:style w:type="paragraph" w:customStyle="1" w:styleId="ASSINFBulletTabela">
    <w:name w:val="ASSINFBulletTabela"/>
    <w:basedOn w:val="ASSINFBullet"/>
    <w:rsid w:val="00944014"/>
    <w:pPr>
      <w:tabs>
        <w:tab w:val="left" w:pos="252"/>
        <w:tab w:val="left" w:pos="284"/>
      </w:tabs>
      <w:ind w:left="567" w:hanging="1368"/>
    </w:pPr>
    <w:rPr>
      <w:sz w:val="16"/>
      <w:u w:val="single"/>
    </w:rPr>
  </w:style>
  <w:style w:type="paragraph" w:customStyle="1" w:styleId="ASSINFNormal">
    <w:name w:val="ASSINFNormal"/>
    <w:rsid w:val="00944014"/>
    <w:pPr>
      <w:suppressAutoHyphens/>
      <w:jc w:val="both"/>
    </w:pPr>
    <w:rPr>
      <w:rFonts w:ascii="Arial" w:hAnsi="Arial" w:cs="Arial"/>
      <w:lang w:eastAsia="ar-SA"/>
    </w:rPr>
  </w:style>
  <w:style w:type="paragraph" w:customStyle="1" w:styleId="ASSINFTituloSeo">
    <w:name w:val="ASSINFTituloSeção"/>
    <w:basedOn w:val="ASSINFNormal"/>
    <w:next w:val="ASSINFNormal"/>
    <w:rsid w:val="00944014"/>
    <w:pPr>
      <w:keepNext/>
      <w:numPr>
        <w:numId w:val="3"/>
      </w:numPr>
      <w:tabs>
        <w:tab w:val="left" w:pos="425"/>
      </w:tabs>
      <w:spacing w:before="600"/>
      <w:jc w:val="left"/>
    </w:pPr>
    <w:rPr>
      <w:b/>
      <w:smallCaps/>
      <w:sz w:val="24"/>
    </w:rPr>
  </w:style>
  <w:style w:type="paragraph" w:customStyle="1" w:styleId="PSDS-CorpodeTexto">
    <w:name w:val="PSDS - Corpo de Texto"/>
    <w:basedOn w:val="Normal"/>
    <w:rsid w:val="00944014"/>
    <w:rPr>
      <w:rFonts w:ascii="Arial" w:hAnsi="Arial" w:cs="Arial"/>
      <w:sz w:val="20"/>
      <w:szCs w:val="20"/>
    </w:rPr>
  </w:style>
  <w:style w:type="paragraph" w:customStyle="1" w:styleId="Textosimples">
    <w:name w:val="Texto simples"/>
    <w:basedOn w:val="Normal"/>
    <w:rsid w:val="00944014"/>
    <w:rPr>
      <w:rFonts w:ascii="Courier New" w:hAnsi="Courier New" w:cs="Courier New"/>
      <w:sz w:val="20"/>
      <w:szCs w:val="20"/>
    </w:rPr>
  </w:style>
  <w:style w:type="paragraph" w:customStyle="1" w:styleId="Ttulodosumrio">
    <w:name w:val="Título do sumário"/>
    <w:basedOn w:val="Ttulo30"/>
    <w:rsid w:val="00944014"/>
    <w:pPr>
      <w:suppressLineNumbers/>
    </w:pPr>
    <w:rPr>
      <w:sz w:val="32"/>
      <w:szCs w:val="32"/>
    </w:rPr>
  </w:style>
  <w:style w:type="paragraph" w:customStyle="1" w:styleId="Textoprformatado">
    <w:name w:val="Texto préformatado"/>
    <w:basedOn w:val="Normal"/>
    <w:rsid w:val="00944014"/>
    <w:rPr>
      <w:rFonts w:ascii="DejaVu Sans Mono" w:eastAsia="WenQuanYi Micro Hei" w:hAnsi="DejaVu Sans Mono" w:cs="DejaVu Sans Mono"/>
      <w:sz w:val="20"/>
      <w:szCs w:val="20"/>
    </w:rPr>
  </w:style>
  <w:style w:type="paragraph" w:styleId="Textodebalo">
    <w:name w:val="Balloon Text"/>
    <w:basedOn w:val="Normal"/>
    <w:rsid w:val="00944014"/>
    <w:rPr>
      <w:rFonts w:ascii="Tahoma" w:hAnsi="Tahoma" w:cs="Tahoma"/>
      <w:sz w:val="16"/>
      <w:szCs w:val="16"/>
    </w:rPr>
  </w:style>
  <w:style w:type="paragraph" w:customStyle="1" w:styleId="Textodecomentrio1">
    <w:name w:val="Texto de comentário1"/>
    <w:basedOn w:val="Normal"/>
    <w:rsid w:val="00944014"/>
    <w:rPr>
      <w:sz w:val="20"/>
      <w:szCs w:val="20"/>
    </w:rPr>
  </w:style>
  <w:style w:type="paragraph" w:styleId="Assuntodocomentrio">
    <w:name w:val="annotation subject"/>
    <w:basedOn w:val="Textodecomentrio1"/>
    <w:next w:val="Textodecomentrio1"/>
    <w:rsid w:val="00944014"/>
    <w:rPr>
      <w:b/>
      <w:bCs/>
    </w:rPr>
  </w:style>
  <w:style w:type="paragraph" w:customStyle="1" w:styleId="Primeirorecuodecorpodetexto1">
    <w:name w:val="Primeiro recuo de corpo de texto1"/>
    <w:basedOn w:val="Corpodetexto"/>
    <w:rsid w:val="00944014"/>
    <w:pPr>
      <w:ind w:firstLine="283"/>
    </w:pPr>
  </w:style>
  <w:style w:type="paragraph" w:customStyle="1" w:styleId="Citaes">
    <w:name w:val="Citações"/>
    <w:basedOn w:val="Normal"/>
    <w:rsid w:val="00944014"/>
    <w:pPr>
      <w:spacing w:after="283"/>
      <w:ind w:left="567" w:right="567"/>
    </w:pPr>
  </w:style>
  <w:style w:type="paragraph" w:customStyle="1" w:styleId="WW-Padro">
    <w:name w:val="WW-Padrão"/>
    <w:rsid w:val="00944014"/>
    <w:pPr>
      <w:suppressAutoHyphens/>
      <w:spacing w:line="100" w:lineRule="atLeast"/>
    </w:pPr>
    <w:rPr>
      <w:rFonts w:eastAsia="ヒラギノ角ゴ Pro W3"/>
      <w:color w:val="000000"/>
      <w:kern w:val="1"/>
      <w:sz w:val="26"/>
      <w:lang w:eastAsia="ar-SA"/>
    </w:rPr>
  </w:style>
  <w:style w:type="paragraph" w:customStyle="1" w:styleId="Textodecomentrio2">
    <w:name w:val="Texto de comentário2"/>
    <w:basedOn w:val="Normal"/>
    <w:rsid w:val="00944014"/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48085B"/>
    <w:pPr>
      <w:suppressAutoHyphens w:val="0"/>
      <w:spacing w:line="360" w:lineRule="auto"/>
      <w:ind w:left="720"/>
      <w:contextualSpacing/>
      <w:jc w:val="center"/>
    </w:pPr>
    <w:rPr>
      <w:rFonts w:ascii="Arial" w:hAnsi="Arial" w:cs="Times"/>
      <w:lang w:val="en-US" w:eastAsia="en-US"/>
    </w:rPr>
  </w:style>
  <w:style w:type="table" w:styleId="Tabelacomgrade">
    <w:name w:val="Table Grid"/>
    <w:basedOn w:val="Tabelanormal"/>
    <w:uiPriority w:val="59"/>
    <w:rsid w:val="0048085B"/>
    <w:pPr>
      <w:spacing w:line="360" w:lineRule="auto"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1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1724</Words>
  <Characters>9314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Instalação: ASES Web</vt:lpstr>
    </vt:vector>
  </TitlesOfParts>
  <Company>HP</Company>
  <LinksUpToDate>false</LinksUpToDate>
  <CharactersWithSpaces>11016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Instalação: ASES Web</dc:title>
  <dc:subject>Manual de Instalação: ASES Web</dc:subject>
  <dc:creator>NAPNE</dc:creator>
  <cp:keywords>Instalação, ASES, Windows, Linux, Tomcat, Java</cp:keywords>
  <cp:lastModifiedBy>Iury Barreto da Silva</cp:lastModifiedBy>
  <cp:revision>7</cp:revision>
  <cp:lastPrinted>2016-08-07T01:05:00Z</cp:lastPrinted>
  <dcterms:created xsi:type="dcterms:W3CDTF">2016-08-07T01:05:00Z</dcterms:created>
  <dcterms:modified xsi:type="dcterms:W3CDTF">2016-08-07T01:39:00Z</dcterms:modified>
</cp:coreProperties>
</file>