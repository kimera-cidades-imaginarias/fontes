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6B54" w:rsidRDefault="00B06B54" w:rsidP="00C06712">
      <w:pPr>
        <w:spacing w:line="360" w:lineRule="auto"/>
        <w:ind w:left="708" w:hanging="708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br/>
      </w:r>
    </w:p>
    <w:p w:rsidR="00B06B54" w:rsidRDefault="00B06B54" w:rsidP="00B06B54">
      <w:pPr>
        <w:spacing w:line="360" w:lineRule="auto"/>
        <w:ind w:hanging="15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UNEB - Univers</w:t>
      </w:r>
      <w:r w:rsidR="000D12B2">
        <w:rPr>
          <w:rFonts w:ascii="Arial" w:hAnsi="Arial" w:cs="Arial"/>
          <w:b/>
          <w:color w:val="000000"/>
          <w:sz w:val="20"/>
          <w:szCs w:val="20"/>
        </w:rPr>
        <w:t>idade do Estado da Bahia</w:t>
      </w:r>
      <w:r w:rsidR="000D12B2">
        <w:rPr>
          <w:rFonts w:ascii="Arial" w:hAnsi="Arial" w:cs="Arial"/>
          <w:b/>
          <w:color w:val="000000"/>
          <w:sz w:val="20"/>
          <w:szCs w:val="20"/>
        </w:rPr>
        <w:br/>
        <w:t>GEOTEC</w:t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D406E3" w:rsidRDefault="00D406E3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D406E3" w:rsidRDefault="00D406E3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D406E3" w:rsidRDefault="00D406E3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D406E3" w:rsidRDefault="00D406E3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D406E3" w:rsidRDefault="00D406E3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0D12B2" w:rsidRDefault="000D12B2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9B2B50" w:rsidRPr="000541F7" w:rsidRDefault="00B06B54" w:rsidP="00B06B54">
      <w:pPr>
        <w:spacing w:line="100" w:lineRule="atLeast"/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  <w:r>
        <w:rPr>
          <w:rFonts w:ascii="Arial" w:hAnsi="Arial" w:cs="Arial"/>
          <w:b/>
          <w:bCs/>
          <w:color w:val="000000"/>
        </w:rPr>
        <w:br/>
      </w:r>
      <w:r w:rsidR="009B2B50">
        <w:rPr>
          <w:rFonts w:ascii="Arial" w:hAnsi="Arial" w:cs="Arial"/>
          <w:b/>
          <w:bCs/>
          <w:color w:val="0070C0"/>
          <w:sz w:val="52"/>
          <w:szCs w:val="52"/>
        </w:rPr>
        <w:t>Caso de Uso</w:t>
      </w:r>
    </w:p>
    <w:p w:rsidR="00B06B54" w:rsidRPr="000541F7" w:rsidRDefault="00C06712" w:rsidP="00B06B54">
      <w:pPr>
        <w:spacing w:line="100" w:lineRule="atLeast"/>
        <w:jc w:val="center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b/>
          <w:bCs/>
          <w:color w:val="0070C0"/>
          <w:sz w:val="40"/>
          <w:szCs w:val="40"/>
        </w:rPr>
        <w:t>K-Ágora</w:t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8A1944" w:rsidP="00B06B54">
      <w:pPr>
        <w:spacing w:line="360" w:lineRule="auto"/>
        <w:ind w:hanging="15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Ju</w:t>
      </w:r>
      <w:r w:rsidR="009B2B50">
        <w:rPr>
          <w:rFonts w:ascii="Arial" w:hAnsi="Arial" w:cs="Arial"/>
          <w:b/>
          <w:bCs/>
          <w:color w:val="000000"/>
        </w:rPr>
        <w:t>l</w:t>
      </w:r>
      <w:r>
        <w:rPr>
          <w:rFonts w:ascii="Arial" w:hAnsi="Arial" w:cs="Arial"/>
          <w:b/>
          <w:bCs/>
          <w:color w:val="000000"/>
        </w:rPr>
        <w:t>ho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>
        <w:rPr>
          <w:rFonts w:ascii="Arial" w:hAnsi="Arial" w:cs="Arial"/>
          <w:b/>
          <w:bCs/>
          <w:color w:val="000000"/>
        </w:rPr>
        <w:t>5</w:t>
      </w:r>
    </w:p>
    <w:p w:rsidR="00B06B54" w:rsidRDefault="00B06B54" w:rsidP="00B06B54">
      <w:pPr>
        <w:spacing w:line="360" w:lineRule="auto"/>
        <w:ind w:hanging="15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  <w:sectPr w:rsidR="00B06B54">
          <w:pgSz w:w="11906" w:h="16838"/>
          <w:pgMar w:top="1701" w:right="1134" w:bottom="1134" w:left="1701" w:header="720" w:footer="720" w:gutter="0"/>
          <w:cols w:space="720"/>
          <w:docGrid w:linePitch="360"/>
        </w:sect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UNEB - Universidade do Estado da Bahia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GEOTEC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0D12B2" w:rsidRDefault="000D12B2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9B2B50" w:rsidP="00B06B54">
      <w:pPr>
        <w:spacing w:line="100" w:lineRule="atLeast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Caso de Uso</w:t>
      </w:r>
    </w:p>
    <w:p w:rsidR="00B06B54" w:rsidRDefault="00C06712" w:rsidP="00B06B54">
      <w:pPr>
        <w:spacing w:line="100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K-Ágora</w:t>
      </w: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412954" w:rsidP="00B06B54">
      <w:pP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Jul</w:t>
      </w:r>
      <w:r w:rsidR="008A1944">
        <w:rPr>
          <w:rFonts w:ascii="Arial" w:hAnsi="Arial" w:cs="Arial"/>
          <w:b/>
          <w:bCs/>
          <w:color w:val="000000"/>
        </w:rPr>
        <w:t>ho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 w:rsidR="008A1944">
        <w:rPr>
          <w:rFonts w:ascii="Arial" w:hAnsi="Arial" w:cs="Arial"/>
          <w:b/>
          <w:bCs/>
          <w:color w:val="000000"/>
        </w:rPr>
        <w:t>5</w:t>
      </w:r>
    </w:p>
    <w:p w:rsidR="00B06B54" w:rsidRDefault="00B06B54" w:rsidP="00B06B54">
      <w:pPr>
        <w:spacing w:line="360" w:lineRule="auto"/>
      </w:pPr>
    </w:p>
    <w:p w:rsidR="00B06B54" w:rsidRDefault="00B06B54" w:rsidP="00B06B54">
      <w:pPr>
        <w:spacing w:line="360" w:lineRule="auto"/>
        <w:jc w:val="center"/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ageBreakBefore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HISTÓRICO</w:t>
      </w:r>
    </w:p>
    <w:p w:rsidR="00F066FF" w:rsidRDefault="00F066FF" w:rsidP="00B06B54">
      <w:pPr>
        <w:pStyle w:val="Textbody"/>
        <w:rPr>
          <w:rFonts w:ascii="Arial" w:hAnsi="Arial" w:cs="Arial"/>
          <w:color w:val="000000"/>
        </w:rPr>
      </w:pPr>
    </w:p>
    <w:tbl>
      <w:tblPr>
        <w:tblW w:w="0" w:type="auto"/>
        <w:tblInd w:w="101" w:type="dxa"/>
        <w:tblLayout w:type="fixed"/>
        <w:tblLook w:val="0000"/>
      </w:tblPr>
      <w:tblGrid>
        <w:gridCol w:w="1459"/>
        <w:gridCol w:w="1050"/>
        <w:gridCol w:w="3168"/>
        <w:gridCol w:w="1578"/>
        <w:gridCol w:w="2369"/>
      </w:tblGrid>
      <w:tr w:rsidR="00F066FF" w:rsidTr="002563F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Data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Versão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Descrição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Papel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Autor</w:t>
            </w:r>
          </w:p>
        </w:tc>
      </w:tr>
      <w:tr w:rsidR="00F066FF" w:rsidTr="002563F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412954" w:rsidP="009B2B50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  <w:r w:rsidR="00F066FF">
              <w:rPr>
                <w:rFonts w:ascii="Arial" w:hAnsi="Arial" w:cs="Arial"/>
                <w:color w:val="000000"/>
              </w:rPr>
              <w:t>/</w:t>
            </w:r>
            <w:r w:rsidR="009B2B50">
              <w:rPr>
                <w:rFonts w:ascii="Arial" w:hAnsi="Arial" w:cs="Arial"/>
                <w:color w:val="000000"/>
              </w:rPr>
              <w:t>07</w:t>
            </w:r>
            <w:r w:rsidR="00F066FF">
              <w:rPr>
                <w:rFonts w:ascii="Arial" w:hAnsi="Arial" w:cs="Arial"/>
                <w:color w:val="000000"/>
              </w:rPr>
              <w:t>/201</w:t>
            </w:r>
            <w:r w:rsidR="008A1944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1.0.0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Criação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124C50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9B2B50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D87991" w:rsidTr="002563F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7991" w:rsidRDefault="00D87991" w:rsidP="009B2B50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03/08/2015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7991" w:rsidRDefault="00D87991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1.0.1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7991" w:rsidRDefault="00D87991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7991" w:rsidRDefault="00D87991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7991" w:rsidRDefault="00D87991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9A540C" w:rsidTr="00021FD1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40C" w:rsidRDefault="009A540C" w:rsidP="009A540C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13/02/2016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40C" w:rsidRDefault="009A540C" w:rsidP="00021FD1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1.0.2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40C" w:rsidRDefault="009A540C" w:rsidP="00021FD1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40C" w:rsidRDefault="00BF10FF" w:rsidP="00021FD1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Bolsista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540C" w:rsidRDefault="009A540C" w:rsidP="00021FD1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Jason Piloti</w:t>
            </w:r>
          </w:p>
        </w:tc>
      </w:tr>
      <w:tr w:rsidR="000D12B2" w:rsidTr="009D5ED8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12B2" w:rsidRDefault="000D12B2" w:rsidP="009D5ED8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01/04/2016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12B2" w:rsidRDefault="000D12B2" w:rsidP="009A540C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</w:t>
            </w:r>
            <w:r w:rsidR="009A540C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12B2" w:rsidRDefault="000D12B2" w:rsidP="009D5ED8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12B2" w:rsidRDefault="000D12B2" w:rsidP="009D5ED8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12B2" w:rsidRDefault="000D12B2" w:rsidP="009D5ED8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BD4CE8" w:rsidTr="004057ED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CE8" w:rsidRDefault="00BD4CE8" w:rsidP="004057E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25/07/2016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CE8" w:rsidRDefault="00BD4CE8" w:rsidP="004057E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1.0.4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CE8" w:rsidRDefault="00BD4CE8" w:rsidP="004057E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CE8" w:rsidRDefault="00BD4CE8" w:rsidP="004057E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4CE8" w:rsidRDefault="00BD4CE8" w:rsidP="004057E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F52692" w:rsidTr="00C6351E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692" w:rsidRDefault="00F52692" w:rsidP="00C6351E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29/07/2016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692" w:rsidRDefault="00F52692" w:rsidP="00C6351E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1.0.5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692" w:rsidRDefault="00F52692" w:rsidP="00C6351E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692" w:rsidRDefault="00F52692" w:rsidP="00C6351E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692" w:rsidRDefault="00F52692" w:rsidP="00C6351E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C06712" w:rsidTr="002563F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712" w:rsidRDefault="00F52692" w:rsidP="00F52692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31</w:t>
            </w:r>
            <w:r w:rsidR="00C06712">
              <w:rPr>
                <w:rFonts w:ascii="Arial" w:hAnsi="Arial" w:cs="Arial"/>
                <w:color w:val="000000"/>
              </w:rPr>
              <w:t>/0</w:t>
            </w:r>
            <w:r>
              <w:rPr>
                <w:rFonts w:ascii="Arial" w:hAnsi="Arial" w:cs="Arial"/>
                <w:color w:val="000000"/>
              </w:rPr>
              <w:t>8</w:t>
            </w:r>
            <w:r w:rsidR="00C06712">
              <w:rPr>
                <w:rFonts w:ascii="Arial" w:hAnsi="Arial" w:cs="Arial"/>
                <w:color w:val="000000"/>
              </w:rPr>
              <w:t>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712" w:rsidRDefault="00C06712" w:rsidP="00BD4CE8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</w:t>
            </w:r>
            <w:r w:rsidR="00392032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712" w:rsidRDefault="00C06712" w:rsidP="002535BE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712" w:rsidRDefault="00C06712" w:rsidP="002535BE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712" w:rsidRDefault="00C06712" w:rsidP="002535BE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</w:tbl>
    <w:p w:rsidR="00F066FF" w:rsidRDefault="00F066FF">
      <w:pPr>
        <w:pStyle w:val="Textbody"/>
        <w:jc w:val="both"/>
        <w:rPr>
          <w:rFonts w:ascii="Arial" w:hAnsi="Arial" w:cs="Arial"/>
          <w:color w:val="000000"/>
        </w:rPr>
      </w:pPr>
    </w:p>
    <w:p w:rsidR="00F066FF" w:rsidRDefault="00F066FF">
      <w:pPr>
        <w:sectPr w:rsidR="00F066FF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dosumrio"/>
        <w:pageBreakBefore/>
      </w:pPr>
      <w:r>
        <w:lastRenderedPageBreak/>
        <w:t>Sumário</w:t>
      </w:r>
    </w:p>
    <w:p w:rsidR="00B06B54" w:rsidRDefault="00B06B54" w:rsidP="00B06B54"/>
    <w:p w:rsidR="00B06B54" w:rsidRDefault="00B06B54" w:rsidP="00B06B54">
      <w:pPr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A16FAC" w:rsidRDefault="00391905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lastRenderedPageBreak/>
        <w:fldChar w:fldCharType="begin"/>
      </w:r>
      <w:r w:rsidR="00F066FF">
        <w:instrText xml:space="preserve"> TOC \f \o "1-9" \o "1-9" </w:instrText>
      </w:r>
      <w:r>
        <w:fldChar w:fldCharType="separate"/>
      </w:r>
      <w:r w:rsidR="00A16FAC" w:rsidRPr="00C2502D">
        <w:rPr>
          <w:noProof/>
          <w:color w:val="000000"/>
        </w:rPr>
        <w:t>1.</w:t>
      </w:r>
      <w:r w:rsidR="00A16FAC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A16FAC" w:rsidRPr="00C2502D">
        <w:rPr>
          <w:noProof/>
          <w:color w:val="000000"/>
        </w:rPr>
        <w:t>Sobre o K-Ágora</w:t>
      </w:r>
      <w:r w:rsidR="00A16FAC">
        <w:rPr>
          <w:noProof/>
        </w:rPr>
        <w:tab/>
      </w:r>
      <w:r>
        <w:rPr>
          <w:noProof/>
        </w:rPr>
        <w:fldChar w:fldCharType="begin"/>
      </w:r>
      <w:r w:rsidR="00A16FAC">
        <w:rPr>
          <w:noProof/>
        </w:rPr>
        <w:instrText xml:space="preserve"> PAGEREF _Toc457583745 \h </w:instrText>
      </w:r>
      <w:r>
        <w:rPr>
          <w:noProof/>
        </w:rPr>
      </w:r>
      <w:r>
        <w:rPr>
          <w:noProof/>
        </w:rPr>
        <w:fldChar w:fldCharType="separate"/>
      </w:r>
      <w:r w:rsidR="00A16FAC">
        <w:rPr>
          <w:noProof/>
        </w:rPr>
        <w:t>5</w:t>
      </w:r>
      <w:r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  <w:color w:val="000000"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  <w:color w:val="000000"/>
        </w:rPr>
        <w:t>O que é o K-Ágora?</w:t>
      </w:r>
      <w:r>
        <w:rPr>
          <w:noProof/>
        </w:rPr>
        <w:tab/>
      </w:r>
      <w:r w:rsidR="00391905">
        <w:rPr>
          <w:noProof/>
        </w:rPr>
        <w:fldChar w:fldCharType="begin"/>
      </w:r>
      <w:r>
        <w:rPr>
          <w:noProof/>
        </w:rPr>
        <w:instrText xml:space="preserve"> PAGEREF _Toc457583746 \h </w:instrText>
      </w:r>
      <w:r w:rsidR="00391905">
        <w:rPr>
          <w:noProof/>
        </w:rPr>
      </w:r>
      <w:r w:rsidR="00391905">
        <w:rPr>
          <w:noProof/>
        </w:rPr>
        <w:fldChar w:fldCharType="separate"/>
      </w:r>
      <w:r>
        <w:rPr>
          <w:noProof/>
        </w:rPr>
        <w:t>5</w:t>
      </w:r>
      <w:r w:rsidR="00391905"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  <w:color w:val="000000"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  <w:color w:val="000000"/>
        </w:rPr>
        <w:t>Objetivos</w:t>
      </w:r>
      <w:r>
        <w:rPr>
          <w:noProof/>
        </w:rPr>
        <w:tab/>
      </w:r>
      <w:r w:rsidR="00391905">
        <w:rPr>
          <w:noProof/>
        </w:rPr>
        <w:fldChar w:fldCharType="begin"/>
      </w:r>
      <w:r>
        <w:rPr>
          <w:noProof/>
        </w:rPr>
        <w:instrText xml:space="preserve"> PAGEREF _Toc457583747 \h </w:instrText>
      </w:r>
      <w:r w:rsidR="00391905">
        <w:rPr>
          <w:noProof/>
        </w:rPr>
      </w:r>
      <w:r w:rsidR="00391905">
        <w:rPr>
          <w:noProof/>
        </w:rPr>
        <w:fldChar w:fldCharType="separate"/>
      </w:r>
      <w:r>
        <w:rPr>
          <w:noProof/>
        </w:rPr>
        <w:t>5</w:t>
      </w:r>
      <w:r w:rsidR="00391905"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  <w:color w:val="000000"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  <w:color w:val="000000"/>
        </w:rPr>
        <w:t>Requisitos</w:t>
      </w:r>
      <w:r>
        <w:rPr>
          <w:noProof/>
        </w:rPr>
        <w:tab/>
      </w:r>
      <w:r w:rsidR="00391905">
        <w:rPr>
          <w:noProof/>
        </w:rPr>
        <w:fldChar w:fldCharType="begin"/>
      </w:r>
      <w:r>
        <w:rPr>
          <w:noProof/>
        </w:rPr>
        <w:instrText xml:space="preserve"> PAGEREF _Toc457583748 \h </w:instrText>
      </w:r>
      <w:r w:rsidR="00391905">
        <w:rPr>
          <w:noProof/>
        </w:rPr>
      </w:r>
      <w:r w:rsidR="00391905">
        <w:rPr>
          <w:noProof/>
        </w:rPr>
        <w:fldChar w:fldCharType="separate"/>
      </w:r>
      <w:r>
        <w:rPr>
          <w:noProof/>
        </w:rPr>
        <w:t>6</w:t>
      </w:r>
      <w:r w:rsidR="00391905">
        <w:rPr>
          <w:noProof/>
        </w:rPr>
        <w:fldChar w:fldCharType="end"/>
      </w:r>
    </w:p>
    <w:p w:rsidR="00A16FAC" w:rsidRDefault="00A16FAC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  <w:color w:val="000000"/>
        </w:rPr>
        <w:t>Caso de uso</w:t>
      </w:r>
      <w:r>
        <w:rPr>
          <w:noProof/>
        </w:rPr>
        <w:tab/>
      </w:r>
      <w:r w:rsidR="00391905">
        <w:rPr>
          <w:noProof/>
        </w:rPr>
        <w:fldChar w:fldCharType="begin"/>
      </w:r>
      <w:r>
        <w:rPr>
          <w:noProof/>
        </w:rPr>
        <w:instrText xml:space="preserve"> PAGEREF _Toc457583749 \h </w:instrText>
      </w:r>
      <w:r w:rsidR="00391905">
        <w:rPr>
          <w:noProof/>
        </w:rPr>
      </w:r>
      <w:r w:rsidR="00391905">
        <w:rPr>
          <w:noProof/>
        </w:rPr>
        <w:fldChar w:fldCharType="separate"/>
      </w:r>
      <w:r>
        <w:rPr>
          <w:noProof/>
        </w:rPr>
        <w:t>7</w:t>
      </w:r>
      <w:r w:rsidR="00391905"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  <w:color w:val="000000"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  <w:color w:val="000000"/>
        </w:rPr>
        <w:t>Atores</w:t>
      </w:r>
      <w:r>
        <w:rPr>
          <w:noProof/>
        </w:rPr>
        <w:tab/>
      </w:r>
      <w:r w:rsidR="00391905">
        <w:rPr>
          <w:noProof/>
        </w:rPr>
        <w:fldChar w:fldCharType="begin"/>
      </w:r>
      <w:r>
        <w:rPr>
          <w:noProof/>
        </w:rPr>
        <w:instrText xml:space="preserve"> PAGEREF _Toc457583750 \h </w:instrText>
      </w:r>
      <w:r w:rsidR="00391905">
        <w:rPr>
          <w:noProof/>
        </w:rPr>
      </w:r>
      <w:r w:rsidR="00391905">
        <w:rPr>
          <w:noProof/>
        </w:rPr>
        <w:fldChar w:fldCharType="separate"/>
      </w:r>
      <w:r>
        <w:rPr>
          <w:noProof/>
        </w:rPr>
        <w:t>7</w:t>
      </w:r>
      <w:r w:rsidR="00391905"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</w:rPr>
        <w:t>Diagrama</w:t>
      </w:r>
      <w:r>
        <w:rPr>
          <w:noProof/>
        </w:rPr>
        <w:tab/>
      </w:r>
      <w:r w:rsidR="00391905">
        <w:rPr>
          <w:noProof/>
        </w:rPr>
        <w:fldChar w:fldCharType="begin"/>
      </w:r>
      <w:r>
        <w:rPr>
          <w:noProof/>
        </w:rPr>
        <w:instrText xml:space="preserve"> PAGEREF _Toc457583751 \h </w:instrText>
      </w:r>
      <w:r w:rsidR="00391905">
        <w:rPr>
          <w:noProof/>
        </w:rPr>
      </w:r>
      <w:r w:rsidR="00391905">
        <w:rPr>
          <w:noProof/>
        </w:rPr>
        <w:fldChar w:fldCharType="separate"/>
      </w:r>
      <w:r>
        <w:rPr>
          <w:noProof/>
        </w:rPr>
        <w:t>7</w:t>
      </w:r>
      <w:r w:rsidR="00391905"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</w:rPr>
        <w:t>Roteiro</w:t>
      </w:r>
      <w:r>
        <w:rPr>
          <w:noProof/>
        </w:rPr>
        <w:tab/>
      </w:r>
      <w:r w:rsidR="00391905">
        <w:rPr>
          <w:noProof/>
        </w:rPr>
        <w:fldChar w:fldCharType="begin"/>
      </w:r>
      <w:r>
        <w:rPr>
          <w:noProof/>
        </w:rPr>
        <w:instrText xml:space="preserve"> PAGEREF _Toc457583752 \h </w:instrText>
      </w:r>
      <w:r w:rsidR="00391905">
        <w:rPr>
          <w:noProof/>
        </w:rPr>
      </w:r>
      <w:r w:rsidR="00391905">
        <w:rPr>
          <w:noProof/>
        </w:rPr>
        <w:fldChar w:fldCharType="separate"/>
      </w:r>
      <w:r>
        <w:rPr>
          <w:noProof/>
        </w:rPr>
        <w:t>7</w:t>
      </w:r>
      <w:r w:rsidR="00391905"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849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</w:rPr>
        <w:t>a)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</w:rPr>
        <w:t>UC01 – Novo Mapa</w:t>
      </w:r>
      <w:r>
        <w:rPr>
          <w:noProof/>
        </w:rPr>
        <w:tab/>
      </w:r>
      <w:r w:rsidR="00391905">
        <w:rPr>
          <w:noProof/>
        </w:rPr>
        <w:fldChar w:fldCharType="begin"/>
      </w:r>
      <w:r>
        <w:rPr>
          <w:noProof/>
        </w:rPr>
        <w:instrText xml:space="preserve"> PAGEREF _Toc457583753 \h </w:instrText>
      </w:r>
      <w:r w:rsidR="00391905">
        <w:rPr>
          <w:noProof/>
        </w:rPr>
      </w:r>
      <w:r w:rsidR="00391905">
        <w:rPr>
          <w:noProof/>
        </w:rPr>
        <w:fldChar w:fldCharType="separate"/>
      </w:r>
      <w:r>
        <w:rPr>
          <w:noProof/>
        </w:rPr>
        <w:t>7</w:t>
      </w:r>
      <w:r w:rsidR="00391905"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849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</w:rPr>
        <w:t>b)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</w:rPr>
        <w:t>UC02 – Carregar Mapa</w:t>
      </w:r>
      <w:r>
        <w:rPr>
          <w:noProof/>
        </w:rPr>
        <w:tab/>
      </w:r>
      <w:r w:rsidR="00391905">
        <w:rPr>
          <w:noProof/>
        </w:rPr>
        <w:fldChar w:fldCharType="begin"/>
      </w:r>
      <w:r>
        <w:rPr>
          <w:noProof/>
        </w:rPr>
        <w:instrText xml:space="preserve"> PAGEREF _Toc457583754 \h </w:instrText>
      </w:r>
      <w:r w:rsidR="00391905">
        <w:rPr>
          <w:noProof/>
        </w:rPr>
      </w:r>
      <w:r w:rsidR="00391905">
        <w:rPr>
          <w:noProof/>
        </w:rPr>
        <w:fldChar w:fldCharType="separate"/>
      </w:r>
      <w:r>
        <w:rPr>
          <w:noProof/>
        </w:rPr>
        <w:t>8</w:t>
      </w:r>
      <w:r w:rsidR="00391905"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849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</w:rPr>
        <w:t>c)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</w:rPr>
        <w:t>UC03 – Editar Mapa</w:t>
      </w:r>
      <w:r>
        <w:rPr>
          <w:noProof/>
        </w:rPr>
        <w:tab/>
      </w:r>
      <w:r w:rsidR="00391905">
        <w:rPr>
          <w:noProof/>
        </w:rPr>
        <w:fldChar w:fldCharType="begin"/>
      </w:r>
      <w:r>
        <w:rPr>
          <w:noProof/>
        </w:rPr>
        <w:instrText xml:space="preserve"> PAGEREF _Toc457583755 \h </w:instrText>
      </w:r>
      <w:r w:rsidR="00391905">
        <w:rPr>
          <w:noProof/>
        </w:rPr>
      </w:r>
      <w:r w:rsidR="00391905">
        <w:rPr>
          <w:noProof/>
        </w:rPr>
        <w:fldChar w:fldCharType="separate"/>
      </w:r>
      <w:r>
        <w:rPr>
          <w:noProof/>
        </w:rPr>
        <w:t>9</w:t>
      </w:r>
      <w:r w:rsidR="00391905"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849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</w:rPr>
        <w:t>d)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</w:rPr>
        <w:t>UC04 – Cartas Voadoras</w:t>
      </w:r>
      <w:r>
        <w:rPr>
          <w:noProof/>
        </w:rPr>
        <w:tab/>
      </w:r>
      <w:r w:rsidR="00391905">
        <w:rPr>
          <w:noProof/>
        </w:rPr>
        <w:fldChar w:fldCharType="begin"/>
      </w:r>
      <w:r>
        <w:rPr>
          <w:noProof/>
        </w:rPr>
        <w:instrText xml:space="preserve"> PAGEREF _Toc457583756 \h </w:instrText>
      </w:r>
      <w:r w:rsidR="00391905">
        <w:rPr>
          <w:noProof/>
        </w:rPr>
      </w:r>
      <w:r w:rsidR="00391905">
        <w:rPr>
          <w:noProof/>
        </w:rPr>
        <w:fldChar w:fldCharType="separate"/>
      </w:r>
      <w:r>
        <w:rPr>
          <w:noProof/>
        </w:rPr>
        <w:t>10</w:t>
      </w:r>
      <w:r w:rsidR="00391905"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849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</w:rPr>
        <w:t>e)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</w:rPr>
        <w:t>UC05 – Registro das Cartas Voadoras</w:t>
      </w:r>
      <w:r>
        <w:rPr>
          <w:noProof/>
        </w:rPr>
        <w:tab/>
      </w:r>
      <w:r w:rsidR="00391905">
        <w:rPr>
          <w:noProof/>
        </w:rPr>
        <w:fldChar w:fldCharType="begin"/>
      </w:r>
      <w:r>
        <w:rPr>
          <w:noProof/>
        </w:rPr>
        <w:instrText xml:space="preserve"> PAGEREF _Toc457583757 \h </w:instrText>
      </w:r>
      <w:r w:rsidR="00391905">
        <w:rPr>
          <w:noProof/>
        </w:rPr>
      </w:r>
      <w:r w:rsidR="00391905">
        <w:rPr>
          <w:noProof/>
        </w:rPr>
        <w:fldChar w:fldCharType="separate"/>
      </w:r>
      <w:r>
        <w:rPr>
          <w:noProof/>
        </w:rPr>
        <w:t>11</w:t>
      </w:r>
      <w:r w:rsidR="00391905">
        <w:rPr>
          <w:noProof/>
        </w:rPr>
        <w:fldChar w:fldCharType="end"/>
      </w:r>
    </w:p>
    <w:p w:rsidR="00F066FF" w:rsidRDefault="00391905" w:rsidP="00595193">
      <w:pPr>
        <w:pStyle w:val="Sumrio1"/>
        <w:tabs>
          <w:tab w:val="right" w:leader="dot" w:pos="9638"/>
        </w:tabs>
      </w:pPr>
      <w:r>
        <w:fldChar w:fldCharType="end"/>
      </w:r>
    </w:p>
    <w:p w:rsidR="00B06B54" w:rsidRDefault="00B06B54" w:rsidP="00B06B54"/>
    <w:p w:rsidR="00B06B54" w:rsidRPr="00B06B54" w:rsidRDefault="00B06B54" w:rsidP="00B06B54">
      <w:pPr>
        <w:sectPr w:rsidR="00B06B54" w:rsidRPr="00B06B54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sectPr w:rsidR="00F066FF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1"/>
        <w:spacing w:before="0" w:after="0" w:line="360" w:lineRule="auto"/>
        <w:rPr>
          <w:b w:val="0"/>
          <w:color w:val="000000"/>
          <w:sz w:val="28"/>
          <w:szCs w:val="28"/>
        </w:rPr>
      </w:pPr>
      <w:bookmarkStart w:id="0" w:name="_Toc457583745"/>
      <w:r>
        <w:rPr>
          <w:b w:val="0"/>
          <w:color w:val="000000"/>
          <w:sz w:val="28"/>
          <w:szCs w:val="28"/>
        </w:rPr>
        <w:lastRenderedPageBreak/>
        <w:t xml:space="preserve">Sobre o </w:t>
      </w:r>
      <w:r w:rsidR="00C06712">
        <w:rPr>
          <w:b w:val="0"/>
          <w:color w:val="000000"/>
          <w:sz w:val="28"/>
          <w:szCs w:val="28"/>
        </w:rPr>
        <w:t>K-Ágora</w:t>
      </w:r>
      <w:bookmarkEnd w:id="0"/>
    </w:p>
    <w:p w:rsidR="00D87991" w:rsidRDefault="00D87991" w:rsidP="00D87991">
      <w:pPr>
        <w:pStyle w:val="Ttulo2"/>
        <w:rPr>
          <w:rStyle w:val="Forte"/>
          <w:i w:val="0"/>
          <w:color w:val="000000"/>
        </w:rPr>
      </w:pPr>
      <w:bookmarkStart w:id="1" w:name="_Toc457583746"/>
      <w:r w:rsidRPr="00D87991">
        <w:rPr>
          <w:rStyle w:val="Forte"/>
          <w:i w:val="0"/>
          <w:color w:val="000000"/>
        </w:rPr>
        <w:t xml:space="preserve">O que é o </w:t>
      </w:r>
      <w:r w:rsidR="00C06712">
        <w:rPr>
          <w:rStyle w:val="Forte"/>
          <w:i w:val="0"/>
          <w:color w:val="000000"/>
        </w:rPr>
        <w:t>K-Ágora</w:t>
      </w:r>
      <w:r w:rsidRPr="00D87991">
        <w:rPr>
          <w:rStyle w:val="Forte"/>
          <w:i w:val="0"/>
          <w:color w:val="000000"/>
        </w:rPr>
        <w:t>?</w:t>
      </w:r>
      <w:bookmarkEnd w:id="1"/>
    </w:p>
    <w:p w:rsidR="00685E18" w:rsidRPr="004B30C9" w:rsidRDefault="00D87991" w:rsidP="00685E18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685E18" w:rsidRPr="004B30C9">
        <w:rPr>
          <w:rStyle w:val="Forte"/>
          <w:rFonts w:ascii="Arial" w:hAnsi="Arial" w:cs="Arial"/>
          <w:b w:val="0"/>
          <w:color w:val="000000"/>
        </w:rPr>
        <w:t xml:space="preserve">K-Ágora é uma expansão do jogo-simulador </w:t>
      </w:r>
      <w:proofErr w:type="spellStart"/>
      <w:r w:rsidR="00685E18" w:rsidRPr="004B30C9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="00685E18" w:rsidRPr="004B30C9">
        <w:rPr>
          <w:rStyle w:val="Forte"/>
          <w:rFonts w:ascii="Arial" w:hAnsi="Arial" w:cs="Arial"/>
          <w:b w:val="0"/>
          <w:color w:val="000000"/>
        </w:rPr>
        <w:t xml:space="preserve"> – Cidades Imaginárias, acessível diretamente através do navegador, sem necessidade de instalação.</w:t>
      </w:r>
    </w:p>
    <w:p w:rsidR="00685E18" w:rsidRPr="004B30C9" w:rsidRDefault="00685E18" w:rsidP="00685E18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4B30C9">
        <w:rPr>
          <w:rStyle w:val="Forte"/>
          <w:rFonts w:ascii="Arial" w:hAnsi="Arial" w:cs="Arial"/>
          <w:b w:val="0"/>
          <w:color w:val="000000"/>
        </w:rPr>
        <w:t>É possível criar mapas exploráveis a partir de qualquer localidade real de nosso planeta Terra, possibilitando experimentações sobre o espaço e lugar, inserindo novos elementos e modificando a paisagem através de diversos tipos de construções organizadas em 05 diferentes categorias: Comércio, Educação, Habitações, Infraestrutura e Lazer.</w:t>
      </w:r>
    </w:p>
    <w:p w:rsidR="00685E18" w:rsidRPr="00D87991" w:rsidRDefault="00685E18" w:rsidP="00685E18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4B30C9">
        <w:rPr>
          <w:rStyle w:val="Forte"/>
          <w:rFonts w:ascii="Arial" w:hAnsi="Arial" w:cs="Arial"/>
          <w:b w:val="0"/>
          <w:color w:val="000000"/>
        </w:rPr>
        <w:t xml:space="preserve">Também é possível utilizar diversas ferramentas para operações </w:t>
      </w:r>
      <w:proofErr w:type="spellStart"/>
      <w:r w:rsidRPr="004B30C9">
        <w:rPr>
          <w:rStyle w:val="Forte"/>
          <w:rFonts w:ascii="Arial" w:hAnsi="Arial" w:cs="Arial"/>
          <w:b w:val="0"/>
          <w:color w:val="000000"/>
        </w:rPr>
        <w:t>geoespaciais</w:t>
      </w:r>
      <w:proofErr w:type="spellEnd"/>
      <w:r w:rsidRPr="004B30C9">
        <w:rPr>
          <w:rStyle w:val="Forte"/>
          <w:rFonts w:ascii="Arial" w:hAnsi="Arial" w:cs="Arial"/>
          <w:b w:val="0"/>
          <w:color w:val="000000"/>
        </w:rPr>
        <w:t xml:space="preserve">, como cálculo de distâncias, cálculo de área, traçar rotas de trânsito e medir a distância entre dois pontos, graças à integração com a API (Interface de Programação de Aplicativos) do </w:t>
      </w:r>
      <w:proofErr w:type="spellStart"/>
      <w:r w:rsidR="00F52692">
        <w:rPr>
          <w:rStyle w:val="Forte"/>
          <w:rFonts w:ascii="Arial" w:hAnsi="Arial" w:cs="Arial"/>
          <w:b w:val="0"/>
          <w:color w:val="000000"/>
        </w:rPr>
        <w:t>OpenLayers</w:t>
      </w:r>
      <w:proofErr w:type="spellEnd"/>
      <w:r w:rsidRPr="004B30C9">
        <w:rPr>
          <w:rStyle w:val="Forte"/>
          <w:rFonts w:ascii="Arial" w:hAnsi="Arial" w:cs="Arial"/>
          <w:b w:val="0"/>
          <w:color w:val="000000"/>
        </w:rPr>
        <w:t>.</w:t>
      </w:r>
    </w:p>
    <w:p w:rsidR="00D87991" w:rsidRDefault="00D87991" w:rsidP="00D87991">
      <w:pPr>
        <w:pStyle w:val="Ttulo2"/>
        <w:rPr>
          <w:rStyle w:val="Forte"/>
          <w:i w:val="0"/>
          <w:color w:val="000000"/>
        </w:rPr>
      </w:pPr>
      <w:bookmarkStart w:id="2" w:name="_Toc457583747"/>
      <w:r w:rsidRPr="00D87991">
        <w:rPr>
          <w:rStyle w:val="Forte"/>
          <w:i w:val="0"/>
          <w:color w:val="000000"/>
        </w:rPr>
        <w:t>Objetivos</w:t>
      </w:r>
      <w:bookmarkEnd w:id="2"/>
    </w:p>
    <w:p w:rsidR="00D87991" w:rsidRPr="00D87991" w:rsidRDefault="00D87991" w:rsidP="00D87991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C06712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, assim como o jogo-simulador </w:t>
      </w: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>, tem como objetivos possibilitar a Educação Cartográfica, explorando o entendimento que as crianças de 08 a 12 anos tem sobre o espaço vivido, percebido e concebido, além de simular a construção de uma cidade, valorizando os aspectos que a criança considera significativos para sua vida e para a harmonia do espaço/lugar vividos.</w:t>
      </w:r>
    </w:p>
    <w:p w:rsidR="00D87991" w:rsidRPr="00D87991" w:rsidRDefault="00D87991" w:rsidP="00D87991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Alguns dos conteúdos pedagógicos abordados:</w:t>
      </w:r>
    </w:p>
    <w:p w:rsidR="00D87991" w:rsidRPr="00D87991" w:rsidRDefault="00D87991" w:rsidP="00D87991">
      <w:pPr>
        <w:numPr>
          <w:ilvl w:val="0"/>
          <w:numId w:val="33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Natureza: Transformação e preservação</w:t>
      </w:r>
    </w:p>
    <w:p w:rsidR="00D87991" w:rsidRPr="00D87991" w:rsidRDefault="00D87991" w:rsidP="00D87991">
      <w:pPr>
        <w:numPr>
          <w:ilvl w:val="0"/>
          <w:numId w:val="33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Paisagem: Transformação e leitura</w:t>
      </w:r>
    </w:p>
    <w:p w:rsidR="00D87991" w:rsidRPr="00D87991" w:rsidRDefault="00D87991" w:rsidP="00D87991">
      <w:pPr>
        <w:numPr>
          <w:ilvl w:val="0"/>
          <w:numId w:val="33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Lugar: Relações cotidianas e espações de vivências</w:t>
      </w:r>
    </w:p>
    <w:p w:rsidR="00D87991" w:rsidRPr="00D87991" w:rsidRDefault="00D87991" w:rsidP="00D87991">
      <w:pPr>
        <w:numPr>
          <w:ilvl w:val="0"/>
          <w:numId w:val="33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Noções cartográficas: Leitura de mapas simples, representações de lugares cotidianos, orientação, localização, distância e leitura de recursos cartográficos</w:t>
      </w:r>
    </w:p>
    <w:p w:rsidR="00D87991" w:rsidRPr="00D87991" w:rsidRDefault="00D87991" w:rsidP="00D87991">
      <w:pPr>
        <w:numPr>
          <w:ilvl w:val="0"/>
          <w:numId w:val="33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Meio ambiente: Preservação e manutenção</w:t>
      </w:r>
    </w:p>
    <w:p w:rsidR="00D87991" w:rsidRPr="00D87991" w:rsidRDefault="00D87991" w:rsidP="00D87991">
      <w:pPr>
        <w:numPr>
          <w:ilvl w:val="0"/>
          <w:numId w:val="33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Sociedade: Relações de trabalho, grupos sociais e diversidade.</w:t>
      </w:r>
    </w:p>
    <w:p w:rsidR="00D87991" w:rsidRDefault="00D87991" w:rsidP="00D87991">
      <w:pPr>
        <w:pStyle w:val="Ttulo2"/>
        <w:rPr>
          <w:rStyle w:val="Forte"/>
          <w:i w:val="0"/>
          <w:color w:val="000000"/>
        </w:rPr>
      </w:pPr>
      <w:bookmarkStart w:id="3" w:name="_Toc457583748"/>
      <w:r w:rsidRPr="00D87991">
        <w:rPr>
          <w:rStyle w:val="Forte"/>
          <w:i w:val="0"/>
          <w:color w:val="000000"/>
        </w:rPr>
        <w:lastRenderedPageBreak/>
        <w:t>Requisitos</w:t>
      </w:r>
      <w:bookmarkEnd w:id="3"/>
    </w:p>
    <w:p w:rsidR="00D87991" w:rsidRPr="00D87991" w:rsidRDefault="00D87991" w:rsidP="00D87991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C06712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 é compatível com a grande maioria dos navegadores disponíveis no mercado, sendo recomendados:</w:t>
      </w:r>
    </w:p>
    <w:p w:rsidR="00D87991" w:rsidRPr="00D87991" w:rsidRDefault="00D87991" w:rsidP="00634F43">
      <w:pPr>
        <w:numPr>
          <w:ilvl w:val="0"/>
          <w:numId w:val="35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Internet Explorer versão 9 ou superior</w:t>
      </w:r>
    </w:p>
    <w:p w:rsidR="00D87991" w:rsidRPr="00D87991" w:rsidRDefault="00D87991" w:rsidP="00634F43">
      <w:pPr>
        <w:numPr>
          <w:ilvl w:val="0"/>
          <w:numId w:val="35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Firefox versão mais atual</w:t>
      </w:r>
    </w:p>
    <w:p w:rsidR="00D87991" w:rsidRPr="00D87991" w:rsidRDefault="00D87991" w:rsidP="00634F43">
      <w:pPr>
        <w:numPr>
          <w:ilvl w:val="0"/>
          <w:numId w:val="35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Chrome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 xml:space="preserve"> versão mais atual</w:t>
      </w:r>
    </w:p>
    <w:p w:rsidR="00D87991" w:rsidRPr="00D87991" w:rsidRDefault="00D87991" w:rsidP="00634F43">
      <w:pPr>
        <w:numPr>
          <w:ilvl w:val="0"/>
          <w:numId w:val="35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Safari versão 5.1 ou superior</w:t>
      </w:r>
    </w:p>
    <w:p w:rsidR="00D87991" w:rsidRPr="00D87991" w:rsidRDefault="00D87991" w:rsidP="00634F43">
      <w:pPr>
        <w:numPr>
          <w:ilvl w:val="0"/>
          <w:numId w:val="35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Opera versão mais atual</w:t>
      </w:r>
    </w:p>
    <w:p w:rsidR="00D87991" w:rsidRPr="00D87991" w:rsidRDefault="00D87991" w:rsidP="00D87991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 resolução de vídeo recomendada é a partir de 1152x864 (proporção 4:3) ou 1280x720 (proporção 16:9)</w:t>
      </w:r>
      <w:r>
        <w:rPr>
          <w:rStyle w:val="Forte"/>
          <w:rFonts w:ascii="Arial" w:hAnsi="Arial" w:cs="Arial"/>
          <w:b w:val="0"/>
          <w:color w:val="000000"/>
        </w:rPr>
        <w:t>.</w:t>
      </w:r>
    </w:p>
    <w:p w:rsidR="00D87991" w:rsidRPr="00D87991" w:rsidRDefault="00D87991" w:rsidP="00D87991"/>
    <w:p w:rsidR="00D87991" w:rsidRPr="00D87991" w:rsidRDefault="00D87991" w:rsidP="00D87991"/>
    <w:p w:rsidR="00A34115" w:rsidRDefault="00A34115" w:rsidP="00A34115">
      <w:pPr>
        <w:spacing w:line="360" w:lineRule="auto"/>
        <w:ind w:left="566" w:firstLine="850"/>
        <w:jc w:val="both"/>
        <w:rPr>
          <w:rFonts w:ascii="Arial" w:hAnsi="Arial" w:cs="Arial"/>
          <w:color w:val="000000"/>
        </w:rPr>
      </w:pPr>
    </w:p>
    <w:p w:rsidR="00A34115" w:rsidRDefault="00A34115">
      <w:pPr>
        <w:spacing w:line="360" w:lineRule="auto"/>
        <w:ind w:firstLine="850"/>
        <w:jc w:val="both"/>
        <w:rPr>
          <w:rFonts w:ascii="Arial" w:hAnsi="Arial" w:cs="Arial"/>
          <w:color w:val="000000"/>
        </w:rPr>
      </w:pPr>
    </w:p>
    <w:p w:rsidR="00F066FF" w:rsidRDefault="00D87991">
      <w:pPr>
        <w:pStyle w:val="Ttulo1"/>
        <w:spacing w:line="360" w:lineRule="auto"/>
        <w:jc w:val="both"/>
        <w:rPr>
          <w:rStyle w:val="Forte"/>
          <w:color w:val="000000"/>
          <w:sz w:val="28"/>
          <w:szCs w:val="28"/>
        </w:rPr>
      </w:pPr>
      <w:bookmarkStart w:id="4" w:name="_toc277"/>
      <w:bookmarkEnd w:id="4"/>
      <w:r>
        <w:rPr>
          <w:rStyle w:val="Forte"/>
          <w:color w:val="000000"/>
          <w:sz w:val="28"/>
          <w:szCs w:val="28"/>
        </w:rPr>
        <w:br w:type="page"/>
      </w:r>
      <w:bookmarkStart w:id="5" w:name="_Toc457583749"/>
      <w:r w:rsidR="009B2B50">
        <w:rPr>
          <w:rStyle w:val="Forte"/>
          <w:color w:val="000000"/>
          <w:sz w:val="28"/>
          <w:szCs w:val="28"/>
        </w:rPr>
        <w:lastRenderedPageBreak/>
        <w:t>Caso de uso</w:t>
      </w:r>
      <w:bookmarkEnd w:id="5"/>
    </w:p>
    <w:p w:rsidR="00F066FF" w:rsidRDefault="009B2B50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Style w:val="Forte"/>
          <w:rFonts w:ascii="Arial" w:hAnsi="Arial" w:cs="Arial"/>
          <w:b w:val="0"/>
          <w:bCs w:val="0"/>
          <w:color w:val="000000"/>
        </w:rPr>
        <w:t>Este Caso de Uso tem como objetivo descrever os procedimentos de criação</w:t>
      </w:r>
      <w:r w:rsidR="00124C50">
        <w:rPr>
          <w:rStyle w:val="Forte"/>
          <w:rFonts w:ascii="Arial" w:hAnsi="Arial" w:cs="Arial"/>
          <w:b w:val="0"/>
          <w:bCs w:val="0"/>
          <w:color w:val="000000"/>
        </w:rPr>
        <w:t xml:space="preserve">, carregamento e edição de mapas no </w:t>
      </w:r>
      <w:r w:rsidR="00C06712">
        <w:rPr>
          <w:rStyle w:val="Forte"/>
          <w:rFonts w:ascii="Arial" w:hAnsi="Arial" w:cs="Arial"/>
          <w:b w:val="0"/>
          <w:bCs w:val="0"/>
          <w:color w:val="000000"/>
        </w:rPr>
        <w:t>K-Ágora</w:t>
      </w:r>
      <w:r w:rsidR="007F442A">
        <w:rPr>
          <w:rStyle w:val="Forte"/>
          <w:rFonts w:ascii="Arial" w:hAnsi="Arial" w:cs="Arial"/>
          <w:b w:val="0"/>
          <w:bCs w:val="0"/>
          <w:color w:val="000000"/>
        </w:rPr>
        <w:t>.</w:t>
      </w:r>
    </w:p>
    <w:p w:rsidR="00F066FF" w:rsidRDefault="009B2B50">
      <w:pPr>
        <w:pStyle w:val="Ttulo2"/>
        <w:rPr>
          <w:rStyle w:val="Forte"/>
          <w:i w:val="0"/>
          <w:color w:val="000000"/>
        </w:rPr>
      </w:pPr>
      <w:bookmarkStart w:id="6" w:name="_Toc457583750"/>
      <w:r>
        <w:rPr>
          <w:rStyle w:val="Forte"/>
          <w:i w:val="0"/>
          <w:color w:val="000000"/>
        </w:rPr>
        <w:t>Atores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69"/>
        <w:gridCol w:w="5842"/>
      </w:tblGrid>
      <w:tr w:rsidR="00701AE0" w:rsidTr="006B5A0E">
        <w:tc>
          <w:tcPr>
            <w:tcW w:w="3369" w:type="dxa"/>
            <w:shd w:val="clear" w:color="auto" w:fill="D9D9D9"/>
          </w:tcPr>
          <w:p w:rsidR="00701AE0" w:rsidRDefault="00701AE0" w:rsidP="006B5A0E">
            <w:pPr>
              <w:jc w:val="center"/>
            </w:pPr>
            <w:r>
              <w:t>Ator</w:t>
            </w:r>
          </w:p>
        </w:tc>
        <w:tc>
          <w:tcPr>
            <w:tcW w:w="5842" w:type="dxa"/>
            <w:shd w:val="clear" w:color="auto" w:fill="D9D9D9"/>
          </w:tcPr>
          <w:p w:rsidR="00701AE0" w:rsidRDefault="00701AE0" w:rsidP="006B5A0E">
            <w:pPr>
              <w:jc w:val="center"/>
            </w:pPr>
            <w:r>
              <w:t>Descrição</w:t>
            </w:r>
          </w:p>
        </w:tc>
      </w:tr>
      <w:tr w:rsidR="00701AE0" w:rsidTr="006B5A0E">
        <w:tc>
          <w:tcPr>
            <w:tcW w:w="3369" w:type="dxa"/>
            <w:shd w:val="clear" w:color="auto" w:fill="auto"/>
          </w:tcPr>
          <w:p w:rsidR="00701AE0" w:rsidRDefault="000A7665" w:rsidP="00C216AA">
            <w:pPr>
              <w:jc w:val="center"/>
            </w:pPr>
            <w:r>
              <w:t>Aluno</w:t>
            </w:r>
          </w:p>
        </w:tc>
        <w:tc>
          <w:tcPr>
            <w:tcW w:w="5842" w:type="dxa"/>
            <w:shd w:val="clear" w:color="auto" w:fill="auto"/>
          </w:tcPr>
          <w:p w:rsidR="00701AE0" w:rsidRDefault="00C216AA" w:rsidP="006B5A0E">
            <w:pPr>
              <w:jc w:val="center"/>
            </w:pPr>
            <w:r>
              <w:t>Aluno</w:t>
            </w:r>
            <w:r w:rsidR="00701AE0">
              <w:t xml:space="preserve"> final do </w:t>
            </w:r>
            <w:r w:rsidR="00C06712">
              <w:t>K-Ágora</w:t>
            </w:r>
          </w:p>
        </w:tc>
      </w:tr>
    </w:tbl>
    <w:p w:rsidR="00701AE0" w:rsidRPr="00701AE0" w:rsidRDefault="00701AE0" w:rsidP="00701AE0"/>
    <w:p w:rsidR="00F066FF" w:rsidRDefault="009B2B50" w:rsidP="007571C6">
      <w:pPr>
        <w:pStyle w:val="Ttulo2"/>
        <w:rPr>
          <w:b w:val="0"/>
          <w:i w:val="0"/>
        </w:rPr>
      </w:pPr>
      <w:bookmarkStart w:id="7" w:name="_Toc457583751"/>
      <w:r>
        <w:rPr>
          <w:b w:val="0"/>
          <w:i w:val="0"/>
        </w:rPr>
        <w:t>Diagrama</w:t>
      </w:r>
      <w:bookmarkEnd w:id="7"/>
    </w:p>
    <w:p w:rsidR="00124C50" w:rsidRDefault="00124C50" w:rsidP="00124C50">
      <w:pPr>
        <w:rPr>
          <w:noProof/>
          <w:lang w:eastAsia="pt-BR"/>
        </w:rPr>
      </w:pPr>
    </w:p>
    <w:p w:rsidR="00F32FEA" w:rsidRDefault="009938E4" w:rsidP="00124C50">
      <w:r>
        <w:rPr>
          <w:noProof/>
          <w:lang w:eastAsia="pt-BR"/>
        </w:rPr>
        <w:drawing>
          <wp:inline distT="0" distB="0" distL="0" distR="0">
            <wp:extent cx="5754370" cy="3759200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C50" w:rsidRPr="00124C50" w:rsidRDefault="00124C50" w:rsidP="00124C50"/>
    <w:p w:rsidR="00172B58" w:rsidRDefault="009B2B50" w:rsidP="00172B58">
      <w:pPr>
        <w:pStyle w:val="Ttulo2"/>
        <w:rPr>
          <w:b w:val="0"/>
          <w:i w:val="0"/>
        </w:rPr>
      </w:pPr>
      <w:bookmarkStart w:id="8" w:name="_Toc457583752"/>
      <w:r>
        <w:rPr>
          <w:b w:val="0"/>
          <w:i w:val="0"/>
        </w:rPr>
        <w:t>Roteiro</w:t>
      </w:r>
      <w:bookmarkEnd w:id="8"/>
    </w:p>
    <w:p w:rsidR="00701AE0" w:rsidRPr="0095338E" w:rsidRDefault="00EA6E76" w:rsidP="0095338E">
      <w:pPr>
        <w:pStyle w:val="Ttulo2"/>
        <w:numPr>
          <w:ilvl w:val="2"/>
          <w:numId w:val="1"/>
        </w:numPr>
        <w:rPr>
          <w:b w:val="0"/>
          <w:i w:val="0"/>
        </w:rPr>
      </w:pPr>
      <w:bookmarkStart w:id="9" w:name="_Toc457583753"/>
      <w:r w:rsidRPr="0095338E">
        <w:rPr>
          <w:b w:val="0"/>
          <w:i w:val="0"/>
        </w:rPr>
        <w:t>UC01 – Novo Mapa</w:t>
      </w:r>
      <w:bookmarkEnd w:id="9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03"/>
      </w:tblGrid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Sumário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9D572D" w:rsidRDefault="00920D50" w:rsidP="00920D50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9D572D">
              <w:rPr>
                <w:rFonts w:ascii="Times New Roman" w:hAnsi="Times New Roman"/>
              </w:rPr>
              <w:t xml:space="preserve">Este caso de uso </w:t>
            </w:r>
            <w:r>
              <w:rPr>
                <w:rFonts w:ascii="Times New Roman" w:hAnsi="Times New Roman"/>
              </w:rPr>
              <w:t xml:space="preserve">permite a criação de um novo mapa na ferramenta </w:t>
            </w:r>
            <w:r w:rsidR="00C06712">
              <w:rPr>
                <w:rFonts w:ascii="Times New Roman" w:hAnsi="Times New Roman"/>
              </w:rPr>
              <w:t>K-Ágora</w:t>
            </w:r>
            <w:r w:rsidRPr="009D572D">
              <w:rPr>
                <w:rFonts w:ascii="Times New Roman" w:hAnsi="Times New Roman"/>
              </w:rPr>
              <w:t xml:space="preserve"> 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Atores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9D572D" w:rsidRDefault="00920D50" w:rsidP="006B5A0E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Aluno.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lastRenderedPageBreak/>
              <w:t>Pré-Condição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9D572D" w:rsidRDefault="000A7665" w:rsidP="006B5A0E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</w:t>
            </w:r>
            <w:r w:rsidR="002E612F">
              <w:rPr>
                <w:rFonts w:ascii="Times New Roman" w:hAnsi="Times New Roman"/>
              </w:rPr>
              <w:t xml:space="preserve"> estar na página inicial (home) do projeto </w:t>
            </w:r>
            <w:r w:rsidR="00C06712">
              <w:rPr>
                <w:rFonts w:ascii="Times New Roman" w:hAnsi="Times New Roman"/>
              </w:rPr>
              <w:t>K-Ágora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Roteiro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9D572D" w:rsidRDefault="00920D50" w:rsidP="006B5A0E">
            <w:pPr>
              <w:pStyle w:val="Contedodatabela"/>
              <w:tabs>
                <w:tab w:val="left" w:pos="0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caso de uso inicia quando </w:t>
            </w:r>
            <w:r w:rsidR="000A7665">
              <w:rPr>
                <w:rFonts w:ascii="Times New Roman" w:hAnsi="Times New Roman"/>
              </w:rPr>
              <w:t>o aluno</w:t>
            </w:r>
            <w:r>
              <w:rPr>
                <w:rFonts w:ascii="Times New Roman" w:hAnsi="Times New Roman"/>
              </w:rPr>
              <w:t xml:space="preserve"> clica </w:t>
            </w:r>
            <w:r w:rsidR="002E612F">
              <w:rPr>
                <w:rFonts w:ascii="Times New Roman" w:hAnsi="Times New Roman"/>
              </w:rPr>
              <w:t xml:space="preserve">na aba </w:t>
            </w:r>
            <w:r w:rsidR="002E612F" w:rsidRPr="002E612F">
              <w:rPr>
                <w:rFonts w:ascii="Times New Roman" w:hAnsi="Times New Roman"/>
                <w:i/>
              </w:rPr>
              <w:t>Novo Mapa</w:t>
            </w:r>
            <w:r>
              <w:rPr>
                <w:rFonts w:ascii="Times New Roman" w:hAnsi="Times New Roman"/>
              </w:rPr>
              <w:t>.</w:t>
            </w:r>
          </w:p>
          <w:p w:rsidR="00920D50" w:rsidRDefault="00920D50" w:rsidP="00920D50">
            <w:pPr>
              <w:pStyle w:val="Contedodatabela"/>
              <w:numPr>
                <w:ilvl w:val="0"/>
                <w:numId w:val="16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 w:rsidRPr="009D572D">
              <w:rPr>
                <w:rFonts w:ascii="Times New Roman" w:hAnsi="Times New Roman"/>
              </w:rPr>
              <w:t xml:space="preserve">O sistema apresenta o </w:t>
            </w:r>
            <w:r w:rsidR="002E612F">
              <w:rPr>
                <w:rFonts w:ascii="Times New Roman" w:hAnsi="Times New Roman"/>
              </w:rPr>
              <w:t>campo Endereço</w:t>
            </w:r>
            <w:r w:rsidRPr="009D572D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  <w:r w:rsidRPr="00957239">
              <w:rPr>
                <w:rFonts w:ascii="Times New Roman" w:hAnsi="Times New Roman"/>
                <w:b/>
              </w:rPr>
              <w:t>[RN01]</w:t>
            </w:r>
            <w:r w:rsidRPr="00470A38">
              <w:rPr>
                <w:rFonts w:ascii="Times New Roman" w:hAnsi="Times New Roman"/>
              </w:rPr>
              <w:t>.</w:t>
            </w:r>
          </w:p>
          <w:p w:rsidR="00920D50" w:rsidRDefault="00920D50" w:rsidP="00920D50">
            <w:pPr>
              <w:pStyle w:val="Contedodatabela"/>
              <w:numPr>
                <w:ilvl w:val="0"/>
                <w:numId w:val="16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</w:t>
            </w:r>
            <w:r w:rsidR="000A7665">
              <w:rPr>
                <w:rFonts w:ascii="Times New Roman" w:hAnsi="Times New Roman"/>
              </w:rPr>
              <w:t>aluno</w:t>
            </w:r>
            <w:r>
              <w:rPr>
                <w:rFonts w:ascii="Times New Roman" w:hAnsi="Times New Roman"/>
              </w:rPr>
              <w:t xml:space="preserve"> digita</w:t>
            </w:r>
            <w:r w:rsidR="00A40794">
              <w:rPr>
                <w:rFonts w:ascii="Times New Roman" w:hAnsi="Times New Roman"/>
              </w:rPr>
              <w:t xml:space="preserve"> o endereço desejado, seguindo a ordem: país, estado, cidade, ba</w:t>
            </w:r>
            <w:r w:rsidR="000A7665">
              <w:rPr>
                <w:rFonts w:ascii="Times New Roman" w:hAnsi="Times New Roman"/>
              </w:rPr>
              <w:t>irro</w:t>
            </w:r>
            <w:r w:rsidR="00A40794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[</w:t>
            </w:r>
            <w:r>
              <w:rPr>
                <w:rFonts w:ascii="Times New Roman" w:hAnsi="Times New Roman"/>
                <w:b/>
              </w:rPr>
              <w:t>RN0</w:t>
            </w:r>
            <w:r w:rsidR="000A7665">
              <w:rPr>
                <w:rFonts w:ascii="Times New Roman" w:hAnsi="Times New Roman"/>
                <w:b/>
              </w:rPr>
              <w:t>1</w:t>
            </w:r>
            <w:r>
              <w:rPr>
                <w:rFonts w:ascii="Times New Roman" w:hAnsi="Times New Roman"/>
              </w:rPr>
              <w:t>]</w:t>
            </w:r>
            <w:r w:rsidRPr="00470A38">
              <w:rPr>
                <w:rFonts w:ascii="Times New Roman" w:hAnsi="Times New Roman"/>
              </w:rPr>
              <w:t>.</w:t>
            </w:r>
          </w:p>
          <w:p w:rsidR="00920D50" w:rsidRDefault="000A7665" w:rsidP="00920D50">
            <w:pPr>
              <w:pStyle w:val="Contedodatabela"/>
              <w:numPr>
                <w:ilvl w:val="0"/>
                <w:numId w:val="16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</w:t>
            </w:r>
            <w:r w:rsidR="00A40794">
              <w:rPr>
                <w:rFonts w:ascii="Times New Roman" w:hAnsi="Times New Roman"/>
              </w:rPr>
              <w:t xml:space="preserve"> clica em Navegar e o </w:t>
            </w:r>
            <w:r w:rsidR="00C06712">
              <w:rPr>
                <w:rFonts w:ascii="Times New Roman" w:hAnsi="Times New Roman"/>
              </w:rPr>
              <w:t>K-Ágora</w:t>
            </w:r>
            <w:r w:rsidR="00A40794">
              <w:rPr>
                <w:rFonts w:ascii="Times New Roman" w:hAnsi="Times New Roman"/>
              </w:rPr>
              <w:t xml:space="preserve"> inicia a criação do mapa.</w:t>
            </w:r>
            <w:r w:rsidR="00920D50">
              <w:rPr>
                <w:rFonts w:ascii="Times New Roman" w:hAnsi="Times New Roman"/>
              </w:rPr>
              <w:t xml:space="preserve"> </w:t>
            </w:r>
            <w:r w:rsidR="00920D50" w:rsidRPr="00C844A1">
              <w:rPr>
                <w:rFonts w:ascii="Times New Roman" w:hAnsi="Times New Roman"/>
                <w:b/>
              </w:rPr>
              <w:t>[</w:t>
            </w:r>
            <w:r w:rsidR="00920D50">
              <w:rPr>
                <w:rFonts w:ascii="Times New Roman" w:hAnsi="Times New Roman"/>
                <w:b/>
              </w:rPr>
              <w:t>EX</w:t>
            </w:r>
            <w:r w:rsidR="00920D50" w:rsidRPr="00C844A1">
              <w:rPr>
                <w:rFonts w:ascii="Times New Roman" w:hAnsi="Times New Roman"/>
                <w:b/>
              </w:rPr>
              <w:t>01]</w:t>
            </w:r>
            <w:r w:rsidR="00A40794">
              <w:rPr>
                <w:rFonts w:ascii="Times New Roman" w:hAnsi="Times New Roman"/>
                <w:b/>
              </w:rPr>
              <w:t>,</w:t>
            </w:r>
            <w:r w:rsidR="00920D50">
              <w:rPr>
                <w:rFonts w:ascii="Times New Roman" w:hAnsi="Times New Roman"/>
                <w:b/>
              </w:rPr>
              <w:t xml:space="preserve"> </w:t>
            </w:r>
            <w:r w:rsidR="00920D50" w:rsidRPr="00957239">
              <w:rPr>
                <w:rFonts w:ascii="Times New Roman" w:hAnsi="Times New Roman"/>
                <w:b/>
              </w:rPr>
              <w:t>[</w:t>
            </w:r>
            <w:r w:rsidR="00920D50">
              <w:rPr>
                <w:rFonts w:ascii="Times New Roman" w:hAnsi="Times New Roman"/>
                <w:b/>
              </w:rPr>
              <w:t>RN0</w:t>
            </w:r>
            <w:r w:rsidR="00A40794">
              <w:rPr>
                <w:rFonts w:ascii="Times New Roman" w:hAnsi="Times New Roman"/>
                <w:b/>
              </w:rPr>
              <w:t>1</w:t>
            </w:r>
            <w:r w:rsidR="00920D50" w:rsidRPr="00957239">
              <w:rPr>
                <w:rFonts w:ascii="Times New Roman" w:hAnsi="Times New Roman"/>
                <w:b/>
              </w:rPr>
              <w:t>]</w:t>
            </w:r>
          </w:p>
          <w:p w:rsidR="00920D50" w:rsidRPr="008163FE" w:rsidRDefault="00920D50" w:rsidP="00A40794">
            <w:pPr>
              <w:pStyle w:val="Contedodatabela"/>
              <w:tabs>
                <w:tab w:val="left" w:pos="371"/>
              </w:tabs>
              <w:jc w:val="both"/>
              <w:rPr>
                <w:rFonts w:ascii="Times New Roman" w:hAnsi="Times New Roman"/>
                <w:b/>
              </w:rPr>
            </w:pPr>
          </w:p>
        </w:tc>
      </w:tr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Fluxos Alternativos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BA4B3F" w:rsidRDefault="00920D50" w:rsidP="00124C50">
            <w:pPr>
              <w:pStyle w:val="Contedodatabela"/>
              <w:ind w:left="371"/>
              <w:jc w:val="both"/>
              <w:rPr>
                <w:rFonts w:ascii="Times New Roman" w:hAnsi="Times New Roman"/>
              </w:rPr>
            </w:pPr>
          </w:p>
        </w:tc>
      </w:tr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Exceção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9D572D" w:rsidRDefault="00920D50" w:rsidP="004565A3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605042">
              <w:rPr>
                <w:rFonts w:ascii="Times New Roman" w:hAnsi="Times New Roman"/>
                <w:b/>
              </w:rPr>
              <w:t>EX01</w:t>
            </w:r>
            <w:r>
              <w:rPr>
                <w:rFonts w:ascii="Times New Roman" w:hAnsi="Times New Roman"/>
              </w:rPr>
              <w:t xml:space="preserve"> – Campo </w:t>
            </w:r>
            <w:r w:rsidR="002E612F">
              <w:rPr>
                <w:rFonts w:ascii="Times New Roman" w:hAnsi="Times New Roman"/>
              </w:rPr>
              <w:t>endereço</w:t>
            </w:r>
            <w:r>
              <w:rPr>
                <w:rFonts w:ascii="Times New Roman" w:hAnsi="Times New Roman"/>
              </w:rPr>
              <w:t xml:space="preserve"> em branco</w:t>
            </w:r>
            <w:r w:rsidR="000A7665">
              <w:rPr>
                <w:rFonts w:ascii="Times New Roman" w:hAnsi="Times New Roman"/>
              </w:rPr>
              <w:t xml:space="preserve">. Mensagem: </w:t>
            </w:r>
            <w:r>
              <w:rPr>
                <w:rFonts w:ascii="Times New Roman" w:hAnsi="Times New Roman"/>
              </w:rPr>
              <w:t>“</w:t>
            </w:r>
            <w:r w:rsidR="004565A3" w:rsidRPr="004565A3">
              <w:rPr>
                <w:rFonts w:ascii="Times New Roman" w:hAnsi="Times New Roman"/>
              </w:rPr>
              <w:t>Este campo não pode ser vazio!</w:t>
            </w:r>
            <w:r w:rsidR="002E612F">
              <w:rPr>
                <w:rFonts w:ascii="Times New Roman" w:hAnsi="Times New Roman"/>
              </w:rPr>
              <w:t>”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Pós-Condição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2E612F" w:rsidRDefault="002E612F" w:rsidP="002E612F">
            <w:pPr>
              <w:pStyle w:val="Contedodatabela"/>
              <w:numPr>
                <w:ilvl w:val="0"/>
                <w:numId w:val="17"/>
              </w:numPr>
              <w:ind w:left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Mapa será exibido com foco no endereço informado</w:t>
            </w:r>
            <w:r w:rsidR="00920D50" w:rsidRPr="009D572D">
              <w:rPr>
                <w:rFonts w:ascii="Times New Roman" w:hAnsi="Times New Roman"/>
              </w:rPr>
              <w:t>.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Requisitos</w:t>
            </w:r>
          </w:p>
        </w:tc>
      </w:tr>
      <w:tr w:rsidR="00920D50" w:rsidRPr="009D572D" w:rsidTr="006B5A0E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920D50" w:rsidRPr="009D572D" w:rsidRDefault="00920D50" w:rsidP="006B5A0E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920D50" w:rsidRPr="009D572D" w:rsidTr="006B5A0E">
        <w:tc>
          <w:tcPr>
            <w:tcW w:w="8503" w:type="dxa"/>
            <w:shd w:val="clear" w:color="auto" w:fill="E0E0E0"/>
          </w:tcPr>
          <w:p w:rsidR="00920D50" w:rsidRPr="009D572D" w:rsidRDefault="00920D50" w:rsidP="006B5A0E">
            <w:pPr>
              <w:pStyle w:val="Contedodatabela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                                                           </w:t>
            </w:r>
            <w:r w:rsidRPr="009D572D">
              <w:rPr>
                <w:rFonts w:ascii="Times New Roman" w:hAnsi="Times New Roman"/>
                <w:b/>
              </w:rPr>
              <w:t>Regras de Neg</w:t>
            </w:r>
            <w:r>
              <w:rPr>
                <w:rFonts w:ascii="Times New Roman" w:hAnsi="Times New Roman"/>
                <w:b/>
              </w:rPr>
              <w:t>ó</w:t>
            </w:r>
            <w:r w:rsidRPr="009D572D">
              <w:rPr>
                <w:rFonts w:ascii="Times New Roman" w:hAnsi="Times New Roman"/>
                <w:b/>
              </w:rPr>
              <w:t>cio</w:t>
            </w:r>
          </w:p>
        </w:tc>
      </w:tr>
      <w:tr w:rsidR="00920D50" w:rsidRPr="009D572D" w:rsidTr="006B5A0E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920D50" w:rsidRPr="009D572D" w:rsidRDefault="00920D50" w:rsidP="009C5D62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340652">
              <w:rPr>
                <w:rFonts w:ascii="Times New Roman" w:hAnsi="Times New Roman"/>
                <w:b/>
              </w:rPr>
              <w:t>RN01</w:t>
            </w:r>
            <w:r>
              <w:rPr>
                <w:rFonts w:ascii="Times New Roman" w:hAnsi="Times New Roman"/>
              </w:rPr>
              <w:t xml:space="preserve"> – </w:t>
            </w:r>
            <w:r w:rsidR="009C5D62">
              <w:rPr>
                <w:rFonts w:ascii="Times New Roman" w:hAnsi="Times New Roman"/>
              </w:rPr>
              <w:t>Campo endereço é obrigatório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D9D9D9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Referê</w:t>
            </w:r>
            <w:r w:rsidRPr="009D572D">
              <w:rPr>
                <w:rFonts w:ascii="Times New Roman" w:hAnsi="Times New Roman"/>
                <w:b/>
              </w:rPr>
              <w:t>ncias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9D572D" w:rsidRDefault="00920D50" w:rsidP="006B5A0E">
            <w:pPr>
              <w:pStyle w:val="Contedodatabela"/>
              <w:jc w:val="both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Não </w:t>
            </w:r>
            <w:r>
              <w:rPr>
                <w:rFonts w:ascii="Times New Roman" w:hAnsi="Times New Roman"/>
              </w:rPr>
              <w:t>possui.</w:t>
            </w:r>
          </w:p>
        </w:tc>
      </w:tr>
    </w:tbl>
    <w:p w:rsidR="00920D50" w:rsidRPr="00920D50" w:rsidRDefault="00920D50" w:rsidP="00920D50"/>
    <w:p w:rsidR="00EA6E76" w:rsidRDefault="00EA6E76" w:rsidP="00EA6E76">
      <w:pPr>
        <w:pStyle w:val="Ttulo2"/>
        <w:numPr>
          <w:ilvl w:val="2"/>
          <w:numId w:val="1"/>
        </w:numPr>
        <w:rPr>
          <w:b w:val="0"/>
          <w:i w:val="0"/>
        </w:rPr>
      </w:pPr>
      <w:bookmarkStart w:id="10" w:name="_Toc457583754"/>
      <w:r>
        <w:rPr>
          <w:b w:val="0"/>
          <w:i w:val="0"/>
        </w:rPr>
        <w:t>UC02 – Carregar Mapa</w:t>
      </w:r>
      <w:bookmarkEnd w:id="10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03"/>
      </w:tblGrid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Sumário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auto"/>
          </w:tcPr>
          <w:p w:rsidR="002E612F" w:rsidRPr="009D572D" w:rsidRDefault="002E612F" w:rsidP="002E612F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9D572D">
              <w:rPr>
                <w:rFonts w:ascii="Times New Roman" w:hAnsi="Times New Roman"/>
              </w:rPr>
              <w:t xml:space="preserve">Este caso de uso </w:t>
            </w:r>
            <w:r>
              <w:rPr>
                <w:rFonts w:ascii="Times New Roman" w:hAnsi="Times New Roman"/>
              </w:rPr>
              <w:t xml:space="preserve">permite o </w:t>
            </w:r>
            <w:r w:rsidRPr="002E612F">
              <w:rPr>
                <w:rFonts w:ascii="Times New Roman" w:hAnsi="Times New Roman"/>
                <w:i/>
              </w:rPr>
              <w:t>upload</w:t>
            </w:r>
            <w:r>
              <w:rPr>
                <w:rFonts w:ascii="Times New Roman" w:hAnsi="Times New Roman"/>
              </w:rPr>
              <w:t xml:space="preserve"> de um mapa em formato KML</w:t>
            </w:r>
            <w:r w:rsidR="00243989">
              <w:rPr>
                <w:rFonts w:ascii="Times New Roman" w:hAnsi="Times New Roman"/>
              </w:rPr>
              <w:t>/KMZ</w:t>
            </w:r>
            <w:r>
              <w:rPr>
                <w:rFonts w:ascii="Times New Roman" w:hAnsi="Times New Roman"/>
              </w:rPr>
              <w:t xml:space="preserve"> ou o carregamento de um mapa previamente salvo.</w:t>
            </w:r>
            <w:r w:rsidRPr="009D572D">
              <w:rPr>
                <w:rFonts w:ascii="Times New Roman" w:hAnsi="Times New Roman"/>
              </w:rPr>
              <w:t xml:space="preserve"> 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Atores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auto"/>
          </w:tcPr>
          <w:p w:rsidR="002E612F" w:rsidRPr="009D572D" w:rsidRDefault="002E612F" w:rsidP="006B5A0E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Aluno.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Pré-Condição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auto"/>
          </w:tcPr>
          <w:p w:rsidR="002E612F" w:rsidRPr="009D572D" w:rsidRDefault="000A7665" w:rsidP="006B5A0E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</w:t>
            </w:r>
            <w:r w:rsidR="002E612F">
              <w:rPr>
                <w:rFonts w:ascii="Times New Roman" w:hAnsi="Times New Roman"/>
              </w:rPr>
              <w:t xml:space="preserve"> estar na página inicial (home) do projeto </w:t>
            </w:r>
            <w:r w:rsidR="00C06712">
              <w:rPr>
                <w:rFonts w:ascii="Times New Roman" w:hAnsi="Times New Roman"/>
              </w:rPr>
              <w:t>K-Ágora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Roteiro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auto"/>
          </w:tcPr>
          <w:p w:rsidR="002E612F" w:rsidRDefault="002E612F" w:rsidP="006B5A0E">
            <w:pPr>
              <w:pStyle w:val="Contedodatabela"/>
              <w:tabs>
                <w:tab w:val="left" w:pos="0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caso de uso inicia quando </w:t>
            </w:r>
            <w:r w:rsidR="00C216AA">
              <w:rPr>
                <w:rFonts w:ascii="Times New Roman" w:hAnsi="Times New Roman"/>
              </w:rPr>
              <w:t>o aluno</w:t>
            </w:r>
            <w:r>
              <w:rPr>
                <w:rFonts w:ascii="Times New Roman" w:hAnsi="Times New Roman"/>
              </w:rPr>
              <w:t xml:space="preserve"> clica na aba </w:t>
            </w:r>
            <w:r>
              <w:rPr>
                <w:rFonts w:ascii="Times New Roman" w:hAnsi="Times New Roman"/>
                <w:i/>
              </w:rPr>
              <w:t>Carregar Mapa</w:t>
            </w:r>
            <w:r>
              <w:rPr>
                <w:rFonts w:ascii="Times New Roman" w:hAnsi="Times New Roman"/>
              </w:rPr>
              <w:t>.</w:t>
            </w:r>
          </w:p>
          <w:p w:rsidR="002E612F" w:rsidRDefault="00D708D3" w:rsidP="00D708D3">
            <w:pPr>
              <w:pStyle w:val="Contedodatabela"/>
              <w:numPr>
                <w:ilvl w:val="0"/>
                <w:numId w:val="19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Duas opções são apresentadas: 01 – Fazer upload de um arquivo KML</w:t>
            </w:r>
            <w:r w:rsidR="00243989">
              <w:rPr>
                <w:rFonts w:ascii="Times New Roman" w:hAnsi="Times New Roman"/>
              </w:rPr>
              <w:t xml:space="preserve"> ou KMZ</w:t>
            </w:r>
            <w:r>
              <w:rPr>
                <w:rFonts w:ascii="Times New Roman" w:hAnsi="Times New Roman"/>
              </w:rPr>
              <w:t xml:space="preserve"> para adicionar à biblioteca e 02 – Jogar a partir de um mapa previamente carregado ou salvo. </w:t>
            </w:r>
          </w:p>
          <w:p w:rsidR="002E612F" w:rsidRDefault="00D708D3" w:rsidP="00D708D3">
            <w:pPr>
              <w:pStyle w:val="Contedodatabela"/>
              <w:numPr>
                <w:ilvl w:val="0"/>
                <w:numId w:val="19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Para fazer upload do arquivo KML</w:t>
            </w:r>
            <w:r w:rsidR="00243989">
              <w:rPr>
                <w:rFonts w:ascii="Times New Roman" w:hAnsi="Times New Roman"/>
              </w:rPr>
              <w:t>/KMZ</w:t>
            </w:r>
            <w:r>
              <w:rPr>
                <w:rFonts w:ascii="Times New Roman" w:hAnsi="Times New Roman"/>
              </w:rPr>
              <w:t xml:space="preserve">, o </w:t>
            </w:r>
            <w:r w:rsidR="00C216AA">
              <w:rPr>
                <w:rFonts w:ascii="Times New Roman" w:hAnsi="Times New Roman"/>
              </w:rPr>
              <w:t>aluno</w:t>
            </w:r>
            <w:r>
              <w:rPr>
                <w:rFonts w:ascii="Times New Roman" w:hAnsi="Times New Roman"/>
              </w:rPr>
              <w:t xml:space="preserve"> deve clicar no botão </w:t>
            </w:r>
            <w:r w:rsidRPr="00D708D3">
              <w:rPr>
                <w:rFonts w:ascii="Times New Roman" w:hAnsi="Times New Roman"/>
                <w:i/>
              </w:rPr>
              <w:t>Escolher Arquivo</w:t>
            </w:r>
            <w:r>
              <w:rPr>
                <w:rFonts w:ascii="Times New Roman" w:hAnsi="Times New Roman"/>
              </w:rPr>
              <w:t xml:space="preserve">, e na caixa de diálogo que se abre, pesquisar o arquivo desejado no seu computador. Ao confirmar a ação, o </w:t>
            </w:r>
            <w:r w:rsidR="00C06712">
              <w:rPr>
                <w:rFonts w:ascii="Times New Roman" w:hAnsi="Times New Roman"/>
              </w:rPr>
              <w:t>K-Ágora</w:t>
            </w:r>
            <w:r>
              <w:rPr>
                <w:rFonts w:ascii="Times New Roman" w:hAnsi="Times New Roman"/>
              </w:rPr>
              <w:t xml:space="preserve"> passará a exibir o mapa na listagem de mapas aptos para se jogar</w:t>
            </w:r>
            <w:r w:rsidR="002E612F">
              <w:rPr>
                <w:rFonts w:ascii="Times New Roman" w:hAnsi="Times New Roman"/>
              </w:rPr>
              <w:t xml:space="preserve">. </w:t>
            </w:r>
            <w:r w:rsidR="002E612F" w:rsidRPr="00C844A1">
              <w:rPr>
                <w:rFonts w:ascii="Times New Roman" w:hAnsi="Times New Roman"/>
                <w:b/>
              </w:rPr>
              <w:t>[</w:t>
            </w:r>
            <w:r w:rsidR="002E612F">
              <w:rPr>
                <w:rFonts w:ascii="Times New Roman" w:hAnsi="Times New Roman"/>
                <w:b/>
              </w:rPr>
              <w:t>EX</w:t>
            </w:r>
            <w:r w:rsidR="002E612F" w:rsidRPr="00C844A1">
              <w:rPr>
                <w:rFonts w:ascii="Times New Roman" w:hAnsi="Times New Roman"/>
                <w:b/>
              </w:rPr>
              <w:t>01]</w:t>
            </w:r>
            <w:r w:rsidR="002E612F" w:rsidRPr="00C844A1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 xml:space="preserve"> </w:t>
            </w:r>
            <w:r w:rsidR="002E612F" w:rsidRPr="00957239">
              <w:rPr>
                <w:rFonts w:ascii="Times New Roman" w:hAnsi="Times New Roman"/>
                <w:b/>
              </w:rPr>
              <w:t>[</w:t>
            </w:r>
            <w:r w:rsidR="00A40794">
              <w:rPr>
                <w:rFonts w:ascii="Times New Roman" w:hAnsi="Times New Roman"/>
                <w:b/>
              </w:rPr>
              <w:t>RN01</w:t>
            </w:r>
            <w:r w:rsidR="002E612F" w:rsidRPr="00957239">
              <w:rPr>
                <w:rFonts w:ascii="Times New Roman" w:hAnsi="Times New Roman"/>
                <w:b/>
              </w:rPr>
              <w:t>]</w:t>
            </w:r>
          </w:p>
          <w:p w:rsidR="002E612F" w:rsidRPr="009D572D" w:rsidRDefault="00D708D3" w:rsidP="00D708D3">
            <w:pPr>
              <w:pStyle w:val="Contedodatabela"/>
              <w:numPr>
                <w:ilvl w:val="0"/>
                <w:numId w:val="19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 lista</w:t>
            </w:r>
            <w:r w:rsidR="00E943A4">
              <w:rPr>
                <w:rFonts w:ascii="Times New Roman" w:hAnsi="Times New Roman"/>
              </w:rPr>
              <w:t>gem</w:t>
            </w:r>
            <w:r>
              <w:rPr>
                <w:rFonts w:ascii="Times New Roman" w:hAnsi="Times New Roman"/>
              </w:rPr>
              <w:t xml:space="preserve"> de mapas</w:t>
            </w:r>
            <w:r w:rsidR="00E943A4">
              <w:rPr>
                <w:rFonts w:ascii="Times New Roman" w:hAnsi="Times New Roman"/>
              </w:rPr>
              <w:t xml:space="preserve"> são exibidos o Nome do mapa e os botões de Ação: Jogar, Download e Excluir.</w:t>
            </w:r>
            <w:r w:rsidR="002E612F">
              <w:rPr>
                <w:rFonts w:ascii="Times New Roman" w:hAnsi="Times New Roman"/>
              </w:rPr>
              <w:t xml:space="preserve"> </w:t>
            </w:r>
            <w:r w:rsidR="002E612F" w:rsidRPr="00957239">
              <w:rPr>
                <w:rFonts w:ascii="Times New Roman" w:hAnsi="Times New Roman"/>
                <w:b/>
              </w:rPr>
              <w:t>[</w:t>
            </w:r>
            <w:r w:rsidR="00E943A4">
              <w:rPr>
                <w:rFonts w:ascii="Times New Roman" w:hAnsi="Times New Roman"/>
                <w:b/>
              </w:rPr>
              <w:t>FA01</w:t>
            </w:r>
            <w:r w:rsidR="002E612F" w:rsidRPr="00957239">
              <w:rPr>
                <w:rFonts w:ascii="Times New Roman" w:hAnsi="Times New Roman"/>
                <w:b/>
              </w:rPr>
              <w:t>]</w:t>
            </w:r>
            <w:r w:rsidR="00E943A4">
              <w:rPr>
                <w:rFonts w:ascii="Times New Roman" w:hAnsi="Times New Roman"/>
                <w:b/>
              </w:rPr>
              <w:t>, [FA02]</w:t>
            </w:r>
          </w:p>
          <w:p w:rsidR="002E612F" w:rsidRPr="008163FE" w:rsidRDefault="00E943A4" w:rsidP="00E943A4">
            <w:pPr>
              <w:pStyle w:val="Contedodatabela"/>
              <w:numPr>
                <w:ilvl w:val="0"/>
                <w:numId w:val="19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Para utilizar o mapa desejado, o aluno clica no botão </w:t>
            </w:r>
            <w:r>
              <w:rPr>
                <w:rFonts w:ascii="Times New Roman" w:hAnsi="Times New Roman"/>
                <w:i/>
              </w:rPr>
              <w:t>Jogar</w:t>
            </w:r>
            <w:r>
              <w:rPr>
                <w:rFonts w:ascii="Times New Roman" w:hAnsi="Times New Roman"/>
              </w:rPr>
              <w:t xml:space="preserve"> correspondente</w:t>
            </w:r>
            <w:r w:rsidR="002E612F">
              <w:rPr>
                <w:rFonts w:ascii="Times New Roman" w:hAnsi="Times New Roman"/>
              </w:rPr>
              <w:t>.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lastRenderedPageBreak/>
              <w:t>Fluxos Alternativos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auto"/>
          </w:tcPr>
          <w:p w:rsidR="002E612F" w:rsidRDefault="002E612F" w:rsidP="006B5A0E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605042">
              <w:rPr>
                <w:rFonts w:ascii="Times New Roman" w:hAnsi="Times New Roman"/>
                <w:b/>
              </w:rPr>
              <w:t>FA01</w:t>
            </w:r>
            <w:r>
              <w:rPr>
                <w:rFonts w:ascii="Times New Roman" w:hAnsi="Times New Roman"/>
              </w:rPr>
              <w:t xml:space="preserve"> – </w:t>
            </w:r>
            <w:r w:rsidR="00E943A4">
              <w:rPr>
                <w:rFonts w:ascii="Times New Roman" w:hAnsi="Times New Roman"/>
              </w:rPr>
              <w:t xml:space="preserve">Na listagem de Mapas, o aluno clica em </w:t>
            </w:r>
            <w:r w:rsidR="00E943A4" w:rsidRPr="00E943A4">
              <w:rPr>
                <w:rFonts w:ascii="Times New Roman" w:hAnsi="Times New Roman"/>
                <w:i/>
              </w:rPr>
              <w:t>Download</w:t>
            </w:r>
          </w:p>
          <w:p w:rsidR="002E612F" w:rsidRDefault="002E612F" w:rsidP="00E943A4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</w:t>
            </w:r>
            <w:r w:rsidR="00E943A4">
              <w:rPr>
                <w:rFonts w:ascii="Times New Roman" w:hAnsi="Times New Roman"/>
              </w:rPr>
              <w:t xml:space="preserve">faz o </w:t>
            </w:r>
            <w:r w:rsidR="00E943A4" w:rsidRPr="00E943A4">
              <w:rPr>
                <w:rFonts w:ascii="Times New Roman" w:hAnsi="Times New Roman"/>
                <w:i/>
              </w:rPr>
              <w:t>download</w:t>
            </w:r>
            <w:r w:rsidR="00E943A4">
              <w:rPr>
                <w:rFonts w:ascii="Times New Roman" w:hAnsi="Times New Roman"/>
              </w:rPr>
              <w:t xml:space="preserve"> para o computador do aluno do arquivo KML</w:t>
            </w:r>
            <w:r w:rsidR="00243989">
              <w:rPr>
                <w:rFonts w:ascii="Times New Roman" w:hAnsi="Times New Roman"/>
              </w:rPr>
              <w:t>/KMZ</w:t>
            </w:r>
            <w:r w:rsidR="00E943A4">
              <w:rPr>
                <w:rFonts w:ascii="Times New Roman" w:hAnsi="Times New Roman"/>
              </w:rPr>
              <w:t xml:space="preserve"> referente ao mapa selecionado para baixar.</w:t>
            </w:r>
          </w:p>
          <w:p w:rsidR="00E943A4" w:rsidRDefault="00E943A4" w:rsidP="00E943A4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605042">
              <w:rPr>
                <w:rFonts w:ascii="Times New Roman" w:hAnsi="Times New Roman"/>
                <w:b/>
              </w:rPr>
              <w:t>FA0</w:t>
            </w:r>
            <w:r>
              <w:rPr>
                <w:rFonts w:ascii="Times New Roman" w:hAnsi="Times New Roman"/>
                <w:b/>
              </w:rPr>
              <w:t>2</w:t>
            </w:r>
            <w:r>
              <w:rPr>
                <w:rFonts w:ascii="Times New Roman" w:hAnsi="Times New Roman"/>
              </w:rPr>
              <w:t xml:space="preserve"> – Na listagem de Mapas, o aluno clica em </w:t>
            </w:r>
            <w:r>
              <w:rPr>
                <w:rFonts w:ascii="Times New Roman" w:hAnsi="Times New Roman"/>
                <w:i/>
              </w:rPr>
              <w:t>Excluir</w:t>
            </w:r>
          </w:p>
          <w:p w:rsidR="00E943A4" w:rsidRPr="00BA4B3F" w:rsidRDefault="00E943A4" w:rsidP="00E943A4">
            <w:pPr>
              <w:pStyle w:val="Contedodatabela"/>
              <w:ind w:left="1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exclui definitivamente o mapa da listagem, impossibilitando futuras utilizações do mesmo.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Exceção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auto"/>
          </w:tcPr>
          <w:p w:rsidR="002E612F" w:rsidRDefault="002E612F" w:rsidP="006B5A0E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605042">
              <w:rPr>
                <w:rFonts w:ascii="Times New Roman" w:hAnsi="Times New Roman"/>
                <w:b/>
              </w:rPr>
              <w:t>EX01</w:t>
            </w:r>
            <w:r>
              <w:rPr>
                <w:rFonts w:ascii="Times New Roman" w:hAnsi="Times New Roman"/>
              </w:rPr>
              <w:t xml:space="preserve"> – </w:t>
            </w:r>
            <w:r w:rsidR="00D708D3">
              <w:rPr>
                <w:rFonts w:ascii="Times New Roman" w:hAnsi="Times New Roman"/>
              </w:rPr>
              <w:t>Formato do arquivo diferente do aceito (KML</w:t>
            </w:r>
            <w:r w:rsidR="00243989">
              <w:rPr>
                <w:rFonts w:ascii="Times New Roman" w:hAnsi="Times New Roman"/>
              </w:rPr>
              <w:t xml:space="preserve"> e KMZ</w:t>
            </w:r>
            <w:r w:rsidR="00D708D3">
              <w:rPr>
                <w:rFonts w:ascii="Times New Roman" w:hAnsi="Times New Roman"/>
              </w:rPr>
              <w:t>)</w:t>
            </w:r>
            <w:r w:rsidR="00C216AA">
              <w:rPr>
                <w:rFonts w:ascii="Times New Roman" w:hAnsi="Times New Roman"/>
              </w:rPr>
              <w:t>, será exibida a mensagem:</w:t>
            </w:r>
          </w:p>
          <w:p w:rsidR="002E612F" w:rsidRPr="009D572D" w:rsidRDefault="002E612F" w:rsidP="004565A3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“</w:t>
            </w:r>
            <w:r w:rsidR="004565A3" w:rsidRPr="004565A3">
              <w:rPr>
                <w:rFonts w:ascii="Times New Roman" w:hAnsi="Times New Roman"/>
              </w:rPr>
              <w:t>Apenas arquivos no formato '.</w:t>
            </w:r>
            <w:proofErr w:type="spellStart"/>
            <w:r w:rsidR="004565A3" w:rsidRPr="004565A3">
              <w:rPr>
                <w:rFonts w:ascii="Times New Roman" w:hAnsi="Times New Roman"/>
              </w:rPr>
              <w:t>kml</w:t>
            </w:r>
            <w:proofErr w:type="spellEnd"/>
            <w:r w:rsidR="004565A3" w:rsidRPr="004565A3">
              <w:rPr>
                <w:rFonts w:ascii="Times New Roman" w:hAnsi="Times New Roman"/>
              </w:rPr>
              <w:t>','.</w:t>
            </w:r>
            <w:proofErr w:type="spellStart"/>
            <w:r w:rsidR="004565A3" w:rsidRPr="004565A3">
              <w:rPr>
                <w:rFonts w:ascii="Times New Roman" w:hAnsi="Times New Roman"/>
              </w:rPr>
              <w:t>kmz</w:t>
            </w:r>
            <w:proofErr w:type="spellEnd"/>
            <w:r w:rsidR="004565A3" w:rsidRPr="004565A3">
              <w:rPr>
                <w:rFonts w:ascii="Times New Roman" w:hAnsi="Times New Roman"/>
              </w:rPr>
              <w:t>' são permitidos.</w:t>
            </w:r>
            <w:r>
              <w:rPr>
                <w:rFonts w:ascii="Times New Roman" w:hAnsi="Times New Roman"/>
              </w:rPr>
              <w:t>”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Pós-Condição</w:t>
            </w:r>
          </w:p>
        </w:tc>
      </w:tr>
      <w:tr w:rsidR="002E612F" w:rsidRPr="007F442A" w:rsidTr="006B5A0E">
        <w:tc>
          <w:tcPr>
            <w:tcW w:w="8503" w:type="dxa"/>
            <w:shd w:val="clear" w:color="auto" w:fill="auto"/>
          </w:tcPr>
          <w:p w:rsidR="002E612F" w:rsidRPr="002E612F" w:rsidRDefault="002E612F" w:rsidP="007F442A">
            <w:pPr>
              <w:pStyle w:val="Contedodatabela"/>
              <w:numPr>
                <w:ilvl w:val="0"/>
                <w:numId w:val="23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Mapa será exibido com foco no endereço informado</w:t>
            </w:r>
            <w:r w:rsidRPr="009D572D">
              <w:rPr>
                <w:rFonts w:ascii="Times New Roman" w:hAnsi="Times New Roman"/>
              </w:rPr>
              <w:t>.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Requisitos</w:t>
            </w:r>
          </w:p>
        </w:tc>
      </w:tr>
      <w:tr w:rsidR="002E612F" w:rsidRPr="009D572D" w:rsidTr="006B5A0E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2E612F" w:rsidRDefault="007F442A" w:rsidP="007F442A">
            <w:pPr>
              <w:pStyle w:val="Contedodatabela"/>
              <w:numPr>
                <w:ilvl w:val="0"/>
                <w:numId w:val="24"/>
              </w:numPr>
              <w:jc w:val="both"/>
              <w:rPr>
                <w:rFonts w:ascii="Times New Roman" w:hAnsi="Times New Roman"/>
              </w:rPr>
            </w:pPr>
            <w:r w:rsidRPr="007F442A">
              <w:rPr>
                <w:rFonts w:ascii="Times New Roman" w:hAnsi="Times New Roman"/>
              </w:rPr>
              <w:t>Deve possibilitar o upload de arquivos do tipo KML</w:t>
            </w:r>
            <w:r w:rsidR="00243989">
              <w:rPr>
                <w:rFonts w:ascii="Times New Roman" w:hAnsi="Times New Roman"/>
              </w:rPr>
              <w:t xml:space="preserve"> e KMZ</w:t>
            </w:r>
          </w:p>
          <w:p w:rsidR="007F442A" w:rsidRDefault="007F442A" w:rsidP="007F442A">
            <w:pPr>
              <w:pStyle w:val="Contedodatabela"/>
              <w:numPr>
                <w:ilvl w:val="0"/>
                <w:numId w:val="24"/>
              </w:numPr>
              <w:jc w:val="both"/>
              <w:rPr>
                <w:rFonts w:ascii="Times New Roman" w:hAnsi="Times New Roman"/>
              </w:rPr>
            </w:pPr>
            <w:r w:rsidRPr="007F442A">
              <w:rPr>
                <w:rFonts w:ascii="Times New Roman" w:hAnsi="Times New Roman"/>
              </w:rPr>
              <w:t>A solução deve possibilitar a abertura e interpretação (</w:t>
            </w:r>
            <w:proofErr w:type="spellStart"/>
            <w:r w:rsidRPr="007F442A">
              <w:rPr>
                <w:rFonts w:ascii="Times New Roman" w:hAnsi="Times New Roman"/>
              </w:rPr>
              <w:t>renderizar</w:t>
            </w:r>
            <w:proofErr w:type="spellEnd"/>
            <w:r w:rsidRPr="007F442A">
              <w:rPr>
                <w:rFonts w:ascii="Times New Roman" w:hAnsi="Times New Roman"/>
              </w:rPr>
              <w:t xml:space="preserve"> o mapa) de arquivos do tipo KML</w:t>
            </w:r>
          </w:p>
          <w:p w:rsidR="007F442A" w:rsidRPr="009D572D" w:rsidRDefault="007F442A" w:rsidP="007F442A">
            <w:pPr>
              <w:pStyle w:val="Contedodatabela"/>
              <w:numPr>
                <w:ilvl w:val="0"/>
                <w:numId w:val="24"/>
              </w:numPr>
              <w:jc w:val="both"/>
              <w:rPr>
                <w:rFonts w:ascii="Times New Roman" w:hAnsi="Times New Roman"/>
              </w:rPr>
            </w:pPr>
            <w:r w:rsidRPr="007F442A">
              <w:rPr>
                <w:rFonts w:ascii="Times New Roman" w:hAnsi="Times New Roman"/>
              </w:rPr>
              <w:t>Deve possibilitar a exclusão da</w:t>
            </w:r>
            <w:r>
              <w:rPr>
                <w:rFonts w:ascii="Times New Roman" w:hAnsi="Times New Roman"/>
              </w:rPr>
              <w:t>s construções inseridas no mapa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0E0E0"/>
          </w:tcPr>
          <w:p w:rsidR="002E612F" w:rsidRPr="009D572D" w:rsidRDefault="002E612F" w:rsidP="006B5A0E">
            <w:pPr>
              <w:pStyle w:val="Contedodatabela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                                                           </w:t>
            </w:r>
            <w:r w:rsidRPr="009D572D">
              <w:rPr>
                <w:rFonts w:ascii="Times New Roman" w:hAnsi="Times New Roman"/>
                <w:b/>
              </w:rPr>
              <w:t>Regras de Neg</w:t>
            </w:r>
            <w:r>
              <w:rPr>
                <w:rFonts w:ascii="Times New Roman" w:hAnsi="Times New Roman"/>
                <w:b/>
              </w:rPr>
              <w:t>ó</w:t>
            </w:r>
            <w:r w:rsidRPr="009D572D">
              <w:rPr>
                <w:rFonts w:ascii="Times New Roman" w:hAnsi="Times New Roman"/>
                <w:b/>
              </w:rPr>
              <w:t>cio</w:t>
            </w:r>
          </w:p>
        </w:tc>
      </w:tr>
      <w:tr w:rsidR="002E612F" w:rsidRPr="009D572D" w:rsidTr="006B5A0E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2E612F" w:rsidRPr="009D572D" w:rsidRDefault="002E612F" w:rsidP="00C216AA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340652">
              <w:rPr>
                <w:rFonts w:ascii="Times New Roman" w:hAnsi="Times New Roman"/>
                <w:b/>
              </w:rPr>
              <w:t>RN01</w:t>
            </w:r>
            <w:r>
              <w:rPr>
                <w:rFonts w:ascii="Times New Roman" w:hAnsi="Times New Roman"/>
              </w:rPr>
              <w:t xml:space="preserve"> – </w:t>
            </w:r>
            <w:r w:rsidR="00C216AA">
              <w:rPr>
                <w:rFonts w:ascii="Times New Roman" w:hAnsi="Times New Roman"/>
              </w:rPr>
              <w:t>A</w:t>
            </w:r>
            <w:r w:rsidR="004565A3">
              <w:rPr>
                <w:rFonts w:ascii="Times New Roman" w:hAnsi="Times New Roman"/>
              </w:rPr>
              <w:t>s</w:t>
            </w:r>
            <w:r w:rsidR="00C216AA">
              <w:rPr>
                <w:rFonts w:ascii="Times New Roman" w:hAnsi="Times New Roman"/>
              </w:rPr>
              <w:t xml:space="preserve"> única</w:t>
            </w:r>
            <w:r w:rsidR="004565A3">
              <w:rPr>
                <w:rFonts w:ascii="Times New Roman" w:hAnsi="Times New Roman"/>
              </w:rPr>
              <w:t>s extensões</w:t>
            </w:r>
            <w:r w:rsidR="00C216AA">
              <w:rPr>
                <w:rFonts w:ascii="Times New Roman" w:hAnsi="Times New Roman"/>
              </w:rPr>
              <w:t xml:space="preserve"> aceita</w:t>
            </w:r>
            <w:r w:rsidR="004565A3">
              <w:rPr>
                <w:rFonts w:ascii="Times New Roman" w:hAnsi="Times New Roman"/>
              </w:rPr>
              <w:t>s</w:t>
            </w:r>
            <w:r w:rsidR="00C216AA">
              <w:rPr>
                <w:rFonts w:ascii="Times New Roman" w:hAnsi="Times New Roman"/>
              </w:rPr>
              <w:t xml:space="preserve"> deve</w:t>
            </w:r>
            <w:r w:rsidR="004565A3">
              <w:rPr>
                <w:rFonts w:ascii="Times New Roman" w:hAnsi="Times New Roman"/>
              </w:rPr>
              <w:t>m</w:t>
            </w:r>
            <w:r w:rsidR="00C216AA">
              <w:rPr>
                <w:rFonts w:ascii="Times New Roman" w:hAnsi="Times New Roman"/>
              </w:rPr>
              <w:t xml:space="preserve"> ser .</w:t>
            </w:r>
            <w:proofErr w:type="spellStart"/>
            <w:r w:rsidR="00C216AA">
              <w:rPr>
                <w:rFonts w:ascii="Times New Roman" w:hAnsi="Times New Roman"/>
              </w:rPr>
              <w:t>kml</w:t>
            </w:r>
            <w:proofErr w:type="spellEnd"/>
            <w:r w:rsidR="004565A3">
              <w:rPr>
                <w:rFonts w:ascii="Times New Roman" w:hAnsi="Times New Roman"/>
              </w:rPr>
              <w:t xml:space="preserve"> e .</w:t>
            </w:r>
            <w:proofErr w:type="spellStart"/>
            <w:r w:rsidR="004565A3">
              <w:rPr>
                <w:rFonts w:ascii="Times New Roman" w:hAnsi="Times New Roman"/>
              </w:rPr>
              <w:t>kmz</w:t>
            </w:r>
            <w:proofErr w:type="spellEnd"/>
            <w:r w:rsidR="00C216AA">
              <w:rPr>
                <w:rFonts w:ascii="Times New Roman" w:hAnsi="Times New Roman"/>
              </w:rPr>
              <w:t>.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D9D9D9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Referê</w:t>
            </w:r>
            <w:r w:rsidRPr="009D572D">
              <w:rPr>
                <w:rFonts w:ascii="Times New Roman" w:hAnsi="Times New Roman"/>
                <w:b/>
              </w:rPr>
              <w:t>ncias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auto"/>
          </w:tcPr>
          <w:p w:rsidR="002E612F" w:rsidRPr="009D572D" w:rsidRDefault="002E612F" w:rsidP="006B5A0E">
            <w:pPr>
              <w:pStyle w:val="Contedodatabela"/>
              <w:jc w:val="both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Não </w:t>
            </w:r>
            <w:r>
              <w:rPr>
                <w:rFonts w:ascii="Times New Roman" w:hAnsi="Times New Roman"/>
              </w:rPr>
              <w:t>possui.</w:t>
            </w:r>
          </w:p>
        </w:tc>
      </w:tr>
    </w:tbl>
    <w:p w:rsidR="002E612F" w:rsidRPr="002E612F" w:rsidRDefault="002E612F" w:rsidP="002E612F"/>
    <w:p w:rsidR="00EA6E76" w:rsidRPr="00EA6E76" w:rsidRDefault="00EA6E76" w:rsidP="00EA6E76">
      <w:pPr>
        <w:pStyle w:val="Ttulo2"/>
        <w:numPr>
          <w:ilvl w:val="2"/>
          <w:numId w:val="1"/>
        </w:numPr>
        <w:rPr>
          <w:b w:val="0"/>
          <w:i w:val="0"/>
        </w:rPr>
      </w:pPr>
      <w:bookmarkStart w:id="11" w:name="_Toc457583755"/>
      <w:r w:rsidRPr="00EA6E76">
        <w:rPr>
          <w:b w:val="0"/>
          <w:i w:val="0"/>
        </w:rPr>
        <w:t>UC03 – Editar Mapa</w:t>
      </w:r>
      <w:bookmarkEnd w:id="11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03"/>
      </w:tblGrid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Sumário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Pr="009D572D" w:rsidRDefault="00124C50" w:rsidP="00CA4046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9D572D">
              <w:rPr>
                <w:rFonts w:ascii="Times New Roman" w:hAnsi="Times New Roman"/>
              </w:rPr>
              <w:t xml:space="preserve">Este caso de uso </w:t>
            </w:r>
            <w:r>
              <w:rPr>
                <w:rFonts w:ascii="Times New Roman" w:hAnsi="Times New Roman"/>
              </w:rPr>
              <w:t>permite a manipulação do mapa e inserção/edição</w:t>
            </w:r>
            <w:r w:rsidR="00CA4046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remoção de construções no mapa.</w:t>
            </w:r>
            <w:r w:rsidRPr="009D572D">
              <w:rPr>
                <w:rFonts w:ascii="Times New Roman" w:hAnsi="Times New Roman"/>
              </w:rPr>
              <w:t xml:space="preserve"> 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Atores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Pr="009D572D" w:rsidRDefault="00124C50" w:rsidP="00A157DB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Aluno.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Pré-Condição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Pr="00124C50" w:rsidRDefault="00C216AA" w:rsidP="00124C50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</w:t>
            </w:r>
            <w:r w:rsidR="00124C50">
              <w:rPr>
                <w:rFonts w:ascii="Times New Roman" w:hAnsi="Times New Roman"/>
              </w:rPr>
              <w:t xml:space="preserve"> deve criar um novo mapa </w:t>
            </w:r>
            <w:r w:rsidR="00124C50" w:rsidRPr="00124C50">
              <w:rPr>
                <w:rFonts w:ascii="Times New Roman" w:hAnsi="Times New Roman"/>
                <w:b/>
              </w:rPr>
              <w:t>[UC01]</w:t>
            </w:r>
            <w:r w:rsidR="00124C50">
              <w:rPr>
                <w:rFonts w:ascii="Times New Roman" w:hAnsi="Times New Roman"/>
                <w:b/>
              </w:rPr>
              <w:t xml:space="preserve"> </w:t>
            </w:r>
            <w:r w:rsidR="00124C50">
              <w:rPr>
                <w:rFonts w:ascii="Times New Roman" w:hAnsi="Times New Roman"/>
              </w:rPr>
              <w:t xml:space="preserve">ou carregar um mapa já existente </w:t>
            </w:r>
            <w:r w:rsidR="00124C50" w:rsidRPr="00124C50">
              <w:rPr>
                <w:rFonts w:ascii="Times New Roman" w:hAnsi="Times New Roman"/>
                <w:b/>
              </w:rPr>
              <w:t>[UC02]</w:t>
            </w:r>
            <w:r w:rsidR="00124C50">
              <w:rPr>
                <w:rFonts w:ascii="Times New Roman" w:hAnsi="Times New Roman"/>
              </w:rPr>
              <w:t xml:space="preserve"> </w:t>
            </w:r>
            <w:r w:rsidR="00124C50">
              <w:rPr>
                <w:rFonts w:ascii="Times New Roman" w:hAnsi="Times New Roman"/>
              </w:rPr>
              <w:lastRenderedPageBreak/>
              <w:t>para acessar a funcionalidade de edição de mapas.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lastRenderedPageBreak/>
              <w:t>Roteiro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Default="00DD0ABE" w:rsidP="00DD0ABE">
            <w:pPr>
              <w:pStyle w:val="Contedodatabela"/>
              <w:numPr>
                <w:ilvl w:val="0"/>
                <w:numId w:val="28"/>
              </w:numPr>
              <w:tabs>
                <w:tab w:val="left" w:pos="371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Para inserir uma construção, o aluno deve clicar em uma das categorias: Comércio, Educação, Habitações, Infraestrutura, Lazer e Ferramentas.</w:t>
            </w:r>
            <w:r w:rsidR="00124C50">
              <w:rPr>
                <w:rFonts w:ascii="Times New Roman" w:hAnsi="Times New Roman"/>
              </w:rPr>
              <w:t xml:space="preserve"> </w:t>
            </w:r>
          </w:p>
          <w:p w:rsidR="00DD0ABE" w:rsidRPr="00AB7C93" w:rsidRDefault="00DD0ABE" w:rsidP="00DD0ABE">
            <w:pPr>
              <w:pStyle w:val="Contedodatabela"/>
              <w:numPr>
                <w:ilvl w:val="0"/>
                <w:numId w:val="28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 seguida, deve-se clicar na construção desejada, e posteriormente clicar no ponto do mapa onde deseja inserir a mesma. A construção será exibida no mapa.</w:t>
            </w:r>
            <w:r w:rsidRPr="00DD0ABE">
              <w:rPr>
                <w:rFonts w:ascii="Times New Roman" w:hAnsi="Times New Roman"/>
                <w:b/>
              </w:rPr>
              <w:t>[RN01]</w:t>
            </w:r>
            <w:r w:rsidR="00AB7C93">
              <w:rPr>
                <w:rFonts w:ascii="Times New Roman" w:hAnsi="Times New Roman"/>
                <w:b/>
              </w:rPr>
              <w:t>,</w:t>
            </w:r>
            <w:r w:rsidR="00AB7C93">
              <w:rPr>
                <w:rFonts w:ascii="Times New Roman" w:hAnsi="Times New Roman"/>
              </w:rPr>
              <w:t xml:space="preserve"> </w:t>
            </w:r>
            <w:r w:rsidR="00AB7C93" w:rsidRPr="00DD0ABE">
              <w:rPr>
                <w:rFonts w:ascii="Times New Roman" w:hAnsi="Times New Roman"/>
                <w:b/>
              </w:rPr>
              <w:t>[RN0</w:t>
            </w:r>
            <w:r w:rsidR="00AB7C93">
              <w:rPr>
                <w:rFonts w:ascii="Times New Roman" w:hAnsi="Times New Roman"/>
                <w:b/>
              </w:rPr>
              <w:t>2</w:t>
            </w:r>
            <w:r w:rsidR="00AB7C93" w:rsidRPr="00DD0ABE">
              <w:rPr>
                <w:rFonts w:ascii="Times New Roman" w:hAnsi="Times New Roman"/>
                <w:b/>
              </w:rPr>
              <w:t>]</w:t>
            </w:r>
          </w:p>
          <w:p w:rsidR="00AB7C93" w:rsidRDefault="00AB7C93" w:rsidP="00DD0ABE">
            <w:pPr>
              <w:pStyle w:val="Contedodatabela"/>
              <w:numPr>
                <w:ilvl w:val="0"/>
                <w:numId w:val="28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Para excluir uma construção, deve clicar no ícone da lixeira referente à construção desejada.</w:t>
            </w:r>
          </w:p>
          <w:p w:rsidR="00124C50" w:rsidRPr="00412954" w:rsidRDefault="00AB7C93" w:rsidP="00412954">
            <w:pPr>
              <w:pStyle w:val="Contedodatabela"/>
              <w:numPr>
                <w:ilvl w:val="0"/>
                <w:numId w:val="28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Para salvar uma partida para continuar jogando posteriormente, deve-se clicar no botão Salvar Construções.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Fluxos Alternativos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Pr="00BA4B3F" w:rsidRDefault="00124C50" w:rsidP="00A157DB">
            <w:pPr>
              <w:pStyle w:val="Contedodatabela"/>
              <w:ind w:left="11"/>
              <w:jc w:val="both"/>
              <w:rPr>
                <w:rFonts w:ascii="Times New Roman" w:hAnsi="Times New Roman"/>
              </w:rPr>
            </w:pPr>
          </w:p>
        </w:tc>
      </w:tr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Exceção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Pr="009D572D" w:rsidRDefault="00124C50" w:rsidP="00A157DB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Pós-Condição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Pr="002E612F" w:rsidRDefault="00124C50" w:rsidP="00AB7C93">
            <w:pPr>
              <w:pStyle w:val="Contedodatabela"/>
              <w:ind w:left="371"/>
              <w:jc w:val="both"/>
              <w:rPr>
                <w:rFonts w:ascii="Times New Roman" w:hAnsi="Times New Roman"/>
              </w:rPr>
            </w:pPr>
          </w:p>
        </w:tc>
      </w:tr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Requisitos</w:t>
            </w:r>
          </w:p>
        </w:tc>
      </w:tr>
      <w:tr w:rsidR="00124C50" w:rsidRPr="00DD0ABE" w:rsidTr="00A157DB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DD0ABE" w:rsidRPr="00DD0ABE" w:rsidRDefault="00DD0ABE" w:rsidP="00DD0ABE">
            <w:pPr>
              <w:pStyle w:val="Contedodatabela"/>
              <w:numPr>
                <w:ilvl w:val="0"/>
                <w:numId w:val="27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A solução deve possibilitar a abertura e interpretação (</w:t>
            </w:r>
            <w:proofErr w:type="spellStart"/>
            <w:r w:rsidRPr="00DD0ABE">
              <w:rPr>
                <w:rFonts w:ascii="Times New Roman" w:hAnsi="Times New Roman"/>
              </w:rPr>
              <w:t>renderizar</w:t>
            </w:r>
            <w:proofErr w:type="spellEnd"/>
            <w:r w:rsidRPr="00DD0ABE">
              <w:rPr>
                <w:rFonts w:ascii="Times New Roman" w:hAnsi="Times New Roman"/>
              </w:rPr>
              <w:t xml:space="preserve"> o mapa) de arquivos do tipo KML</w:t>
            </w:r>
            <w:r w:rsidR="00EA2AC1">
              <w:rPr>
                <w:rFonts w:ascii="Times New Roman" w:hAnsi="Times New Roman"/>
              </w:rPr>
              <w:t xml:space="preserve"> e KMZ</w:t>
            </w:r>
            <w:r w:rsidRPr="00DD0ABE">
              <w:rPr>
                <w:rFonts w:ascii="Times New Roman" w:hAnsi="Times New Roman"/>
              </w:rPr>
              <w:t>;</w:t>
            </w:r>
          </w:p>
          <w:p w:rsidR="00DD0ABE" w:rsidRPr="00DD0ABE" w:rsidRDefault="00DD0ABE" w:rsidP="00DD0ABE">
            <w:pPr>
              <w:pStyle w:val="Contedodatabela"/>
              <w:numPr>
                <w:ilvl w:val="0"/>
                <w:numId w:val="27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 xml:space="preserve">A solução deve possibilitar a inserção no mapa de construções existentes no </w:t>
            </w:r>
            <w:proofErr w:type="spellStart"/>
            <w:r w:rsidRPr="00DD0ABE">
              <w:rPr>
                <w:rFonts w:ascii="Times New Roman" w:hAnsi="Times New Roman"/>
              </w:rPr>
              <w:t>Kimera</w:t>
            </w:r>
            <w:proofErr w:type="spellEnd"/>
            <w:r w:rsidRPr="00DD0ABE">
              <w:rPr>
                <w:rFonts w:ascii="Times New Roman" w:hAnsi="Times New Roman"/>
              </w:rPr>
              <w:t>;</w:t>
            </w:r>
          </w:p>
          <w:p w:rsidR="00DD0ABE" w:rsidRPr="00DD0ABE" w:rsidRDefault="00DD0ABE" w:rsidP="00DD0ABE">
            <w:pPr>
              <w:pStyle w:val="Contedodatabela"/>
              <w:numPr>
                <w:ilvl w:val="0"/>
                <w:numId w:val="27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A solução deve possibilitar "salvar" no arquivo do tipo KML, as coordenadas geográficas das edificações inseridas no mapa;</w:t>
            </w:r>
          </w:p>
          <w:p w:rsidR="00DD0ABE" w:rsidRDefault="00DD0ABE" w:rsidP="00DD0ABE">
            <w:pPr>
              <w:pStyle w:val="Contedodatabela"/>
              <w:numPr>
                <w:ilvl w:val="0"/>
                <w:numId w:val="27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Deve haver controle de colisões</w:t>
            </w:r>
            <w:r w:rsidR="00412954">
              <w:rPr>
                <w:rFonts w:ascii="Times New Roman" w:hAnsi="Times New Roman"/>
              </w:rPr>
              <w:t>;</w:t>
            </w:r>
          </w:p>
          <w:p w:rsidR="00DD0ABE" w:rsidRPr="00DD0ABE" w:rsidRDefault="00DD0ABE" w:rsidP="00DD0ABE">
            <w:pPr>
              <w:pStyle w:val="Contedodatabela"/>
              <w:numPr>
                <w:ilvl w:val="0"/>
                <w:numId w:val="27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Deve possibilitar a exclusão das construções inseridas no mapa;</w:t>
            </w:r>
          </w:p>
          <w:p w:rsidR="00DD0ABE" w:rsidRPr="00DD0ABE" w:rsidRDefault="00DD0ABE" w:rsidP="00DD0ABE">
            <w:pPr>
              <w:pStyle w:val="Contedodatabela"/>
              <w:numPr>
                <w:ilvl w:val="0"/>
                <w:numId w:val="27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Deve possibilitar a movimentação das construções inseridas no mapa;</w:t>
            </w:r>
          </w:p>
          <w:p w:rsidR="00124C50" w:rsidRPr="009D572D" w:rsidRDefault="00DD0ABE" w:rsidP="00DD0ABE">
            <w:pPr>
              <w:pStyle w:val="Contedodatabela"/>
              <w:numPr>
                <w:ilvl w:val="0"/>
                <w:numId w:val="27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Deve permitir o cálculo: de área, distância entre dois pontos e identificação das coordenadas</w:t>
            </w:r>
            <w:r w:rsidR="00AB7C93">
              <w:rPr>
                <w:rFonts w:ascii="Times New Roman" w:hAnsi="Times New Roman"/>
              </w:rPr>
              <w:t>.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E0E0E0"/>
          </w:tcPr>
          <w:p w:rsidR="00124C50" w:rsidRPr="009D572D" w:rsidRDefault="00124C50" w:rsidP="00A157DB">
            <w:pPr>
              <w:pStyle w:val="Contedodatabela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                                                           </w:t>
            </w:r>
            <w:r w:rsidRPr="009D572D">
              <w:rPr>
                <w:rFonts w:ascii="Times New Roman" w:hAnsi="Times New Roman"/>
                <w:b/>
              </w:rPr>
              <w:t>Regras de Neg</w:t>
            </w:r>
            <w:r>
              <w:rPr>
                <w:rFonts w:ascii="Times New Roman" w:hAnsi="Times New Roman"/>
                <w:b/>
              </w:rPr>
              <w:t>ó</w:t>
            </w:r>
            <w:r w:rsidRPr="009D572D">
              <w:rPr>
                <w:rFonts w:ascii="Times New Roman" w:hAnsi="Times New Roman"/>
                <w:b/>
              </w:rPr>
              <w:t>cio</w:t>
            </w:r>
          </w:p>
        </w:tc>
      </w:tr>
      <w:tr w:rsidR="00124C50" w:rsidRPr="009D572D" w:rsidTr="00A157DB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124C50" w:rsidRDefault="00124C50" w:rsidP="00A157DB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340652">
              <w:rPr>
                <w:rFonts w:ascii="Times New Roman" w:hAnsi="Times New Roman"/>
                <w:b/>
              </w:rPr>
              <w:t>RN01</w:t>
            </w:r>
            <w:r>
              <w:rPr>
                <w:rFonts w:ascii="Times New Roman" w:hAnsi="Times New Roman"/>
              </w:rPr>
              <w:t xml:space="preserve"> – </w:t>
            </w:r>
            <w:r w:rsidR="00DD0ABE">
              <w:rPr>
                <w:rFonts w:ascii="Times New Roman" w:hAnsi="Times New Roman"/>
              </w:rPr>
              <w:t>Uma construção não pode ocupar o mesmo espaço de outra</w:t>
            </w:r>
          </w:p>
          <w:p w:rsidR="00124C50" w:rsidRPr="009D572D" w:rsidRDefault="00124C50" w:rsidP="00A157DB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340652">
              <w:rPr>
                <w:rFonts w:ascii="Times New Roman" w:hAnsi="Times New Roman"/>
                <w:b/>
              </w:rPr>
              <w:t>RN02</w:t>
            </w:r>
            <w:r w:rsidR="00AB7C93">
              <w:rPr>
                <w:rFonts w:ascii="Times New Roman" w:hAnsi="Times New Roman"/>
              </w:rPr>
              <w:t xml:space="preserve"> – A construção só será criada caso o aluno clique no espaço determinado para o mapa.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D9D9D9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Referê</w:t>
            </w:r>
            <w:r w:rsidRPr="009D572D">
              <w:rPr>
                <w:rFonts w:ascii="Times New Roman" w:hAnsi="Times New Roman"/>
                <w:b/>
              </w:rPr>
              <w:t>ncias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Pr="009D572D" w:rsidRDefault="00124C50" w:rsidP="00A157DB">
            <w:pPr>
              <w:pStyle w:val="Contedodatabela"/>
              <w:jc w:val="both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Não </w:t>
            </w:r>
            <w:r>
              <w:rPr>
                <w:rFonts w:ascii="Times New Roman" w:hAnsi="Times New Roman"/>
              </w:rPr>
              <w:t>possui.</w:t>
            </w:r>
          </w:p>
        </w:tc>
      </w:tr>
    </w:tbl>
    <w:p w:rsidR="00EA6E76" w:rsidRPr="00EA6E76" w:rsidRDefault="00EA6E76" w:rsidP="00EA6E76"/>
    <w:p w:rsidR="00EA6E76" w:rsidRDefault="00EA6E76" w:rsidP="00EA6E76"/>
    <w:p w:rsidR="00F32FEA" w:rsidRPr="00EA6E76" w:rsidRDefault="00F32FEA" w:rsidP="00EA6E76"/>
    <w:p w:rsidR="00701AE0" w:rsidRPr="00243498" w:rsidRDefault="00337B98" w:rsidP="00701AE0">
      <w:pPr>
        <w:pStyle w:val="Ttulo2"/>
        <w:numPr>
          <w:ilvl w:val="2"/>
          <w:numId w:val="1"/>
        </w:numPr>
        <w:rPr>
          <w:b w:val="0"/>
          <w:i w:val="0"/>
        </w:rPr>
      </w:pPr>
      <w:bookmarkStart w:id="12" w:name="_Toc457583756"/>
      <w:r>
        <w:rPr>
          <w:b w:val="0"/>
          <w:i w:val="0"/>
        </w:rPr>
        <w:lastRenderedPageBreak/>
        <w:t>UC04</w:t>
      </w:r>
      <w:r w:rsidR="009D0C4D" w:rsidRPr="00EA6E76">
        <w:rPr>
          <w:b w:val="0"/>
          <w:i w:val="0"/>
        </w:rPr>
        <w:t xml:space="preserve"> – </w:t>
      </w:r>
      <w:r>
        <w:rPr>
          <w:b w:val="0"/>
          <w:i w:val="0"/>
        </w:rPr>
        <w:t>Cartas Voadoras</w:t>
      </w:r>
      <w:bookmarkEnd w:id="12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03"/>
      </w:tblGrid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Sumário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Pr="009D572D" w:rsidRDefault="00F56323" w:rsidP="002A6E8A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9D572D">
              <w:rPr>
                <w:rFonts w:ascii="Times New Roman" w:hAnsi="Times New Roman"/>
              </w:rPr>
              <w:t xml:space="preserve">Este caso de uso </w:t>
            </w:r>
            <w:r>
              <w:rPr>
                <w:rFonts w:ascii="Times New Roman" w:hAnsi="Times New Roman"/>
              </w:rPr>
              <w:t xml:space="preserve">permite a </w:t>
            </w:r>
            <w:r w:rsidR="002A6E8A">
              <w:rPr>
                <w:rFonts w:ascii="Times New Roman" w:hAnsi="Times New Roman"/>
              </w:rPr>
              <w:t>utilização</w:t>
            </w:r>
            <w:r>
              <w:rPr>
                <w:rFonts w:ascii="Times New Roman" w:hAnsi="Times New Roman"/>
              </w:rPr>
              <w:t xml:space="preserve"> das cartas voadoras.</w:t>
            </w:r>
            <w:r w:rsidRPr="009D572D">
              <w:rPr>
                <w:rFonts w:ascii="Times New Roman" w:hAnsi="Times New Roman"/>
              </w:rPr>
              <w:t xml:space="preserve"> 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Atores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Pr="009D572D" w:rsidRDefault="00F56323" w:rsidP="00392032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</w:t>
            </w:r>
            <w:r w:rsidR="00392032">
              <w:rPr>
                <w:rFonts w:ascii="Times New Roman" w:hAnsi="Times New Roman"/>
              </w:rPr>
              <w:t>.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Pré-Condição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Pr="00124C50" w:rsidRDefault="00F56323" w:rsidP="00392032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Aluno deve estar no modo de edição de mapas, seja a partir de um novo mapa </w:t>
            </w:r>
            <w:r w:rsidRPr="00124C50">
              <w:rPr>
                <w:rFonts w:ascii="Times New Roman" w:hAnsi="Times New Roman"/>
                <w:b/>
              </w:rPr>
              <w:t>[UC01]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 xml:space="preserve">ou carregando um mapa já existente </w:t>
            </w:r>
            <w:r w:rsidRPr="00124C50">
              <w:rPr>
                <w:rFonts w:ascii="Times New Roman" w:hAnsi="Times New Roman"/>
                <w:b/>
              </w:rPr>
              <w:t>[UC02]</w:t>
            </w:r>
            <w:r>
              <w:rPr>
                <w:rFonts w:ascii="Times New Roman" w:hAnsi="Times New Roman"/>
              </w:rPr>
              <w:t xml:space="preserve"> para acessar a funcionalidade de edição de mapas.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Roteiro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Default="00F56323" w:rsidP="00F56323">
            <w:pPr>
              <w:pStyle w:val="Contedodatabela"/>
              <w:numPr>
                <w:ilvl w:val="0"/>
                <w:numId w:val="39"/>
              </w:numPr>
              <w:tabs>
                <w:tab w:val="left" w:pos="371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Para entrar no modo Cartas Voadoras,  o ator deve clicar no ícone correspondente, no menu de ícones localizado à direita. </w:t>
            </w:r>
          </w:p>
          <w:p w:rsidR="00F56323" w:rsidRPr="00AB7C93" w:rsidRDefault="00F56323" w:rsidP="00F56323">
            <w:pPr>
              <w:pStyle w:val="Contedodatabela"/>
              <w:numPr>
                <w:ilvl w:val="0"/>
                <w:numId w:val="39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</w:t>
            </w:r>
            <w:r w:rsidR="00243498">
              <w:rPr>
                <w:rFonts w:ascii="Times New Roman" w:hAnsi="Times New Roman"/>
              </w:rPr>
              <w:t xml:space="preserve">á exibida uma janela modal estilizada (como se fosse uma folha de caderno com asas). </w:t>
            </w:r>
            <w:r w:rsidR="008C4782">
              <w:rPr>
                <w:rFonts w:ascii="Times New Roman" w:hAnsi="Times New Roman"/>
              </w:rPr>
              <w:t>Deve-se posicionar o cursor e clicar na carta, em seguida digitar normalmente o texto desejado.</w:t>
            </w:r>
          </w:p>
          <w:p w:rsidR="008C4782" w:rsidRPr="008C4782" w:rsidRDefault="00F56323" w:rsidP="008C4782">
            <w:pPr>
              <w:pStyle w:val="Contedodatabela"/>
              <w:numPr>
                <w:ilvl w:val="0"/>
                <w:numId w:val="39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Para </w:t>
            </w:r>
            <w:r w:rsidR="00243498">
              <w:rPr>
                <w:rFonts w:ascii="Times New Roman" w:hAnsi="Times New Roman"/>
              </w:rPr>
              <w:t>salvar o texto escrito na carta voadora, deve-se clicar no</w:t>
            </w:r>
            <w:r w:rsidR="008C4782">
              <w:rPr>
                <w:rFonts w:ascii="Times New Roman" w:hAnsi="Times New Roman"/>
              </w:rPr>
              <w:t xml:space="preserve"> botão </w:t>
            </w:r>
            <w:r w:rsidR="008C4782" w:rsidRPr="008C4782">
              <w:rPr>
                <w:rFonts w:ascii="Times New Roman" w:hAnsi="Times New Roman"/>
                <w:i/>
              </w:rPr>
              <w:t>Enviar</w:t>
            </w:r>
            <w:r w:rsidR="008C4782">
              <w:rPr>
                <w:rFonts w:ascii="Times New Roman" w:hAnsi="Times New Roman"/>
                <w:i/>
              </w:rPr>
              <w:t xml:space="preserve">, </w:t>
            </w:r>
            <w:r w:rsidR="008C4782">
              <w:rPr>
                <w:rFonts w:ascii="Times New Roman" w:hAnsi="Times New Roman"/>
              </w:rPr>
              <w:t xml:space="preserve">localizado na parte de baixo da carta voadora. </w:t>
            </w:r>
          </w:p>
          <w:p w:rsidR="008C4782" w:rsidRDefault="008C4782" w:rsidP="008C4782">
            <w:pPr>
              <w:pStyle w:val="Contedodatabela"/>
              <w:numPr>
                <w:ilvl w:val="0"/>
                <w:numId w:val="39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registro será salvo e poderá ser acessado posteriormente, pelo aluno, clicando novamente no ícone da Carta Voadora, pelo professor, a partir da funcionalidade Registro das Cartas</w:t>
            </w:r>
            <w:r w:rsidR="001162DF">
              <w:rPr>
                <w:rFonts w:ascii="Times New Roman" w:hAnsi="Times New Roman"/>
              </w:rPr>
              <w:t xml:space="preserve"> Voadoras</w:t>
            </w:r>
            <w:r>
              <w:rPr>
                <w:rFonts w:ascii="Times New Roman" w:hAnsi="Times New Roman"/>
              </w:rPr>
              <w:t xml:space="preserve"> </w:t>
            </w:r>
            <w:r w:rsidRPr="00124C50">
              <w:rPr>
                <w:rFonts w:ascii="Times New Roman" w:hAnsi="Times New Roman"/>
                <w:b/>
              </w:rPr>
              <w:t>[UC0</w:t>
            </w:r>
            <w:r>
              <w:rPr>
                <w:rFonts w:ascii="Times New Roman" w:hAnsi="Times New Roman"/>
                <w:b/>
              </w:rPr>
              <w:t>5</w:t>
            </w:r>
            <w:r w:rsidRPr="00124C50">
              <w:rPr>
                <w:rFonts w:ascii="Times New Roman" w:hAnsi="Times New Roman"/>
                <w:b/>
              </w:rPr>
              <w:t>]</w:t>
            </w:r>
            <w:r>
              <w:rPr>
                <w:rFonts w:ascii="Times New Roman" w:hAnsi="Times New Roman"/>
                <w:b/>
              </w:rPr>
              <w:t>.</w:t>
            </w:r>
          </w:p>
          <w:p w:rsidR="00F56323" w:rsidRPr="00412954" w:rsidRDefault="00F56323" w:rsidP="008C4782">
            <w:pPr>
              <w:pStyle w:val="Contedodatabela"/>
              <w:tabs>
                <w:tab w:val="left" w:pos="371"/>
              </w:tabs>
              <w:ind w:left="371"/>
              <w:jc w:val="both"/>
              <w:rPr>
                <w:rFonts w:ascii="Times New Roman" w:hAnsi="Times New Roman"/>
                <w:b/>
              </w:rPr>
            </w:pPr>
          </w:p>
        </w:tc>
      </w:tr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Fluxos Alternativos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Pr="00BA4B3F" w:rsidRDefault="00F56323" w:rsidP="009A213F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Exceção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Pr="009D572D" w:rsidRDefault="00F56323" w:rsidP="004057ED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Pós-Condição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Pr="002E612F" w:rsidRDefault="00F56323" w:rsidP="004057ED">
            <w:pPr>
              <w:pStyle w:val="Contedodatabela"/>
              <w:ind w:left="371"/>
              <w:jc w:val="both"/>
              <w:rPr>
                <w:rFonts w:ascii="Times New Roman" w:hAnsi="Times New Roman"/>
              </w:rPr>
            </w:pPr>
          </w:p>
        </w:tc>
      </w:tr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Requisitos</w:t>
            </w:r>
          </w:p>
        </w:tc>
      </w:tr>
      <w:tr w:rsidR="00F56323" w:rsidRPr="00DD0ABE" w:rsidTr="004057ED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F56323" w:rsidRPr="00243498" w:rsidRDefault="00F56323" w:rsidP="00243498">
            <w:pPr>
              <w:pStyle w:val="Contedodatabela"/>
              <w:numPr>
                <w:ilvl w:val="0"/>
                <w:numId w:val="40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A solução deve possibilitar</w:t>
            </w:r>
            <w:r w:rsidR="00243498">
              <w:rPr>
                <w:rFonts w:ascii="Times New Roman" w:hAnsi="Times New Roman"/>
              </w:rPr>
              <w:t xml:space="preserve"> trabalhar com letramento a partir das Cartas Voadoras.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E0E0E0"/>
          </w:tcPr>
          <w:p w:rsidR="00F56323" w:rsidRPr="009D572D" w:rsidRDefault="00F56323" w:rsidP="004057ED">
            <w:pPr>
              <w:pStyle w:val="Contedodatabela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                                                           </w:t>
            </w:r>
            <w:r w:rsidRPr="009D572D">
              <w:rPr>
                <w:rFonts w:ascii="Times New Roman" w:hAnsi="Times New Roman"/>
                <w:b/>
              </w:rPr>
              <w:t>Regras de Neg</w:t>
            </w:r>
            <w:r>
              <w:rPr>
                <w:rFonts w:ascii="Times New Roman" w:hAnsi="Times New Roman"/>
                <w:b/>
              </w:rPr>
              <w:t>ó</w:t>
            </w:r>
            <w:r w:rsidRPr="009D572D">
              <w:rPr>
                <w:rFonts w:ascii="Times New Roman" w:hAnsi="Times New Roman"/>
                <w:b/>
              </w:rPr>
              <w:t>cio</w:t>
            </w:r>
          </w:p>
        </w:tc>
      </w:tr>
      <w:tr w:rsidR="00F56323" w:rsidRPr="009D572D" w:rsidTr="004057ED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F56323" w:rsidRPr="009D572D" w:rsidRDefault="00F56323" w:rsidP="004057ED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F56323" w:rsidRPr="009D572D" w:rsidTr="004057ED">
        <w:tc>
          <w:tcPr>
            <w:tcW w:w="8503" w:type="dxa"/>
            <w:shd w:val="clear" w:color="auto" w:fill="D9D9D9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Referê</w:t>
            </w:r>
            <w:r w:rsidRPr="009D572D">
              <w:rPr>
                <w:rFonts w:ascii="Times New Roman" w:hAnsi="Times New Roman"/>
                <w:b/>
              </w:rPr>
              <w:t>ncias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Pr="009D572D" w:rsidRDefault="00F56323" w:rsidP="004057ED">
            <w:pPr>
              <w:pStyle w:val="Contedodatabela"/>
              <w:jc w:val="both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Não </w:t>
            </w:r>
            <w:r>
              <w:rPr>
                <w:rFonts w:ascii="Times New Roman" w:hAnsi="Times New Roman"/>
              </w:rPr>
              <w:t>possui.</w:t>
            </w:r>
          </w:p>
        </w:tc>
      </w:tr>
    </w:tbl>
    <w:p w:rsidR="00701AE0" w:rsidRPr="00701AE0" w:rsidRDefault="00701AE0" w:rsidP="00701AE0"/>
    <w:p w:rsidR="00701AE0" w:rsidRPr="00701AE0" w:rsidRDefault="00701AE0" w:rsidP="00701AE0"/>
    <w:p w:rsidR="00D64D70" w:rsidRPr="00243498" w:rsidRDefault="00D64D70" w:rsidP="00D64D70">
      <w:pPr>
        <w:pStyle w:val="Ttulo2"/>
        <w:numPr>
          <w:ilvl w:val="2"/>
          <w:numId w:val="1"/>
        </w:numPr>
        <w:rPr>
          <w:b w:val="0"/>
          <w:i w:val="0"/>
        </w:rPr>
      </w:pPr>
      <w:bookmarkStart w:id="13" w:name="_Toc457583757"/>
      <w:r>
        <w:rPr>
          <w:b w:val="0"/>
          <w:i w:val="0"/>
        </w:rPr>
        <w:lastRenderedPageBreak/>
        <w:t>UC0</w:t>
      </w:r>
      <w:r w:rsidR="001162DF">
        <w:rPr>
          <w:b w:val="0"/>
          <w:i w:val="0"/>
        </w:rPr>
        <w:t>5</w:t>
      </w:r>
      <w:r w:rsidRPr="00EA6E76">
        <w:rPr>
          <w:b w:val="0"/>
          <w:i w:val="0"/>
        </w:rPr>
        <w:t xml:space="preserve"> – </w:t>
      </w:r>
      <w:r>
        <w:rPr>
          <w:b w:val="0"/>
          <w:i w:val="0"/>
        </w:rPr>
        <w:t>Registro das Cartas Voadoras</w:t>
      </w:r>
      <w:bookmarkEnd w:id="13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03"/>
      </w:tblGrid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Sumário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D64D70" w:rsidRPr="009D572D" w:rsidRDefault="00D64D70" w:rsidP="001162DF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9D572D">
              <w:rPr>
                <w:rFonts w:ascii="Times New Roman" w:hAnsi="Times New Roman"/>
              </w:rPr>
              <w:t xml:space="preserve">Este caso de uso </w:t>
            </w:r>
            <w:r>
              <w:rPr>
                <w:rFonts w:ascii="Times New Roman" w:hAnsi="Times New Roman"/>
              </w:rPr>
              <w:t xml:space="preserve">permite a </w:t>
            </w:r>
            <w:r w:rsidR="001162DF">
              <w:rPr>
                <w:rFonts w:ascii="Times New Roman" w:hAnsi="Times New Roman"/>
              </w:rPr>
              <w:t>visualização dos registros salvos</w:t>
            </w:r>
            <w:r>
              <w:rPr>
                <w:rFonts w:ascii="Times New Roman" w:hAnsi="Times New Roman"/>
              </w:rPr>
              <w:t xml:space="preserve"> das cartas voadoras.</w:t>
            </w:r>
            <w:r w:rsidRPr="009D572D">
              <w:rPr>
                <w:rFonts w:ascii="Times New Roman" w:hAnsi="Times New Roman"/>
              </w:rPr>
              <w:t xml:space="preserve"> 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Atores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D64D70" w:rsidRPr="009D572D" w:rsidRDefault="00D64D70" w:rsidP="004057ED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Professor.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Pré-Condição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D64D70" w:rsidRPr="00124C50" w:rsidRDefault="00D00733" w:rsidP="00D00733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Cartas voadoras previamente salvas </w:t>
            </w:r>
            <w:r w:rsidRPr="00124C50">
              <w:rPr>
                <w:rFonts w:ascii="Times New Roman" w:hAnsi="Times New Roman"/>
                <w:b/>
              </w:rPr>
              <w:t>[UC0</w:t>
            </w:r>
            <w:r>
              <w:rPr>
                <w:rFonts w:ascii="Times New Roman" w:hAnsi="Times New Roman"/>
                <w:b/>
              </w:rPr>
              <w:t>4</w:t>
            </w:r>
            <w:r w:rsidRPr="00124C50">
              <w:rPr>
                <w:rFonts w:ascii="Times New Roman" w:hAnsi="Times New Roman"/>
                <w:b/>
              </w:rPr>
              <w:t>]</w:t>
            </w:r>
            <w:r>
              <w:rPr>
                <w:rFonts w:ascii="Times New Roman" w:hAnsi="Times New Roman"/>
                <w:b/>
              </w:rPr>
              <w:t>.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Roteiro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790871" w:rsidRDefault="00D64D70" w:rsidP="00790871">
            <w:pPr>
              <w:pStyle w:val="Contedodatabela"/>
              <w:numPr>
                <w:ilvl w:val="0"/>
                <w:numId w:val="41"/>
              </w:numPr>
              <w:tabs>
                <w:tab w:val="left" w:pos="371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Para </w:t>
            </w:r>
            <w:r w:rsidR="00790871">
              <w:rPr>
                <w:rFonts w:ascii="Times New Roman" w:hAnsi="Times New Roman"/>
              </w:rPr>
              <w:t xml:space="preserve">exibir a lista de </w:t>
            </w:r>
            <w:r>
              <w:rPr>
                <w:rFonts w:ascii="Times New Roman" w:hAnsi="Times New Roman"/>
              </w:rPr>
              <w:t>Cartas Voadoras</w:t>
            </w:r>
            <w:r w:rsidR="00790871">
              <w:rPr>
                <w:rFonts w:ascii="Times New Roman" w:hAnsi="Times New Roman"/>
              </w:rPr>
              <w:t xml:space="preserve"> previamente salvas</w:t>
            </w:r>
            <w:r>
              <w:rPr>
                <w:rFonts w:ascii="Times New Roman" w:hAnsi="Times New Roman"/>
              </w:rPr>
              <w:t>,  o</w:t>
            </w:r>
            <w:r w:rsidR="00790871">
              <w:rPr>
                <w:rFonts w:ascii="Times New Roman" w:hAnsi="Times New Roman"/>
              </w:rPr>
              <w:t xml:space="preserve"> professor deve acessar a aba </w:t>
            </w:r>
            <w:r w:rsidR="00790871">
              <w:rPr>
                <w:rFonts w:ascii="Times New Roman" w:hAnsi="Times New Roman"/>
                <w:i/>
              </w:rPr>
              <w:t>Carregar Mapa</w:t>
            </w:r>
            <w:r w:rsidR="00790871">
              <w:rPr>
                <w:rFonts w:ascii="Times New Roman" w:hAnsi="Times New Roman"/>
              </w:rPr>
              <w:t>.</w:t>
            </w:r>
          </w:p>
          <w:p w:rsidR="00790871" w:rsidRDefault="00790871" w:rsidP="00790871">
            <w:pPr>
              <w:pStyle w:val="Contedodatabela"/>
              <w:numPr>
                <w:ilvl w:val="0"/>
                <w:numId w:val="41"/>
              </w:numPr>
              <w:tabs>
                <w:tab w:val="left" w:pos="371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 item </w:t>
            </w:r>
            <w:r w:rsidRPr="00790871">
              <w:rPr>
                <w:rFonts w:ascii="Times New Roman" w:hAnsi="Times New Roman"/>
                <w:i/>
              </w:rPr>
              <w:t>03. Registro das Cartas Voadoras</w:t>
            </w:r>
            <w:r>
              <w:rPr>
                <w:rFonts w:ascii="Times New Roman" w:hAnsi="Times New Roman"/>
              </w:rPr>
              <w:t>, serão listadas todas as cartas previamente salvas, além dos botões de ação? Visualizar e Excluir.</w:t>
            </w:r>
          </w:p>
          <w:p w:rsidR="00790871" w:rsidRDefault="00790871" w:rsidP="00790871">
            <w:pPr>
              <w:pStyle w:val="Contedodatabela"/>
              <w:numPr>
                <w:ilvl w:val="0"/>
                <w:numId w:val="41"/>
              </w:numPr>
              <w:tabs>
                <w:tab w:val="left" w:pos="371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Ao clicar em um botão de ação, uma caixa de diálogo será aberta para digitação da senha de acesso para confirmação da ação.</w:t>
            </w:r>
          </w:p>
          <w:p w:rsidR="00D64D70" w:rsidRPr="00412954" w:rsidRDefault="00790871" w:rsidP="00790871">
            <w:pPr>
              <w:pStyle w:val="Contedodatabela"/>
              <w:numPr>
                <w:ilvl w:val="0"/>
                <w:numId w:val="41"/>
              </w:numPr>
              <w:tabs>
                <w:tab w:val="left" w:pos="371"/>
              </w:tabs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Caso esta ação seja Visualização, a carta voadora e o seu texto serão exibidos como uma janela modal.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Fluxos Alternativos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D64D70" w:rsidRPr="00BA4B3F" w:rsidRDefault="00D64D70" w:rsidP="004057ED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Exceção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D64D70" w:rsidRPr="009D572D" w:rsidRDefault="00D64D70" w:rsidP="004057ED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Pós-Condição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D64D70" w:rsidRPr="002E612F" w:rsidRDefault="00D64D70" w:rsidP="004057ED">
            <w:pPr>
              <w:pStyle w:val="Contedodatabela"/>
              <w:ind w:left="371"/>
              <w:jc w:val="both"/>
              <w:rPr>
                <w:rFonts w:ascii="Times New Roman" w:hAnsi="Times New Roman"/>
              </w:rPr>
            </w:pPr>
          </w:p>
        </w:tc>
      </w:tr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Requisitos</w:t>
            </w:r>
          </w:p>
        </w:tc>
      </w:tr>
      <w:tr w:rsidR="00D64D70" w:rsidRPr="00DD0ABE" w:rsidTr="004057ED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D64D70" w:rsidRPr="00243498" w:rsidRDefault="00D64D70" w:rsidP="00790871">
            <w:pPr>
              <w:pStyle w:val="Contedodatabela"/>
              <w:numPr>
                <w:ilvl w:val="0"/>
                <w:numId w:val="42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A solução deve possibilitar</w:t>
            </w:r>
            <w:r>
              <w:rPr>
                <w:rFonts w:ascii="Times New Roman" w:hAnsi="Times New Roman"/>
              </w:rPr>
              <w:t xml:space="preserve"> trabalhar com letramento a partir das Cartas Voadoras.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E0E0E0"/>
          </w:tcPr>
          <w:p w:rsidR="00D64D70" w:rsidRPr="009D572D" w:rsidRDefault="00D64D70" w:rsidP="004057ED">
            <w:pPr>
              <w:pStyle w:val="Contedodatabela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                                                           </w:t>
            </w:r>
            <w:r w:rsidRPr="009D572D">
              <w:rPr>
                <w:rFonts w:ascii="Times New Roman" w:hAnsi="Times New Roman"/>
                <w:b/>
              </w:rPr>
              <w:t>Regras de Neg</w:t>
            </w:r>
            <w:r>
              <w:rPr>
                <w:rFonts w:ascii="Times New Roman" w:hAnsi="Times New Roman"/>
                <w:b/>
              </w:rPr>
              <w:t>ó</w:t>
            </w:r>
            <w:r w:rsidRPr="009D572D">
              <w:rPr>
                <w:rFonts w:ascii="Times New Roman" w:hAnsi="Times New Roman"/>
                <w:b/>
              </w:rPr>
              <w:t>cio</w:t>
            </w:r>
          </w:p>
        </w:tc>
      </w:tr>
      <w:tr w:rsidR="00D64D70" w:rsidRPr="009D572D" w:rsidTr="004057ED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D64D70" w:rsidRPr="009D572D" w:rsidRDefault="00D64D70" w:rsidP="004057ED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D64D70" w:rsidRPr="009D572D" w:rsidTr="004057ED">
        <w:tc>
          <w:tcPr>
            <w:tcW w:w="8503" w:type="dxa"/>
            <w:shd w:val="clear" w:color="auto" w:fill="D9D9D9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Referê</w:t>
            </w:r>
            <w:r w:rsidRPr="009D572D">
              <w:rPr>
                <w:rFonts w:ascii="Times New Roman" w:hAnsi="Times New Roman"/>
                <w:b/>
              </w:rPr>
              <w:t>ncias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D64D70" w:rsidRPr="009D572D" w:rsidRDefault="00D64D70" w:rsidP="004057ED">
            <w:pPr>
              <w:pStyle w:val="Contedodatabela"/>
              <w:jc w:val="both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Não </w:t>
            </w:r>
            <w:r>
              <w:rPr>
                <w:rFonts w:ascii="Times New Roman" w:hAnsi="Times New Roman"/>
              </w:rPr>
              <w:t>possui.</w:t>
            </w:r>
          </w:p>
        </w:tc>
      </w:tr>
    </w:tbl>
    <w:p w:rsidR="00D64D70" w:rsidRPr="00701AE0" w:rsidRDefault="00D64D70" w:rsidP="00D64D70"/>
    <w:p w:rsidR="00D64D70" w:rsidRPr="00701AE0" w:rsidRDefault="00D64D70" w:rsidP="00D64D70"/>
    <w:p w:rsidR="00D64D70" w:rsidRDefault="00D64D70" w:rsidP="00D64D70"/>
    <w:p w:rsidR="00B06B54" w:rsidRDefault="00B06B54" w:rsidP="00701AE0"/>
    <w:sectPr w:rsidR="00B06B54" w:rsidSect="0057289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77" w:right="1134" w:bottom="1410" w:left="1701" w:header="1701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AF5" w:rsidRDefault="00D91AF5">
      <w:r>
        <w:separator/>
      </w:r>
    </w:p>
  </w:endnote>
  <w:endnote w:type="continuationSeparator" w:id="0">
    <w:p w:rsidR="00D91AF5" w:rsidRDefault="00D91A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DejaVu Sans Mono">
    <w:charset w:val="00"/>
    <w:family w:val="modern"/>
    <w:pitch w:val="fixed"/>
    <w:sig w:usb0="E60006FF" w:usb1="500071F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enQuanYi Micro Hei">
    <w:charset w:val="00"/>
    <w:family w:val="modern"/>
    <w:pitch w:val="default"/>
    <w:sig w:usb0="00000000" w:usb1="00000000" w:usb2="00000000" w:usb3="00000000" w:csb0="00000000" w:csb1="00000000"/>
  </w:font>
  <w:font w:name="ヒラギノ角ゴ Pro W3">
    <w:altName w:val="MS Mincho"/>
    <w:charset w:val="8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F6A" w:rsidRDefault="00391905">
    <w:pPr>
      <w:pStyle w:val="Rodap"/>
      <w:jc w:val="right"/>
    </w:pPr>
    <w:fldSimple w:instr=" PAGE   \* MERGEFORMAT ">
      <w:r w:rsidR="009938E4">
        <w:rPr>
          <w:noProof/>
        </w:rPr>
        <w:t>6</w:t>
      </w:r>
    </w:fldSimple>
  </w:p>
  <w:p w:rsidR="00F066FF" w:rsidRDefault="00F066FF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AF5" w:rsidRDefault="00D91AF5">
      <w:r>
        <w:separator/>
      </w:r>
    </w:p>
  </w:footnote>
  <w:footnote w:type="continuationSeparator" w:id="0">
    <w:p w:rsidR="00D91AF5" w:rsidRDefault="00D91A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 %1."/>
      <w:lvlJc w:val="left"/>
      <w:pPr>
        <w:tabs>
          <w:tab w:val="num" w:pos="142"/>
        </w:tabs>
        <w:ind w:left="574" w:hanging="432"/>
      </w:pPr>
      <w:rPr>
        <w:b w:val="0"/>
        <w:bCs w:val="0"/>
        <w:sz w:val="28"/>
        <w:szCs w:val="28"/>
      </w:rPr>
    </w:lvl>
    <w:lvl w:ilvl="1">
      <w:start w:val="1"/>
      <w:numFmt w:val="decimal"/>
      <w:pStyle w:val="Ttulo2"/>
      <w:lvlText w:val=" %1.%2."/>
      <w:lvlJc w:val="left"/>
      <w:pPr>
        <w:tabs>
          <w:tab w:val="num" w:pos="142"/>
        </w:tabs>
        <w:ind w:left="718" w:hanging="576"/>
      </w:pPr>
      <w:rPr>
        <w:b w:val="0"/>
        <w:bCs w:val="0"/>
        <w:sz w:val="28"/>
        <w:szCs w:val="28"/>
      </w:rPr>
    </w:lvl>
    <w:lvl w:ilvl="2">
      <w:start w:val="1"/>
      <w:numFmt w:val="lowerLetter"/>
      <w:pStyle w:val="Ttulo3"/>
      <w:lvlText w:val=" %3)"/>
      <w:lvlJc w:val="left"/>
      <w:pPr>
        <w:tabs>
          <w:tab w:val="num" w:pos="142"/>
        </w:tabs>
        <w:ind w:left="862" w:hanging="720"/>
      </w:pPr>
      <w:rPr>
        <w:b w:val="0"/>
        <w:bCs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1006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15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294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438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582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726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pStyle w:val="ASSINF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ASSINFTitulo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pStyle w:val="ASSINFTituloSub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>
    <w:nsid w:val="0B433D60"/>
    <w:multiLevelType w:val="hybridMultilevel"/>
    <w:tmpl w:val="BAF028E0"/>
    <w:lvl w:ilvl="0" w:tplc="A816BD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E428D6"/>
    <w:multiLevelType w:val="hybridMultilevel"/>
    <w:tmpl w:val="FC248E5C"/>
    <w:lvl w:ilvl="0" w:tplc="C7EE72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A7121C5"/>
    <w:multiLevelType w:val="hybridMultilevel"/>
    <w:tmpl w:val="BAF028E0"/>
    <w:lvl w:ilvl="0" w:tplc="A816BD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803CE"/>
    <w:multiLevelType w:val="hybridMultilevel"/>
    <w:tmpl w:val="5DD8B474"/>
    <w:lvl w:ilvl="0" w:tplc="0416000F">
      <w:start w:val="1"/>
      <w:numFmt w:val="decimal"/>
      <w:lvlText w:val="%1."/>
      <w:lvlJc w:val="left"/>
      <w:pPr>
        <w:ind w:left="1560" w:hanging="360"/>
      </w:pPr>
    </w:lvl>
    <w:lvl w:ilvl="1" w:tplc="04160019" w:tentative="1">
      <w:start w:val="1"/>
      <w:numFmt w:val="lowerLetter"/>
      <w:lvlText w:val="%2."/>
      <w:lvlJc w:val="left"/>
      <w:pPr>
        <w:ind w:left="2280" w:hanging="360"/>
      </w:pPr>
    </w:lvl>
    <w:lvl w:ilvl="2" w:tplc="0416001B" w:tentative="1">
      <w:start w:val="1"/>
      <w:numFmt w:val="lowerRoman"/>
      <w:lvlText w:val="%3."/>
      <w:lvlJc w:val="right"/>
      <w:pPr>
        <w:ind w:left="3000" w:hanging="180"/>
      </w:pPr>
    </w:lvl>
    <w:lvl w:ilvl="3" w:tplc="0416000F" w:tentative="1">
      <w:start w:val="1"/>
      <w:numFmt w:val="decimal"/>
      <w:lvlText w:val="%4."/>
      <w:lvlJc w:val="left"/>
      <w:pPr>
        <w:ind w:left="3720" w:hanging="360"/>
      </w:pPr>
    </w:lvl>
    <w:lvl w:ilvl="4" w:tplc="04160019" w:tentative="1">
      <w:start w:val="1"/>
      <w:numFmt w:val="lowerLetter"/>
      <w:lvlText w:val="%5."/>
      <w:lvlJc w:val="left"/>
      <w:pPr>
        <w:ind w:left="4440" w:hanging="360"/>
      </w:pPr>
    </w:lvl>
    <w:lvl w:ilvl="5" w:tplc="0416001B" w:tentative="1">
      <w:start w:val="1"/>
      <w:numFmt w:val="lowerRoman"/>
      <w:lvlText w:val="%6."/>
      <w:lvlJc w:val="right"/>
      <w:pPr>
        <w:ind w:left="5160" w:hanging="180"/>
      </w:pPr>
    </w:lvl>
    <w:lvl w:ilvl="6" w:tplc="0416000F" w:tentative="1">
      <w:start w:val="1"/>
      <w:numFmt w:val="decimal"/>
      <w:lvlText w:val="%7."/>
      <w:lvlJc w:val="left"/>
      <w:pPr>
        <w:ind w:left="5880" w:hanging="360"/>
      </w:pPr>
    </w:lvl>
    <w:lvl w:ilvl="7" w:tplc="04160019" w:tentative="1">
      <w:start w:val="1"/>
      <w:numFmt w:val="lowerLetter"/>
      <w:lvlText w:val="%8."/>
      <w:lvlJc w:val="left"/>
      <w:pPr>
        <w:ind w:left="6600" w:hanging="360"/>
      </w:pPr>
    </w:lvl>
    <w:lvl w:ilvl="8" w:tplc="0416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5">
    <w:nsid w:val="3D290F6B"/>
    <w:multiLevelType w:val="hybridMultilevel"/>
    <w:tmpl w:val="4BF21796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6">
    <w:nsid w:val="40E847F4"/>
    <w:multiLevelType w:val="hybridMultilevel"/>
    <w:tmpl w:val="3E8E19AC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7">
    <w:nsid w:val="44FC3E2B"/>
    <w:multiLevelType w:val="hybridMultilevel"/>
    <w:tmpl w:val="5DD8B474"/>
    <w:lvl w:ilvl="0" w:tplc="0416000F">
      <w:start w:val="1"/>
      <w:numFmt w:val="decimal"/>
      <w:lvlText w:val="%1."/>
      <w:lvlJc w:val="left"/>
      <w:pPr>
        <w:ind w:left="1560" w:hanging="360"/>
      </w:pPr>
    </w:lvl>
    <w:lvl w:ilvl="1" w:tplc="04160019" w:tentative="1">
      <w:start w:val="1"/>
      <w:numFmt w:val="lowerLetter"/>
      <w:lvlText w:val="%2."/>
      <w:lvlJc w:val="left"/>
      <w:pPr>
        <w:ind w:left="2280" w:hanging="360"/>
      </w:pPr>
    </w:lvl>
    <w:lvl w:ilvl="2" w:tplc="0416001B" w:tentative="1">
      <w:start w:val="1"/>
      <w:numFmt w:val="lowerRoman"/>
      <w:lvlText w:val="%3."/>
      <w:lvlJc w:val="right"/>
      <w:pPr>
        <w:ind w:left="3000" w:hanging="180"/>
      </w:pPr>
    </w:lvl>
    <w:lvl w:ilvl="3" w:tplc="0416000F" w:tentative="1">
      <w:start w:val="1"/>
      <w:numFmt w:val="decimal"/>
      <w:lvlText w:val="%4."/>
      <w:lvlJc w:val="left"/>
      <w:pPr>
        <w:ind w:left="3720" w:hanging="360"/>
      </w:pPr>
    </w:lvl>
    <w:lvl w:ilvl="4" w:tplc="04160019" w:tentative="1">
      <w:start w:val="1"/>
      <w:numFmt w:val="lowerLetter"/>
      <w:lvlText w:val="%5."/>
      <w:lvlJc w:val="left"/>
      <w:pPr>
        <w:ind w:left="4440" w:hanging="360"/>
      </w:pPr>
    </w:lvl>
    <w:lvl w:ilvl="5" w:tplc="0416001B" w:tentative="1">
      <w:start w:val="1"/>
      <w:numFmt w:val="lowerRoman"/>
      <w:lvlText w:val="%6."/>
      <w:lvlJc w:val="right"/>
      <w:pPr>
        <w:ind w:left="5160" w:hanging="180"/>
      </w:pPr>
    </w:lvl>
    <w:lvl w:ilvl="6" w:tplc="0416000F" w:tentative="1">
      <w:start w:val="1"/>
      <w:numFmt w:val="decimal"/>
      <w:lvlText w:val="%7."/>
      <w:lvlJc w:val="left"/>
      <w:pPr>
        <w:ind w:left="5880" w:hanging="360"/>
      </w:pPr>
    </w:lvl>
    <w:lvl w:ilvl="7" w:tplc="04160019" w:tentative="1">
      <w:start w:val="1"/>
      <w:numFmt w:val="lowerLetter"/>
      <w:lvlText w:val="%8."/>
      <w:lvlJc w:val="left"/>
      <w:pPr>
        <w:ind w:left="6600" w:hanging="360"/>
      </w:pPr>
    </w:lvl>
    <w:lvl w:ilvl="8" w:tplc="0416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8">
    <w:nsid w:val="4E316B66"/>
    <w:multiLevelType w:val="hybridMultilevel"/>
    <w:tmpl w:val="D16486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D22340"/>
    <w:multiLevelType w:val="hybridMultilevel"/>
    <w:tmpl w:val="9D10197E"/>
    <w:lvl w:ilvl="0" w:tplc="0416000F">
      <w:start w:val="1"/>
      <w:numFmt w:val="decimal"/>
      <w:lvlText w:val="%1."/>
      <w:lvlJc w:val="left"/>
      <w:pPr>
        <w:ind w:left="1560" w:hanging="360"/>
      </w:pPr>
    </w:lvl>
    <w:lvl w:ilvl="1" w:tplc="04160019" w:tentative="1">
      <w:start w:val="1"/>
      <w:numFmt w:val="lowerLetter"/>
      <w:lvlText w:val="%2."/>
      <w:lvlJc w:val="left"/>
      <w:pPr>
        <w:ind w:left="2280" w:hanging="360"/>
      </w:pPr>
    </w:lvl>
    <w:lvl w:ilvl="2" w:tplc="0416001B" w:tentative="1">
      <w:start w:val="1"/>
      <w:numFmt w:val="lowerRoman"/>
      <w:lvlText w:val="%3."/>
      <w:lvlJc w:val="right"/>
      <w:pPr>
        <w:ind w:left="3000" w:hanging="180"/>
      </w:pPr>
    </w:lvl>
    <w:lvl w:ilvl="3" w:tplc="0416000F" w:tentative="1">
      <w:start w:val="1"/>
      <w:numFmt w:val="decimal"/>
      <w:lvlText w:val="%4."/>
      <w:lvlJc w:val="left"/>
      <w:pPr>
        <w:ind w:left="3720" w:hanging="360"/>
      </w:pPr>
    </w:lvl>
    <w:lvl w:ilvl="4" w:tplc="04160019" w:tentative="1">
      <w:start w:val="1"/>
      <w:numFmt w:val="lowerLetter"/>
      <w:lvlText w:val="%5."/>
      <w:lvlJc w:val="left"/>
      <w:pPr>
        <w:ind w:left="4440" w:hanging="360"/>
      </w:pPr>
    </w:lvl>
    <w:lvl w:ilvl="5" w:tplc="0416001B" w:tentative="1">
      <w:start w:val="1"/>
      <w:numFmt w:val="lowerRoman"/>
      <w:lvlText w:val="%6."/>
      <w:lvlJc w:val="right"/>
      <w:pPr>
        <w:ind w:left="5160" w:hanging="180"/>
      </w:pPr>
    </w:lvl>
    <w:lvl w:ilvl="6" w:tplc="0416000F" w:tentative="1">
      <w:start w:val="1"/>
      <w:numFmt w:val="decimal"/>
      <w:lvlText w:val="%7."/>
      <w:lvlJc w:val="left"/>
      <w:pPr>
        <w:ind w:left="5880" w:hanging="360"/>
      </w:pPr>
    </w:lvl>
    <w:lvl w:ilvl="7" w:tplc="04160019" w:tentative="1">
      <w:start w:val="1"/>
      <w:numFmt w:val="lowerLetter"/>
      <w:lvlText w:val="%8."/>
      <w:lvlJc w:val="left"/>
      <w:pPr>
        <w:ind w:left="6600" w:hanging="360"/>
      </w:pPr>
    </w:lvl>
    <w:lvl w:ilvl="8" w:tplc="0416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0">
    <w:nsid w:val="584E6990"/>
    <w:multiLevelType w:val="hybridMultilevel"/>
    <w:tmpl w:val="FC248E5C"/>
    <w:lvl w:ilvl="0" w:tplc="C7EE72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04D3E8A"/>
    <w:multiLevelType w:val="hybridMultilevel"/>
    <w:tmpl w:val="C0667E5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36326C7"/>
    <w:multiLevelType w:val="hybridMultilevel"/>
    <w:tmpl w:val="C0667E5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E336E08"/>
    <w:multiLevelType w:val="hybridMultilevel"/>
    <w:tmpl w:val="C0667E5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E882E8F"/>
    <w:multiLevelType w:val="hybridMultilevel"/>
    <w:tmpl w:val="C0667E5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FFF49A0"/>
    <w:multiLevelType w:val="hybridMultilevel"/>
    <w:tmpl w:val="FC248E5C"/>
    <w:lvl w:ilvl="0" w:tplc="C7EE72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3FE24F4"/>
    <w:multiLevelType w:val="hybridMultilevel"/>
    <w:tmpl w:val="C0667E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557A11"/>
    <w:multiLevelType w:val="multilevel"/>
    <w:tmpl w:val="082E08A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28">
    <w:nsid w:val="77D45817"/>
    <w:multiLevelType w:val="hybridMultilevel"/>
    <w:tmpl w:val="9D10197E"/>
    <w:lvl w:ilvl="0" w:tplc="0416000F">
      <w:start w:val="1"/>
      <w:numFmt w:val="decimal"/>
      <w:lvlText w:val="%1."/>
      <w:lvlJc w:val="left"/>
      <w:pPr>
        <w:ind w:left="1560" w:hanging="360"/>
      </w:pPr>
    </w:lvl>
    <w:lvl w:ilvl="1" w:tplc="04160019" w:tentative="1">
      <w:start w:val="1"/>
      <w:numFmt w:val="lowerLetter"/>
      <w:lvlText w:val="%2."/>
      <w:lvlJc w:val="left"/>
      <w:pPr>
        <w:ind w:left="2280" w:hanging="360"/>
      </w:pPr>
    </w:lvl>
    <w:lvl w:ilvl="2" w:tplc="0416001B" w:tentative="1">
      <w:start w:val="1"/>
      <w:numFmt w:val="lowerRoman"/>
      <w:lvlText w:val="%3."/>
      <w:lvlJc w:val="right"/>
      <w:pPr>
        <w:ind w:left="3000" w:hanging="180"/>
      </w:pPr>
    </w:lvl>
    <w:lvl w:ilvl="3" w:tplc="0416000F" w:tentative="1">
      <w:start w:val="1"/>
      <w:numFmt w:val="decimal"/>
      <w:lvlText w:val="%4."/>
      <w:lvlJc w:val="left"/>
      <w:pPr>
        <w:ind w:left="3720" w:hanging="360"/>
      </w:pPr>
    </w:lvl>
    <w:lvl w:ilvl="4" w:tplc="04160019" w:tentative="1">
      <w:start w:val="1"/>
      <w:numFmt w:val="lowerLetter"/>
      <w:lvlText w:val="%5."/>
      <w:lvlJc w:val="left"/>
      <w:pPr>
        <w:ind w:left="4440" w:hanging="360"/>
      </w:pPr>
    </w:lvl>
    <w:lvl w:ilvl="5" w:tplc="0416001B" w:tentative="1">
      <w:start w:val="1"/>
      <w:numFmt w:val="lowerRoman"/>
      <w:lvlText w:val="%6."/>
      <w:lvlJc w:val="right"/>
      <w:pPr>
        <w:ind w:left="5160" w:hanging="180"/>
      </w:pPr>
    </w:lvl>
    <w:lvl w:ilvl="6" w:tplc="0416000F" w:tentative="1">
      <w:start w:val="1"/>
      <w:numFmt w:val="decimal"/>
      <w:lvlText w:val="%7."/>
      <w:lvlJc w:val="left"/>
      <w:pPr>
        <w:ind w:left="5880" w:hanging="360"/>
      </w:pPr>
    </w:lvl>
    <w:lvl w:ilvl="7" w:tplc="04160019" w:tentative="1">
      <w:start w:val="1"/>
      <w:numFmt w:val="lowerLetter"/>
      <w:lvlText w:val="%8."/>
      <w:lvlJc w:val="left"/>
      <w:pPr>
        <w:ind w:left="6600" w:hanging="360"/>
      </w:pPr>
    </w:lvl>
    <w:lvl w:ilvl="8" w:tplc="0416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9">
    <w:nsid w:val="79EE68AD"/>
    <w:multiLevelType w:val="hybridMultilevel"/>
    <w:tmpl w:val="C0667E5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DF44E35"/>
    <w:multiLevelType w:val="hybridMultilevel"/>
    <w:tmpl w:val="2236C0D0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  <w:num w:numId="13">
    <w:abstractNumId w:val="0"/>
  </w:num>
  <w:num w:numId="14">
    <w:abstractNumId w:val="0"/>
  </w:num>
  <w:num w:numId="15">
    <w:abstractNumId w:val="27"/>
  </w:num>
  <w:num w:numId="16">
    <w:abstractNumId w:val="13"/>
  </w:num>
  <w:num w:numId="17">
    <w:abstractNumId w:val="17"/>
  </w:num>
  <w:num w:numId="18">
    <w:abstractNumId w:val="18"/>
  </w:num>
  <w:num w:numId="19">
    <w:abstractNumId w:val="11"/>
  </w:num>
  <w:num w:numId="20">
    <w:abstractNumId w:val="19"/>
  </w:num>
  <w:num w:numId="21">
    <w:abstractNumId w:val="26"/>
  </w:num>
  <w:num w:numId="22">
    <w:abstractNumId w:val="14"/>
  </w:num>
  <w:num w:numId="23">
    <w:abstractNumId w:val="21"/>
  </w:num>
  <w:num w:numId="24">
    <w:abstractNumId w:val="23"/>
  </w:num>
  <w:num w:numId="25">
    <w:abstractNumId w:val="0"/>
  </w:num>
  <w:num w:numId="26">
    <w:abstractNumId w:val="28"/>
  </w:num>
  <w:num w:numId="27">
    <w:abstractNumId w:val="29"/>
  </w:num>
  <w:num w:numId="28">
    <w:abstractNumId w:val="20"/>
  </w:num>
  <w:num w:numId="29">
    <w:abstractNumId w:val="15"/>
  </w:num>
  <w:num w:numId="30">
    <w:abstractNumId w:val="0"/>
  </w:num>
  <w:num w:numId="31">
    <w:abstractNumId w:val="0"/>
  </w:num>
  <w:num w:numId="32">
    <w:abstractNumId w:val="0"/>
  </w:num>
  <w:num w:numId="33">
    <w:abstractNumId w:val="16"/>
  </w:num>
  <w:num w:numId="34">
    <w:abstractNumId w:val="0"/>
  </w:num>
  <w:num w:numId="35">
    <w:abstractNumId w:val="30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5"/>
  </w:num>
  <w:num w:numId="40">
    <w:abstractNumId w:val="24"/>
  </w:num>
  <w:num w:numId="41">
    <w:abstractNumId w:val="12"/>
  </w:num>
  <w:num w:numId="42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isplayBackgroundShape/>
  <w:embedSystemFonts/>
  <w:proofState w:spelling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543C64"/>
    <w:rsid w:val="000142B1"/>
    <w:rsid w:val="00020886"/>
    <w:rsid w:val="00021FD1"/>
    <w:rsid w:val="0002695E"/>
    <w:rsid w:val="00027AA8"/>
    <w:rsid w:val="00045BDE"/>
    <w:rsid w:val="00046716"/>
    <w:rsid w:val="000716FC"/>
    <w:rsid w:val="00081F6A"/>
    <w:rsid w:val="000A7665"/>
    <w:rsid w:val="000D12B2"/>
    <w:rsid w:val="00107BBD"/>
    <w:rsid w:val="001162DF"/>
    <w:rsid w:val="00124C50"/>
    <w:rsid w:val="00146197"/>
    <w:rsid w:val="00153C4F"/>
    <w:rsid w:val="00161279"/>
    <w:rsid w:val="00172B58"/>
    <w:rsid w:val="001821C3"/>
    <w:rsid w:val="0019060A"/>
    <w:rsid w:val="001B380C"/>
    <w:rsid w:val="001C16C2"/>
    <w:rsid w:val="001D1351"/>
    <w:rsid w:val="001F2F14"/>
    <w:rsid w:val="001F347B"/>
    <w:rsid w:val="00204C67"/>
    <w:rsid w:val="00216971"/>
    <w:rsid w:val="002202C2"/>
    <w:rsid w:val="00220BFE"/>
    <w:rsid w:val="00243498"/>
    <w:rsid w:val="00243989"/>
    <w:rsid w:val="002535BE"/>
    <w:rsid w:val="002563F6"/>
    <w:rsid w:val="00257243"/>
    <w:rsid w:val="002679D4"/>
    <w:rsid w:val="00292776"/>
    <w:rsid w:val="0029710C"/>
    <w:rsid w:val="002A6E8A"/>
    <w:rsid w:val="002B01DD"/>
    <w:rsid w:val="002B0875"/>
    <w:rsid w:val="002B2739"/>
    <w:rsid w:val="002D6157"/>
    <w:rsid w:val="002E2DC2"/>
    <w:rsid w:val="002E612F"/>
    <w:rsid w:val="00303429"/>
    <w:rsid w:val="003101BE"/>
    <w:rsid w:val="00310553"/>
    <w:rsid w:val="003266A6"/>
    <w:rsid w:val="00337B98"/>
    <w:rsid w:val="00391905"/>
    <w:rsid w:val="00392032"/>
    <w:rsid w:val="0039411A"/>
    <w:rsid w:val="003D21AD"/>
    <w:rsid w:val="003E20ED"/>
    <w:rsid w:val="00412954"/>
    <w:rsid w:val="004178A9"/>
    <w:rsid w:val="004565A3"/>
    <w:rsid w:val="00471398"/>
    <w:rsid w:val="00484B54"/>
    <w:rsid w:val="004948C8"/>
    <w:rsid w:val="004D4A71"/>
    <w:rsid w:val="00543C64"/>
    <w:rsid w:val="005611E1"/>
    <w:rsid w:val="00572897"/>
    <w:rsid w:val="00572956"/>
    <w:rsid w:val="00595193"/>
    <w:rsid w:val="005C0D30"/>
    <w:rsid w:val="005C5265"/>
    <w:rsid w:val="00612212"/>
    <w:rsid w:val="006163AE"/>
    <w:rsid w:val="00623524"/>
    <w:rsid w:val="00634F43"/>
    <w:rsid w:val="00673A2E"/>
    <w:rsid w:val="00685E18"/>
    <w:rsid w:val="006A3C0A"/>
    <w:rsid w:val="006B20CE"/>
    <w:rsid w:val="006B5A0E"/>
    <w:rsid w:val="006B5EDD"/>
    <w:rsid w:val="00701AE0"/>
    <w:rsid w:val="0070275B"/>
    <w:rsid w:val="0070480C"/>
    <w:rsid w:val="00756FFA"/>
    <w:rsid w:val="007571C6"/>
    <w:rsid w:val="00790871"/>
    <w:rsid w:val="007F442A"/>
    <w:rsid w:val="007F5A00"/>
    <w:rsid w:val="00847698"/>
    <w:rsid w:val="008A1944"/>
    <w:rsid w:val="008A359A"/>
    <w:rsid w:val="008B4AD8"/>
    <w:rsid w:val="008C4782"/>
    <w:rsid w:val="008D6CAD"/>
    <w:rsid w:val="008E36D6"/>
    <w:rsid w:val="008F4708"/>
    <w:rsid w:val="008F49EE"/>
    <w:rsid w:val="00910B66"/>
    <w:rsid w:val="00920D50"/>
    <w:rsid w:val="0095028E"/>
    <w:rsid w:val="0095338E"/>
    <w:rsid w:val="00973D32"/>
    <w:rsid w:val="009755E5"/>
    <w:rsid w:val="00986FF9"/>
    <w:rsid w:val="009938E4"/>
    <w:rsid w:val="009A213F"/>
    <w:rsid w:val="009A540C"/>
    <w:rsid w:val="009B2B50"/>
    <w:rsid w:val="009B5BE3"/>
    <w:rsid w:val="009C5D62"/>
    <w:rsid w:val="009D0C4D"/>
    <w:rsid w:val="009D5ED8"/>
    <w:rsid w:val="009F762F"/>
    <w:rsid w:val="00A157DB"/>
    <w:rsid w:val="00A16FAC"/>
    <w:rsid w:val="00A34115"/>
    <w:rsid w:val="00A34E55"/>
    <w:rsid w:val="00A40794"/>
    <w:rsid w:val="00AB0D28"/>
    <w:rsid w:val="00AB7C93"/>
    <w:rsid w:val="00AC60EA"/>
    <w:rsid w:val="00AE3EED"/>
    <w:rsid w:val="00AE65B3"/>
    <w:rsid w:val="00B0114F"/>
    <w:rsid w:val="00B06B54"/>
    <w:rsid w:val="00B575CE"/>
    <w:rsid w:val="00B62E00"/>
    <w:rsid w:val="00B678B8"/>
    <w:rsid w:val="00B96FFF"/>
    <w:rsid w:val="00BB059B"/>
    <w:rsid w:val="00BD4CE8"/>
    <w:rsid w:val="00BF10FF"/>
    <w:rsid w:val="00BF5659"/>
    <w:rsid w:val="00C06712"/>
    <w:rsid w:val="00C216AA"/>
    <w:rsid w:val="00C676A0"/>
    <w:rsid w:val="00CA4046"/>
    <w:rsid w:val="00CC06B7"/>
    <w:rsid w:val="00CD63D4"/>
    <w:rsid w:val="00CF2A13"/>
    <w:rsid w:val="00D00733"/>
    <w:rsid w:val="00D1389F"/>
    <w:rsid w:val="00D406E3"/>
    <w:rsid w:val="00D64D70"/>
    <w:rsid w:val="00D708D3"/>
    <w:rsid w:val="00D77C36"/>
    <w:rsid w:val="00D848CE"/>
    <w:rsid w:val="00D860C1"/>
    <w:rsid w:val="00D87991"/>
    <w:rsid w:val="00D91AF5"/>
    <w:rsid w:val="00DA12AF"/>
    <w:rsid w:val="00DC5928"/>
    <w:rsid w:val="00DD0ABE"/>
    <w:rsid w:val="00DE38B9"/>
    <w:rsid w:val="00E26F41"/>
    <w:rsid w:val="00E50A52"/>
    <w:rsid w:val="00E5675A"/>
    <w:rsid w:val="00E92688"/>
    <w:rsid w:val="00E943A4"/>
    <w:rsid w:val="00EA2AC1"/>
    <w:rsid w:val="00EA6E76"/>
    <w:rsid w:val="00EC7D76"/>
    <w:rsid w:val="00ED435C"/>
    <w:rsid w:val="00EE0679"/>
    <w:rsid w:val="00EE0C33"/>
    <w:rsid w:val="00EF7278"/>
    <w:rsid w:val="00F066FF"/>
    <w:rsid w:val="00F15F7B"/>
    <w:rsid w:val="00F32FEA"/>
    <w:rsid w:val="00F51C0B"/>
    <w:rsid w:val="00F52692"/>
    <w:rsid w:val="00F56323"/>
    <w:rsid w:val="00F60BA6"/>
    <w:rsid w:val="00F61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897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57289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57289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57289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7289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7289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72897"/>
    <w:pPr>
      <w:widowControl w:val="0"/>
      <w:spacing w:after="360" w:line="360" w:lineRule="auto"/>
      <w:jc w:val="center"/>
      <w:outlineLvl w:val="5"/>
    </w:pPr>
    <w:rPr>
      <w:rFonts w:ascii="Arial" w:hAnsi="Arial" w:cs="Arial"/>
      <w:b/>
      <w:caps/>
      <w:szCs w:val="20"/>
    </w:rPr>
  </w:style>
  <w:style w:type="paragraph" w:styleId="Ttulo7">
    <w:name w:val="heading 7"/>
    <w:basedOn w:val="Normal"/>
    <w:next w:val="Normal"/>
    <w:qFormat/>
    <w:rsid w:val="00572897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rsid w:val="00572897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rsid w:val="00572897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572897"/>
    <w:rPr>
      <w:b w:val="0"/>
      <w:bCs w:val="0"/>
      <w:sz w:val="28"/>
      <w:szCs w:val="28"/>
    </w:rPr>
  </w:style>
  <w:style w:type="character" w:customStyle="1" w:styleId="WW8Num2z0">
    <w:name w:val="WW8Num2z0"/>
    <w:rsid w:val="00572897"/>
    <w:rPr>
      <w:rFonts w:ascii="Symbol" w:hAnsi="Symbol" w:cs="Symbol"/>
    </w:rPr>
  </w:style>
  <w:style w:type="character" w:customStyle="1" w:styleId="WW8Num2z1">
    <w:name w:val="WW8Num2z1"/>
    <w:rsid w:val="00572897"/>
    <w:rPr>
      <w:rFonts w:ascii="Symbol" w:hAnsi="Symbol" w:cs="OpenSymbol"/>
    </w:rPr>
  </w:style>
  <w:style w:type="character" w:customStyle="1" w:styleId="WW8Num2z4">
    <w:name w:val="WW8Num2z4"/>
    <w:rsid w:val="00572897"/>
    <w:rPr>
      <w:rFonts w:ascii="Courier New" w:hAnsi="Courier New" w:cs="Courier New"/>
    </w:rPr>
  </w:style>
  <w:style w:type="character" w:customStyle="1" w:styleId="WW8Num5z0">
    <w:name w:val="WW8Num5z0"/>
    <w:rsid w:val="00572897"/>
    <w:rPr>
      <w:rFonts w:ascii="Symbol" w:hAnsi="Symbol" w:cs="Symbol"/>
    </w:rPr>
  </w:style>
  <w:style w:type="character" w:customStyle="1" w:styleId="WW8Num5z1">
    <w:name w:val="WW8Num5z1"/>
    <w:rsid w:val="00572897"/>
    <w:rPr>
      <w:rFonts w:ascii="Courier New" w:hAnsi="Courier New" w:cs="Courier New"/>
    </w:rPr>
  </w:style>
  <w:style w:type="character" w:customStyle="1" w:styleId="WW8Num6z0">
    <w:name w:val="WW8Num6z0"/>
    <w:rsid w:val="00572897"/>
    <w:rPr>
      <w:rFonts w:ascii="Symbol" w:hAnsi="Symbol" w:cs="Symbol"/>
    </w:rPr>
  </w:style>
  <w:style w:type="character" w:customStyle="1" w:styleId="WW8Num6z1">
    <w:name w:val="WW8Num6z1"/>
    <w:rsid w:val="00572897"/>
    <w:rPr>
      <w:rFonts w:ascii="Courier New" w:hAnsi="Courier New" w:cs="Courier New"/>
    </w:rPr>
  </w:style>
  <w:style w:type="character" w:customStyle="1" w:styleId="WW8Num7z0">
    <w:name w:val="WW8Num7z0"/>
    <w:rsid w:val="00572897"/>
    <w:rPr>
      <w:rFonts w:ascii="Symbol" w:hAnsi="Symbol" w:cs="Symbol"/>
    </w:rPr>
  </w:style>
  <w:style w:type="character" w:customStyle="1" w:styleId="WW8Num8z0">
    <w:name w:val="WW8Num8z0"/>
    <w:rsid w:val="00572897"/>
    <w:rPr>
      <w:rFonts w:ascii="Symbol" w:hAnsi="Symbol" w:cs="Symbol"/>
    </w:rPr>
  </w:style>
  <w:style w:type="character" w:customStyle="1" w:styleId="WW8Num9z0">
    <w:name w:val="WW8Num9z0"/>
    <w:rsid w:val="00572897"/>
    <w:rPr>
      <w:rFonts w:ascii="Symbol" w:hAnsi="Symbol" w:cs="Symbol"/>
    </w:rPr>
  </w:style>
  <w:style w:type="character" w:customStyle="1" w:styleId="WW8Num9z1">
    <w:name w:val="WW8Num9z1"/>
    <w:rsid w:val="00572897"/>
    <w:rPr>
      <w:rFonts w:ascii="Courier New" w:hAnsi="Courier New" w:cs="Courier New"/>
    </w:rPr>
  </w:style>
  <w:style w:type="character" w:customStyle="1" w:styleId="WW8Num10z0">
    <w:name w:val="WW8Num10z0"/>
    <w:rsid w:val="00572897"/>
    <w:rPr>
      <w:rFonts w:ascii="Symbol" w:hAnsi="Symbol" w:cs="Symbol"/>
    </w:rPr>
  </w:style>
  <w:style w:type="character" w:customStyle="1" w:styleId="WW8Num10z1">
    <w:name w:val="WW8Num10z1"/>
    <w:rsid w:val="00572897"/>
    <w:rPr>
      <w:rFonts w:ascii="Courier New" w:hAnsi="Courier New" w:cs="Courier New"/>
    </w:rPr>
  </w:style>
  <w:style w:type="character" w:customStyle="1" w:styleId="WW8Num11z0">
    <w:name w:val="WW8Num11z0"/>
    <w:rsid w:val="00572897"/>
    <w:rPr>
      <w:rFonts w:ascii="Symbol" w:hAnsi="Symbol" w:cs="Symbol"/>
    </w:rPr>
  </w:style>
  <w:style w:type="character" w:customStyle="1" w:styleId="WW8Num11z1">
    <w:name w:val="WW8Num11z1"/>
    <w:rsid w:val="00572897"/>
    <w:rPr>
      <w:rFonts w:ascii="Courier New" w:hAnsi="Courier New" w:cs="Courier New"/>
    </w:rPr>
  </w:style>
  <w:style w:type="character" w:customStyle="1" w:styleId="Fontepargpadro8">
    <w:name w:val="Fonte parág. padrão8"/>
    <w:rsid w:val="00572897"/>
  </w:style>
  <w:style w:type="character" w:customStyle="1" w:styleId="WW8Num8z1">
    <w:name w:val="WW8Num8z1"/>
    <w:rsid w:val="00572897"/>
    <w:rPr>
      <w:rFonts w:ascii="Courier New" w:hAnsi="Courier New" w:cs="Courier New"/>
    </w:rPr>
  </w:style>
  <w:style w:type="character" w:customStyle="1" w:styleId="WW8Num12z0">
    <w:name w:val="WW8Num12z0"/>
    <w:rsid w:val="00572897"/>
    <w:rPr>
      <w:rFonts w:ascii="Symbol" w:hAnsi="Symbol" w:cs="OpenSymbol"/>
    </w:rPr>
  </w:style>
  <w:style w:type="character" w:customStyle="1" w:styleId="WW8Num12z1">
    <w:name w:val="WW8Num12z1"/>
    <w:rsid w:val="00572897"/>
    <w:rPr>
      <w:rFonts w:ascii="OpenSymbol" w:hAnsi="OpenSymbol" w:cs="OpenSymbol"/>
    </w:rPr>
  </w:style>
  <w:style w:type="character" w:customStyle="1" w:styleId="WW8Num13z0">
    <w:name w:val="WW8Num13z0"/>
    <w:rsid w:val="00572897"/>
    <w:rPr>
      <w:rFonts w:ascii="Symbol" w:hAnsi="Symbol" w:cs="OpenSymbol"/>
    </w:rPr>
  </w:style>
  <w:style w:type="character" w:customStyle="1" w:styleId="WW8Num13z1">
    <w:name w:val="WW8Num13z1"/>
    <w:rsid w:val="00572897"/>
    <w:rPr>
      <w:rFonts w:ascii="OpenSymbol" w:hAnsi="OpenSymbol" w:cs="OpenSymbol"/>
    </w:rPr>
  </w:style>
  <w:style w:type="character" w:customStyle="1" w:styleId="WW8Num14z0">
    <w:name w:val="WW8Num14z0"/>
    <w:rsid w:val="00572897"/>
    <w:rPr>
      <w:rFonts w:ascii="Symbol" w:hAnsi="Symbol" w:cs="OpenSymbol"/>
    </w:rPr>
  </w:style>
  <w:style w:type="character" w:customStyle="1" w:styleId="WW8Num15z0">
    <w:name w:val="WW8Num15z0"/>
    <w:rsid w:val="00572897"/>
    <w:rPr>
      <w:rFonts w:ascii="Symbol" w:hAnsi="Symbol" w:cs="OpenSymbol"/>
    </w:rPr>
  </w:style>
  <w:style w:type="character" w:customStyle="1" w:styleId="WW8Num15z1">
    <w:name w:val="WW8Num15z1"/>
    <w:rsid w:val="00572897"/>
    <w:rPr>
      <w:rFonts w:ascii="OpenSymbol" w:hAnsi="OpenSymbol" w:cs="OpenSymbol"/>
    </w:rPr>
  </w:style>
  <w:style w:type="character" w:customStyle="1" w:styleId="WW8Num16z0">
    <w:name w:val="WW8Num16z0"/>
    <w:rsid w:val="00572897"/>
    <w:rPr>
      <w:rFonts w:ascii="Symbol" w:hAnsi="Symbol" w:cs="OpenSymbol"/>
    </w:rPr>
  </w:style>
  <w:style w:type="character" w:customStyle="1" w:styleId="WW8Num16z1">
    <w:name w:val="WW8Num16z1"/>
    <w:rsid w:val="00572897"/>
    <w:rPr>
      <w:rFonts w:ascii="OpenSymbol" w:hAnsi="OpenSymbol" w:cs="OpenSymbol"/>
    </w:rPr>
  </w:style>
  <w:style w:type="character" w:customStyle="1" w:styleId="WW8Num17z0">
    <w:name w:val="WW8Num17z0"/>
    <w:rsid w:val="00572897"/>
    <w:rPr>
      <w:rFonts w:ascii="Symbol" w:hAnsi="Symbol" w:cs="OpenSymbol"/>
    </w:rPr>
  </w:style>
  <w:style w:type="character" w:customStyle="1" w:styleId="WW8Num18z0">
    <w:name w:val="WW8Num18z0"/>
    <w:rsid w:val="00572897"/>
    <w:rPr>
      <w:rFonts w:ascii="Symbol" w:hAnsi="Symbol" w:cs="OpenSymbol"/>
    </w:rPr>
  </w:style>
  <w:style w:type="character" w:customStyle="1" w:styleId="WW8Num18z1">
    <w:name w:val="WW8Num18z1"/>
    <w:rsid w:val="00572897"/>
    <w:rPr>
      <w:rFonts w:ascii="OpenSymbol" w:hAnsi="OpenSymbol" w:cs="OpenSymbol"/>
    </w:rPr>
  </w:style>
  <w:style w:type="character" w:customStyle="1" w:styleId="WW8Num19z0">
    <w:name w:val="WW8Num19z0"/>
    <w:rsid w:val="00572897"/>
    <w:rPr>
      <w:rFonts w:ascii="Symbol" w:hAnsi="Symbol" w:cs="OpenSymbol"/>
    </w:rPr>
  </w:style>
  <w:style w:type="character" w:customStyle="1" w:styleId="WW8Num20z0">
    <w:name w:val="WW8Num20z0"/>
    <w:rsid w:val="00572897"/>
    <w:rPr>
      <w:rFonts w:ascii="Symbol" w:hAnsi="Symbol" w:cs="OpenSymbol"/>
    </w:rPr>
  </w:style>
  <w:style w:type="character" w:customStyle="1" w:styleId="WW8Num20z1">
    <w:name w:val="WW8Num20z1"/>
    <w:rsid w:val="00572897"/>
    <w:rPr>
      <w:rFonts w:ascii="OpenSymbol" w:hAnsi="OpenSymbol" w:cs="OpenSymbol"/>
    </w:rPr>
  </w:style>
  <w:style w:type="character" w:customStyle="1" w:styleId="Fontepargpadro7">
    <w:name w:val="Fonte parág. padrão7"/>
    <w:rsid w:val="00572897"/>
  </w:style>
  <w:style w:type="character" w:customStyle="1" w:styleId="Fontepargpadro6">
    <w:name w:val="Fonte parág. padrão6"/>
    <w:rsid w:val="00572897"/>
  </w:style>
  <w:style w:type="character" w:customStyle="1" w:styleId="Absatz-Standardschriftart">
    <w:name w:val="Absatz-Standardschriftart"/>
    <w:rsid w:val="00572897"/>
  </w:style>
  <w:style w:type="character" w:customStyle="1" w:styleId="Fontepargpadro5">
    <w:name w:val="Fonte parág. padrão5"/>
    <w:rsid w:val="00572897"/>
  </w:style>
  <w:style w:type="character" w:customStyle="1" w:styleId="Fontepargpadro4">
    <w:name w:val="Fonte parág. padrão4"/>
    <w:rsid w:val="00572897"/>
  </w:style>
  <w:style w:type="character" w:customStyle="1" w:styleId="WW8Num1z2">
    <w:name w:val="WW8Num1z2"/>
    <w:rsid w:val="00572897"/>
    <w:rPr>
      <w:sz w:val="26"/>
      <w:szCs w:val="26"/>
    </w:rPr>
  </w:style>
  <w:style w:type="character" w:customStyle="1" w:styleId="WW8Num3z0">
    <w:name w:val="WW8Num3z0"/>
    <w:rsid w:val="00572897"/>
    <w:rPr>
      <w:rFonts w:ascii="Symbol" w:hAnsi="Symbol" w:cs="Symbol"/>
    </w:rPr>
  </w:style>
  <w:style w:type="character" w:customStyle="1" w:styleId="WW8Num4z0">
    <w:name w:val="WW8Num4z0"/>
    <w:rsid w:val="00572897"/>
    <w:rPr>
      <w:rFonts w:ascii="Symbol" w:eastAsia="Arial Unicode MS" w:hAnsi="Symbol" w:cs="Tahoma"/>
    </w:rPr>
  </w:style>
  <w:style w:type="character" w:customStyle="1" w:styleId="WW8Num7z1">
    <w:name w:val="WW8Num7z1"/>
    <w:rsid w:val="00572897"/>
    <w:rPr>
      <w:rFonts w:ascii="Courier New" w:hAnsi="Courier New" w:cs="Courier New"/>
    </w:rPr>
  </w:style>
  <w:style w:type="character" w:customStyle="1" w:styleId="WW8Num12z2">
    <w:name w:val="WW8Num12z2"/>
    <w:rsid w:val="00572897"/>
    <w:rPr>
      <w:rFonts w:ascii="Wingdings" w:hAnsi="Wingdings" w:cs="Wingdings"/>
    </w:rPr>
  </w:style>
  <w:style w:type="character" w:customStyle="1" w:styleId="WW8Num13z2">
    <w:name w:val="WW8Num13z2"/>
    <w:rsid w:val="00572897"/>
    <w:rPr>
      <w:rFonts w:ascii="Wingdings" w:hAnsi="Wingdings" w:cs="Wingdings"/>
    </w:rPr>
  </w:style>
  <w:style w:type="character" w:customStyle="1" w:styleId="WW8Num14z1">
    <w:name w:val="WW8Num14z1"/>
    <w:rsid w:val="00572897"/>
    <w:rPr>
      <w:rFonts w:ascii="OpenSymbol" w:hAnsi="OpenSymbol" w:cs="OpenSymbol"/>
    </w:rPr>
  </w:style>
  <w:style w:type="character" w:customStyle="1" w:styleId="WW8Num14z2">
    <w:name w:val="WW8Num14z2"/>
    <w:rsid w:val="00572897"/>
    <w:rPr>
      <w:rFonts w:ascii="Wingdings" w:hAnsi="Wingdings" w:cs="Wingdings"/>
    </w:rPr>
  </w:style>
  <w:style w:type="character" w:customStyle="1" w:styleId="WW8Num15z4">
    <w:name w:val="WW8Num15z4"/>
    <w:rsid w:val="00572897"/>
    <w:rPr>
      <w:rFonts w:ascii="Courier New" w:hAnsi="Courier New" w:cs="Courier New"/>
    </w:rPr>
  </w:style>
  <w:style w:type="character" w:customStyle="1" w:styleId="WW8Num18z2">
    <w:name w:val="WW8Num18z2"/>
    <w:rsid w:val="00572897"/>
    <w:rPr>
      <w:rFonts w:ascii="Wingdings" w:hAnsi="Wingdings" w:cs="Wingdings"/>
    </w:rPr>
  </w:style>
  <w:style w:type="character" w:customStyle="1" w:styleId="WW8Num19z1">
    <w:name w:val="WW8Num19z1"/>
    <w:rsid w:val="00572897"/>
    <w:rPr>
      <w:rFonts w:ascii="OpenSymbol" w:hAnsi="OpenSymbol" w:cs="OpenSymbol"/>
    </w:rPr>
  </w:style>
  <w:style w:type="character" w:customStyle="1" w:styleId="WW8Num19z2">
    <w:name w:val="WW8Num19z2"/>
    <w:rsid w:val="00572897"/>
    <w:rPr>
      <w:rFonts w:ascii="Wingdings" w:hAnsi="Wingdings" w:cs="Wingdings"/>
    </w:rPr>
  </w:style>
  <w:style w:type="character" w:customStyle="1" w:styleId="WW8Num20z2">
    <w:name w:val="WW8Num20z2"/>
    <w:rsid w:val="00572897"/>
    <w:rPr>
      <w:rFonts w:ascii="Wingdings" w:hAnsi="Wingdings" w:cs="Wingdings"/>
    </w:rPr>
  </w:style>
  <w:style w:type="character" w:customStyle="1" w:styleId="WW8Num20z3">
    <w:name w:val="WW8Num20z3"/>
    <w:rsid w:val="00572897"/>
    <w:rPr>
      <w:rFonts w:ascii="Symbol" w:hAnsi="Symbol" w:cs="Symbol"/>
    </w:rPr>
  </w:style>
  <w:style w:type="character" w:customStyle="1" w:styleId="Fontepargpadro3">
    <w:name w:val="Fonte parág. padrão3"/>
    <w:rsid w:val="00572897"/>
  </w:style>
  <w:style w:type="character" w:styleId="Hyperlink">
    <w:name w:val="Hyperlink"/>
    <w:rsid w:val="00572897"/>
    <w:rPr>
      <w:color w:val="0000FF"/>
      <w:u w:val="single"/>
    </w:rPr>
  </w:style>
  <w:style w:type="character" w:customStyle="1" w:styleId="CabealhoChar">
    <w:name w:val="Cabeçalho Char"/>
    <w:rsid w:val="00572897"/>
    <w:rPr>
      <w:sz w:val="24"/>
      <w:szCs w:val="24"/>
    </w:rPr>
  </w:style>
  <w:style w:type="character" w:styleId="Nmerodepgina">
    <w:name w:val="page number"/>
    <w:basedOn w:val="Fontepargpadro3"/>
    <w:rsid w:val="00572897"/>
  </w:style>
  <w:style w:type="character" w:customStyle="1" w:styleId="Ttulo7Char">
    <w:name w:val="Título 7 Char"/>
    <w:rsid w:val="00572897"/>
    <w:rPr>
      <w:rFonts w:ascii="Calibri" w:hAnsi="Calibri" w:cs="Calibri"/>
      <w:sz w:val="24"/>
      <w:szCs w:val="24"/>
    </w:rPr>
  </w:style>
  <w:style w:type="character" w:customStyle="1" w:styleId="Ttulo8Char">
    <w:name w:val="Título 8 Char"/>
    <w:rsid w:val="00572897"/>
    <w:rPr>
      <w:rFonts w:ascii="Calibri" w:hAnsi="Calibri" w:cs="Calibri"/>
      <w:i/>
      <w:iCs/>
      <w:sz w:val="24"/>
      <w:szCs w:val="24"/>
    </w:rPr>
  </w:style>
  <w:style w:type="character" w:customStyle="1" w:styleId="Ttulo9Char">
    <w:name w:val="Título 9 Char"/>
    <w:rsid w:val="00572897"/>
    <w:rPr>
      <w:rFonts w:ascii="Cambria" w:hAnsi="Cambria" w:cs="Cambria"/>
      <w:sz w:val="22"/>
      <w:szCs w:val="22"/>
    </w:rPr>
  </w:style>
  <w:style w:type="character" w:customStyle="1" w:styleId="WW8Num2z2">
    <w:name w:val="WW8Num2z2"/>
    <w:rsid w:val="00572897"/>
    <w:rPr>
      <w:sz w:val="26"/>
      <w:szCs w:val="26"/>
    </w:rPr>
  </w:style>
  <w:style w:type="character" w:customStyle="1" w:styleId="WW8Num7z2">
    <w:name w:val="WW8Num7z2"/>
    <w:rsid w:val="00572897"/>
    <w:rPr>
      <w:rFonts w:ascii="Wingdings" w:hAnsi="Wingdings" w:cs="Wingdings"/>
    </w:rPr>
  </w:style>
  <w:style w:type="character" w:customStyle="1" w:styleId="WW8Num17z1">
    <w:name w:val="WW8Num17z1"/>
    <w:rsid w:val="00572897"/>
    <w:rPr>
      <w:rFonts w:ascii="OpenSymbol" w:hAnsi="OpenSymbol" w:cs="OpenSymbol"/>
    </w:rPr>
  </w:style>
  <w:style w:type="character" w:customStyle="1" w:styleId="WW8Num21z0">
    <w:name w:val="WW8Num21z0"/>
    <w:rsid w:val="00572897"/>
    <w:rPr>
      <w:rFonts w:ascii="Symbol" w:hAnsi="Symbol" w:cs="OpenSymbol"/>
    </w:rPr>
  </w:style>
  <w:style w:type="character" w:customStyle="1" w:styleId="WW8Num21z1">
    <w:name w:val="WW8Num21z1"/>
    <w:rsid w:val="00572897"/>
    <w:rPr>
      <w:rFonts w:ascii="OpenSymbol" w:hAnsi="OpenSymbol" w:cs="OpenSymbol"/>
    </w:rPr>
  </w:style>
  <w:style w:type="character" w:customStyle="1" w:styleId="WW8Num22z0">
    <w:name w:val="WW8Num22z0"/>
    <w:rsid w:val="00572897"/>
    <w:rPr>
      <w:rFonts w:ascii="Symbol" w:hAnsi="Symbol" w:cs="OpenSymbol"/>
    </w:rPr>
  </w:style>
  <w:style w:type="character" w:customStyle="1" w:styleId="WW8Num22z1">
    <w:name w:val="WW8Num22z1"/>
    <w:rsid w:val="00572897"/>
    <w:rPr>
      <w:rFonts w:ascii="OpenSymbol" w:hAnsi="OpenSymbol" w:cs="OpenSymbol"/>
    </w:rPr>
  </w:style>
  <w:style w:type="character" w:customStyle="1" w:styleId="WW8Num23z0">
    <w:name w:val="WW8Num23z0"/>
    <w:rsid w:val="00572897"/>
    <w:rPr>
      <w:rFonts w:ascii="Symbol" w:hAnsi="Symbol" w:cs="OpenSymbol"/>
    </w:rPr>
  </w:style>
  <w:style w:type="character" w:customStyle="1" w:styleId="WW8Num23z1">
    <w:name w:val="WW8Num23z1"/>
    <w:rsid w:val="00572897"/>
    <w:rPr>
      <w:rFonts w:ascii="OpenSymbol" w:hAnsi="OpenSymbol" w:cs="OpenSymbol"/>
    </w:rPr>
  </w:style>
  <w:style w:type="character" w:customStyle="1" w:styleId="WW8Num24z0">
    <w:name w:val="WW8Num24z0"/>
    <w:rsid w:val="00572897"/>
    <w:rPr>
      <w:rFonts w:ascii="Symbol" w:hAnsi="Symbol" w:cs="OpenSymbol"/>
    </w:rPr>
  </w:style>
  <w:style w:type="character" w:customStyle="1" w:styleId="WW8Num24z1">
    <w:name w:val="WW8Num24z1"/>
    <w:rsid w:val="00572897"/>
    <w:rPr>
      <w:rFonts w:ascii="OpenSymbol" w:hAnsi="OpenSymbol" w:cs="OpenSymbol"/>
    </w:rPr>
  </w:style>
  <w:style w:type="character" w:customStyle="1" w:styleId="WW8Num25z0">
    <w:name w:val="WW8Num25z0"/>
    <w:rsid w:val="00572897"/>
    <w:rPr>
      <w:rFonts w:ascii="Symbol" w:hAnsi="Symbol" w:cs="OpenSymbol"/>
    </w:rPr>
  </w:style>
  <w:style w:type="character" w:customStyle="1" w:styleId="WW8Num25z1">
    <w:name w:val="WW8Num25z1"/>
    <w:rsid w:val="00572897"/>
    <w:rPr>
      <w:rFonts w:ascii="OpenSymbol" w:hAnsi="OpenSymbol" w:cs="OpenSymbol"/>
    </w:rPr>
  </w:style>
  <w:style w:type="character" w:customStyle="1" w:styleId="WW8Num26z0">
    <w:name w:val="WW8Num26z0"/>
    <w:rsid w:val="00572897"/>
    <w:rPr>
      <w:rFonts w:ascii="Symbol" w:hAnsi="Symbol" w:cs="OpenSymbol"/>
    </w:rPr>
  </w:style>
  <w:style w:type="character" w:customStyle="1" w:styleId="WW8Num26z1">
    <w:name w:val="WW8Num26z1"/>
    <w:rsid w:val="00572897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572897"/>
  </w:style>
  <w:style w:type="character" w:customStyle="1" w:styleId="WW-Absatz-Standardschriftart1">
    <w:name w:val="WW-Absatz-Standardschriftart1"/>
    <w:rsid w:val="00572897"/>
  </w:style>
  <w:style w:type="character" w:customStyle="1" w:styleId="WW-Absatz-Standardschriftart11">
    <w:name w:val="WW-Absatz-Standardschriftart11"/>
    <w:rsid w:val="00572897"/>
  </w:style>
  <w:style w:type="character" w:customStyle="1" w:styleId="WW-Absatz-Standardschriftart111">
    <w:name w:val="WW-Absatz-Standardschriftart111"/>
    <w:rsid w:val="00572897"/>
  </w:style>
  <w:style w:type="character" w:customStyle="1" w:styleId="WW8Num5z2">
    <w:name w:val="WW8Num5z2"/>
    <w:rsid w:val="00572897"/>
    <w:rPr>
      <w:rFonts w:ascii="Wingdings" w:hAnsi="Wingdings" w:cs="Wingdings"/>
    </w:rPr>
  </w:style>
  <w:style w:type="character" w:customStyle="1" w:styleId="WW8Num6z2">
    <w:name w:val="WW8Num6z2"/>
    <w:rsid w:val="00572897"/>
    <w:rPr>
      <w:rFonts w:ascii="Wingdings" w:hAnsi="Wingdings" w:cs="Wingdings"/>
    </w:rPr>
  </w:style>
  <w:style w:type="character" w:customStyle="1" w:styleId="WW8Num8z2">
    <w:name w:val="WW8Num8z2"/>
    <w:rsid w:val="00572897"/>
    <w:rPr>
      <w:rFonts w:ascii="Wingdings" w:hAnsi="Wingdings" w:cs="Wingdings"/>
    </w:rPr>
  </w:style>
  <w:style w:type="character" w:customStyle="1" w:styleId="WW8Num9z2">
    <w:name w:val="WW8Num9z2"/>
    <w:rsid w:val="00572897"/>
    <w:rPr>
      <w:rFonts w:ascii="Wingdings" w:hAnsi="Wingdings" w:cs="Wingdings"/>
    </w:rPr>
  </w:style>
  <w:style w:type="character" w:customStyle="1" w:styleId="WW8Num10z2">
    <w:name w:val="WW8Num10z2"/>
    <w:rsid w:val="00572897"/>
    <w:rPr>
      <w:rFonts w:ascii="Wingdings" w:hAnsi="Wingdings" w:cs="Wingdings"/>
    </w:rPr>
  </w:style>
  <w:style w:type="character" w:customStyle="1" w:styleId="WW8Num11z2">
    <w:name w:val="WW8Num11z2"/>
    <w:rsid w:val="00572897"/>
    <w:rPr>
      <w:rFonts w:ascii="Wingdings" w:hAnsi="Wingdings" w:cs="Wingdings"/>
    </w:rPr>
  </w:style>
  <w:style w:type="character" w:customStyle="1" w:styleId="Fontepargpadro2">
    <w:name w:val="Fonte parág. padrão2"/>
    <w:rsid w:val="00572897"/>
  </w:style>
  <w:style w:type="character" w:customStyle="1" w:styleId="WW-Absatz-Standardschriftart1111">
    <w:name w:val="WW-Absatz-Standardschriftart1111"/>
    <w:rsid w:val="00572897"/>
  </w:style>
  <w:style w:type="character" w:customStyle="1" w:styleId="WW-Absatz-Standardschriftart11111">
    <w:name w:val="WW-Absatz-Standardschriftart11111"/>
    <w:rsid w:val="00572897"/>
  </w:style>
  <w:style w:type="character" w:customStyle="1" w:styleId="WW-Absatz-Standardschriftart111111">
    <w:name w:val="WW-Absatz-Standardschriftart111111"/>
    <w:rsid w:val="00572897"/>
  </w:style>
  <w:style w:type="character" w:customStyle="1" w:styleId="WW-Absatz-Standardschriftart1111111">
    <w:name w:val="WW-Absatz-Standardschriftart1111111"/>
    <w:rsid w:val="00572897"/>
  </w:style>
  <w:style w:type="character" w:customStyle="1" w:styleId="WW-Absatz-Standardschriftart11111111">
    <w:name w:val="WW-Absatz-Standardschriftart11111111"/>
    <w:rsid w:val="00572897"/>
  </w:style>
  <w:style w:type="character" w:customStyle="1" w:styleId="WW-Absatz-Standardschriftart111111111">
    <w:name w:val="WW-Absatz-Standardschriftart111111111"/>
    <w:rsid w:val="00572897"/>
  </w:style>
  <w:style w:type="character" w:customStyle="1" w:styleId="WW-Absatz-Standardschriftart1111111111">
    <w:name w:val="WW-Absatz-Standardschriftart1111111111"/>
    <w:rsid w:val="00572897"/>
  </w:style>
  <w:style w:type="character" w:customStyle="1" w:styleId="WW-Absatz-Standardschriftart11111111111">
    <w:name w:val="WW-Absatz-Standardschriftart11111111111"/>
    <w:rsid w:val="00572897"/>
  </w:style>
  <w:style w:type="character" w:customStyle="1" w:styleId="WW8Num4z2">
    <w:name w:val="WW8Num4z2"/>
    <w:rsid w:val="00572897"/>
    <w:rPr>
      <w:rFonts w:ascii="Wingdings" w:hAnsi="Wingdings" w:cs="Wingdings"/>
    </w:rPr>
  </w:style>
  <w:style w:type="character" w:customStyle="1" w:styleId="WW-Absatz-Standardschriftart111111111111">
    <w:name w:val="WW-Absatz-Standardschriftart111111111111"/>
    <w:rsid w:val="00572897"/>
  </w:style>
  <w:style w:type="character" w:customStyle="1" w:styleId="WW-Absatz-Standardschriftart1111111111111">
    <w:name w:val="WW-Absatz-Standardschriftart1111111111111"/>
    <w:rsid w:val="00572897"/>
  </w:style>
  <w:style w:type="character" w:customStyle="1" w:styleId="WW-Absatz-Standardschriftart11111111111111">
    <w:name w:val="WW-Absatz-Standardschriftart11111111111111"/>
    <w:rsid w:val="00572897"/>
  </w:style>
  <w:style w:type="character" w:customStyle="1" w:styleId="WW-Absatz-Standardschriftart111111111111111">
    <w:name w:val="WW-Absatz-Standardschriftart111111111111111"/>
    <w:rsid w:val="00572897"/>
  </w:style>
  <w:style w:type="character" w:customStyle="1" w:styleId="WW8Num3z1">
    <w:name w:val="WW8Num3z1"/>
    <w:rsid w:val="00572897"/>
    <w:rPr>
      <w:rFonts w:ascii="Courier New" w:hAnsi="Courier New" w:cs="Courier New"/>
    </w:rPr>
  </w:style>
  <w:style w:type="character" w:customStyle="1" w:styleId="WW8Num3z2">
    <w:name w:val="WW8Num3z2"/>
    <w:rsid w:val="00572897"/>
    <w:rPr>
      <w:rFonts w:ascii="Wingdings" w:hAnsi="Wingdings" w:cs="Wingdings"/>
    </w:rPr>
  </w:style>
  <w:style w:type="character" w:customStyle="1" w:styleId="WW8Num4z1">
    <w:name w:val="WW8Num4z1"/>
    <w:rsid w:val="00572897"/>
    <w:rPr>
      <w:rFonts w:ascii="Courier New" w:hAnsi="Courier New" w:cs="Courier New"/>
    </w:rPr>
  </w:style>
  <w:style w:type="character" w:customStyle="1" w:styleId="WW8Num4z3">
    <w:name w:val="WW8Num4z3"/>
    <w:rsid w:val="00572897"/>
    <w:rPr>
      <w:rFonts w:ascii="Symbol" w:hAnsi="Symbol" w:cs="Symbol"/>
    </w:rPr>
  </w:style>
  <w:style w:type="character" w:customStyle="1" w:styleId="Fontepargpadro1">
    <w:name w:val="Fonte parág. padrão1"/>
    <w:rsid w:val="00572897"/>
  </w:style>
  <w:style w:type="character" w:customStyle="1" w:styleId="Ttulo4Char">
    <w:name w:val="Título 4 Char"/>
    <w:rsid w:val="00572897"/>
    <w:rPr>
      <w:rFonts w:ascii="Arial" w:eastAsia="Arial Unicode MS" w:hAnsi="Arial" w:cs="Arial"/>
      <w:b/>
      <w:bCs/>
      <w:sz w:val="24"/>
      <w:szCs w:val="28"/>
      <w:lang w:val="pt-BR" w:eastAsia="ar-SA" w:bidi="ar-SA"/>
    </w:rPr>
  </w:style>
  <w:style w:type="character" w:customStyle="1" w:styleId="Marcadores">
    <w:name w:val="Marcadores"/>
    <w:rsid w:val="00572897"/>
    <w:rPr>
      <w:rFonts w:ascii="StarSymbol" w:eastAsia="StarSymbol" w:hAnsi="StarSymbol" w:cs="StarSymbol"/>
      <w:sz w:val="18"/>
      <w:szCs w:val="18"/>
      <w:shd w:val="clear" w:color="auto" w:fill="auto"/>
    </w:rPr>
  </w:style>
  <w:style w:type="character" w:styleId="HiperlinkVisitado">
    <w:name w:val="FollowedHyperlink"/>
    <w:rsid w:val="00572897"/>
    <w:rPr>
      <w:color w:val="800000"/>
      <w:u w:val="single"/>
    </w:rPr>
  </w:style>
  <w:style w:type="character" w:customStyle="1" w:styleId="Marcas">
    <w:name w:val="Marcas"/>
    <w:rsid w:val="00572897"/>
    <w:rPr>
      <w:rFonts w:ascii="OpenSymbol" w:eastAsia="OpenSymbol" w:hAnsi="OpenSymbol" w:cs="OpenSymbol"/>
    </w:rPr>
  </w:style>
  <w:style w:type="character" w:customStyle="1" w:styleId="CorpodetextoChar">
    <w:name w:val="Corpo de texto Char"/>
    <w:rsid w:val="00572897"/>
    <w:rPr>
      <w:rFonts w:eastAsia="Arial Unicode MS" w:cs="Tahoma"/>
      <w:sz w:val="24"/>
      <w:szCs w:val="24"/>
      <w:lang w:eastAsia="pt-BR" w:bidi="pt-BR"/>
    </w:rPr>
  </w:style>
  <w:style w:type="character" w:customStyle="1" w:styleId="TtuloChar">
    <w:name w:val="Título Char"/>
    <w:rsid w:val="00572897"/>
    <w:rPr>
      <w:rFonts w:ascii="Arial" w:eastAsia="MS Mincho" w:hAnsi="Arial" w:cs="Arial"/>
      <w:b/>
      <w:bCs/>
      <w:sz w:val="36"/>
      <w:szCs w:val="36"/>
    </w:rPr>
  </w:style>
  <w:style w:type="character" w:customStyle="1" w:styleId="SubttuloChar">
    <w:name w:val="Subtítulo Char"/>
    <w:rsid w:val="00572897"/>
    <w:rPr>
      <w:rFonts w:ascii="Arial" w:eastAsia="DejaVu Sans" w:hAnsi="Arial" w:cs="DejaVu Sans"/>
      <w:i/>
      <w:iCs/>
      <w:sz w:val="28"/>
      <w:szCs w:val="28"/>
    </w:rPr>
  </w:style>
  <w:style w:type="character" w:styleId="Forte">
    <w:name w:val="Strong"/>
    <w:qFormat/>
    <w:rsid w:val="00572897"/>
    <w:rPr>
      <w:b/>
      <w:bCs/>
    </w:rPr>
  </w:style>
  <w:style w:type="character" w:styleId="nfase">
    <w:name w:val="Emphasis"/>
    <w:qFormat/>
    <w:rsid w:val="00572897"/>
    <w:rPr>
      <w:i/>
      <w:iCs/>
    </w:rPr>
  </w:style>
  <w:style w:type="character" w:customStyle="1" w:styleId="Smbolosdenumerao">
    <w:name w:val="Símbolos de numeração"/>
    <w:rsid w:val="00572897"/>
    <w:rPr>
      <w:b w:val="0"/>
      <w:bCs w:val="0"/>
    </w:rPr>
  </w:style>
  <w:style w:type="character" w:customStyle="1" w:styleId="Citao1">
    <w:name w:val="Citação1"/>
    <w:rsid w:val="00572897"/>
    <w:rPr>
      <w:i/>
      <w:iCs/>
    </w:rPr>
  </w:style>
  <w:style w:type="character" w:customStyle="1" w:styleId="TextodebaloChar">
    <w:name w:val="Texto de balão Char"/>
    <w:rsid w:val="00572897"/>
    <w:rPr>
      <w:rFonts w:ascii="Tahoma" w:hAnsi="Tahoma" w:cs="Tahoma"/>
      <w:sz w:val="16"/>
      <w:szCs w:val="16"/>
    </w:rPr>
  </w:style>
  <w:style w:type="character" w:customStyle="1" w:styleId="st">
    <w:name w:val="st"/>
    <w:basedOn w:val="Fontepargpadro6"/>
    <w:rsid w:val="00572897"/>
  </w:style>
  <w:style w:type="character" w:customStyle="1" w:styleId="Refdecomentrio1">
    <w:name w:val="Ref. de comentário1"/>
    <w:rsid w:val="00572897"/>
    <w:rPr>
      <w:sz w:val="16"/>
      <w:szCs w:val="16"/>
    </w:rPr>
  </w:style>
  <w:style w:type="character" w:customStyle="1" w:styleId="TextodecomentrioChar">
    <w:name w:val="Texto de comentário Char"/>
    <w:basedOn w:val="Fontepargpadro7"/>
    <w:rsid w:val="00572897"/>
  </w:style>
  <w:style w:type="character" w:customStyle="1" w:styleId="AssuntodocomentrioChar">
    <w:name w:val="Assunto do comentário Char"/>
    <w:rsid w:val="00572897"/>
    <w:rPr>
      <w:b/>
      <w:bCs/>
    </w:rPr>
  </w:style>
  <w:style w:type="character" w:customStyle="1" w:styleId="RodapChar">
    <w:name w:val="Rodapé Char"/>
    <w:uiPriority w:val="99"/>
    <w:rsid w:val="00572897"/>
    <w:rPr>
      <w:sz w:val="24"/>
      <w:szCs w:val="24"/>
    </w:rPr>
  </w:style>
  <w:style w:type="character" w:customStyle="1" w:styleId="Caracteresdenotadefim">
    <w:name w:val="Caracteres de nota de fim"/>
    <w:rsid w:val="00572897"/>
    <w:rPr>
      <w:vertAlign w:val="superscript"/>
    </w:rPr>
  </w:style>
  <w:style w:type="character" w:customStyle="1" w:styleId="Textooriginal">
    <w:name w:val="Texto original"/>
    <w:rsid w:val="00572897"/>
    <w:rPr>
      <w:rFonts w:ascii="DejaVu Sans Mono" w:eastAsia="Arial Unicode MS" w:hAnsi="DejaVu Sans Mono" w:cs="DejaVu Sans Mono"/>
    </w:rPr>
  </w:style>
  <w:style w:type="character" w:customStyle="1" w:styleId="Refdecomentrio2">
    <w:name w:val="Ref. de comentário2"/>
    <w:rsid w:val="00572897"/>
    <w:rPr>
      <w:sz w:val="16"/>
      <w:szCs w:val="16"/>
    </w:rPr>
  </w:style>
  <w:style w:type="character" w:customStyle="1" w:styleId="TextodecomentrioChar1">
    <w:name w:val="Texto de comentário Char1"/>
    <w:basedOn w:val="Fontepargpadro8"/>
    <w:rsid w:val="00572897"/>
  </w:style>
  <w:style w:type="paragraph" w:customStyle="1" w:styleId="Ttulo80">
    <w:name w:val="Título8"/>
    <w:basedOn w:val="Ttulo70"/>
    <w:next w:val="Subttulo"/>
    <w:rsid w:val="00572897"/>
    <w:rPr>
      <w:rFonts w:ascii="Arial Narrow" w:eastAsia="Arial Unicode MS" w:hAnsi="Arial Narrow"/>
    </w:rPr>
  </w:style>
  <w:style w:type="paragraph" w:styleId="Corpodetexto">
    <w:name w:val="Body Text"/>
    <w:basedOn w:val="Normal"/>
    <w:rsid w:val="00572897"/>
    <w:pPr>
      <w:widowControl w:val="0"/>
      <w:spacing w:after="120"/>
    </w:pPr>
    <w:rPr>
      <w:rFonts w:eastAsia="Arial Unicode MS" w:cs="Tahoma"/>
      <w:lang w:eastAsia="pt-BR" w:bidi="pt-BR"/>
    </w:rPr>
  </w:style>
  <w:style w:type="paragraph" w:styleId="Ttulo">
    <w:name w:val="Title"/>
    <w:basedOn w:val="Ttulo80"/>
    <w:next w:val="Subttulo"/>
    <w:qFormat/>
    <w:rsid w:val="00572897"/>
  </w:style>
  <w:style w:type="paragraph" w:styleId="Subttulo">
    <w:name w:val="Subtitle"/>
    <w:basedOn w:val="Captulo"/>
    <w:next w:val="Corpodetexto"/>
    <w:qFormat/>
    <w:rsid w:val="00572897"/>
    <w:pPr>
      <w:jc w:val="center"/>
    </w:pPr>
    <w:rPr>
      <w:i/>
      <w:iCs/>
    </w:rPr>
  </w:style>
  <w:style w:type="paragraph" w:styleId="Lista">
    <w:name w:val="List"/>
    <w:basedOn w:val="Corpodetexto"/>
    <w:rsid w:val="00572897"/>
  </w:style>
  <w:style w:type="paragraph" w:customStyle="1" w:styleId="Legenda8">
    <w:name w:val="Legenda8"/>
    <w:basedOn w:val="Normal"/>
    <w:rsid w:val="00572897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rsid w:val="00572897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70">
    <w:name w:val="Título7"/>
    <w:basedOn w:val="Normal"/>
    <w:next w:val="Corpodetexto"/>
    <w:rsid w:val="00572897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Captulo">
    <w:name w:val="Capítulo"/>
    <w:basedOn w:val="Normal"/>
    <w:next w:val="Corpodetexto"/>
    <w:rsid w:val="00572897"/>
    <w:pPr>
      <w:keepNext/>
      <w:widowControl w:val="0"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7">
    <w:name w:val="Legenda7"/>
    <w:basedOn w:val="Normal"/>
    <w:rsid w:val="00572897"/>
    <w:pPr>
      <w:suppressLineNumbers/>
      <w:spacing w:before="120" w:after="120"/>
    </w:pPr>
    <w:rPr>
      <w:rFonts w:cs="Lohit Hindi"/>
      <w:i/>
      <w:iCs/>
    </w:rPr>
  </w:style>
  <w:style w:type="paragraph" w:customStyle="1" w:styleId="Ttulo50">
    <w:name w:val="Título5"/>
    <w:basedOn w:val="Normal"/>
    <w:next w:val="Corpodetexto"/>
    <w:rsid w:val="00572897"/>
    <w:pPr>
      <w:keepNext/>
      <w:spacing w:before="240" w:after="120"/>
    </w:pPr>
    <w:rPr>
      <w:rFonts w:ascii="Arial Narrow" w:eastAsia="Arial Unicode MS" w:hAnsi="Arial Narrow" w:cs="Lohit Hindi"/>
      <w:sz w:val="28"/>
      <w:szCs w:val="28"/>
    </w:rPr>
  </w:style>
  <w:style w:type="paragraph" w:customStyle="1" w:styleId="Ttulo60">
    <w:name w:val="Título6"/>
    <w:basedOn w:val="Ttulo50"/>
    <w:next w:val="Subttulo"/>
    <w:rsid w:val="00572897"/>
  </w:style>
  <w:style w:type="paragraph" w:customStyle="1" w:styleId="Legenda6">
    <w:name w:val="Legenda6"/>
    <w:basedOn w:val="Normal"/>
    <w:rsid w:val="00572897"/>
    <w:pPr>
      <w:suppressLineNumbers/>
      <w:spacing w:before="120" w:after="120"/>
    </w:pPr>
    <w:rPr>
      <w:rFonts w:cs="Lohit Hindi"/>
      <w:i/>
      <w:iCs/>
    </w:rPr>
  </w:style>
  <w:style w:type="paragraph" w:customStyle="1" w:styleId="Legenda5">
    <w:name w:val="Legenda5"/>
    <w:basedOn w:val="Normal"/>
    <w:rsid w:val="00572897"/>
    <w:pPr>
      <w:suppressLineNumbers/>
      <w:spacing w:before="120" w:after="120"/>
    </w:pPr>
    <w:rPr>
      <w:rFonts w:cs="Lohit Hindi"/>
      <w:i/>
      <w:iCs/>
    </w:rPr>
  </w:style>
  <w:style w:type="paragraph" w:customStyle="1" w:styleId="Ttulo30">
    <w:name w:val="Título3"/>
    <w:basedOn w:val="Normal"/>
    <w:next w:val="Subttulo"/>
    <w:rsid w:val="00572897"/>
    <w:pPr>
      <w:keepNext/>
      <w:spacing w:before="240" w:after="120"/>
      <w:jc w:val="center"/>
    </w:pPr>
    <w:rPr>
      <w:rFonts w:ascii="Arial" w:eastAsia="MS Mincho" w:hAnsi="Arial" w:cs="Arial"/>
      <w:b/>
      <w:bCs/>
      <w:sz w:val="36"/>
      <w:szCs w:val="36"/>
    </w:rPr>
  </w:style>
  <w:style w:type="paragraph" w:customStyle="1" w:styleId="Ttulo40">
    <w:name w:val="Título4"/>
    <w:basedOn w:val="Ttulo30"/>
    <w:next w:val="Subttulo"/>
    <w:rsid w:val="00572897"/>
  </w:style>
  <w:style w:type="paragraph" w:customStyle="1" w:styleId="Legenda4">
    <w:name w:val="Legenda4"/>
    <w:basedOn w:val="Normal"/>
    <w:rsid w:val="00572897"/>
    <w:pPr>
      <w:suppressLineNumbers/>
      <w:spacing w:before="120" w:after="120"/>
    </w:pPr>
    <w:rPr>
      <w:rFonts w:cs="Lohit Hindi"/>
      <w:i/>
      <w:iCs/>
    </w:rPr>
  </w:style>
  <w:style w:type="paragraph" w:customStyle="1" w:styleId="Legenda3">
    <w:name w:val="Legenda3"/>
    <w:basedOn w:val="Normal"/>
    <w:next w:val="Normal"/>
    <w:rsid w:val="00572897"/>
    <w:rPr>
      <w:b/>
      <w:bCs/>
      <w:sz w:val="20"/>
      <w:szCs w:val="20"/>
    </w:rPr>
  </w:style>
  <w:style w:type="paragraph" w:customStyle="1" w:styleId="TtulodoTrabalho">
    <w:name w:val="Título do Trabalho"/>
    <w:basedOn w:val="Normal"/>
    <w:next w:val="SubttulodoTrabalho"/>
    <w:rsid w:val="00572897"/>
    <w:pPr>
      <w:widowControl w:val="0"/>
      <w:jc w:val="center"/>
    </w:pPr>
    <w:rPr>
      <w:rFonts w:ascii="Arial" w:hAnsi="Arial" w:cs="Arial"/>
      <w:b/>
      <w:caps/>
      <w:sz w:val="32"/>
      <w:szCs w:val="20"/>
    </w:rPr>
  </w:style>
  <w:style w:type="paragraph" w:customStyle="1" w:styleId="SubttulodoTrabalho">
    <w:name w:val="Subtítulo do Trabalho"/>
    <w:basedOn w:val="Normal"/>
    <w:next w:val="Normal"/>
    <w:rsid w:val="00572897"/>
    <w:pPr>
      <w:widowControl w:val="0"/>
      <w:jc w:val="center"/>
    </w:pPr>
    <w:rPr>
      <w:rFonts w:ascii="Arial" w:hAnsi="Arial" w:cs="Arial"/>
      <w:b/>
      <w:sz w:val="28"/>
      <w:szCs w:val="20"/>
    </w:rPr>
  </w:style>
  <w:style w:type="paragraph" w:customStyle="1" w:styleId="Sumrio">
    <w:name w:val="Sumário"/>
    <w:basedOn w:val="Normal"/>
    <w:rsid w:val="00572897"/>
    <w:pPr>
      <w:widowControl w:val="0"/>
      <w:tabs>
        <w:tab w:val="left" w:leader="dot" w:pos="8732"/>
      </w:tabs>
      <w:spacing w:line="360" w:lineRule="auto"/>
      <w:jc w:val="both"/>
    </w:pPr>
    <w:rPr>
      <w:rFonts w:ascii="Arial" w:hAnsi="Arial" w:cs="Arial"/>
      <w:szCs w:val="20"/>
    </w:rPr>
  </w:style>
  <w:style w:type="paragraph" w:styleId="Sumrio1">
    <w:name w:val="toc 1"/>
    <w:basedOn w:val="Normal"/>
    <w:next w:val="Normal"/>
    <w:uiPriority w:val="39"/>
    <w:rsid w:val="00572897"/>
    <w:pPr>
      <w:widowControl w:val="0"/>
      <w:spacing w:line="360" w:lineRule="auto"/>
      <w:jc w:val="both"/>
    </w:pPr>
    <w:rPr>
      <w:rFonts w:ascii="Arial" w:hAnsi="Arial" w:cs="Arial"/>
    </w:rPr>
  </w:style>
  <w:style w:type="paragraph" w:customStyle="1" w:styleId="Pargrafo">
    <w:name w:val="Parágrafo"/>
    <w:basedOn w:val="Normal"/>
    <w:rsid w:val="00572897"/>
    <w:pPr>
      <w:widowControl w:val="0"/>
      <w:tabs>
        <w:tab w:val="left" w:pos="1701"/>
      </w:tabs>
      <w:spacing w:line="360" w:lineRule="auto"/>
      <w:ind w:firstLine="1701"/>
      <w:jc w:val="both"/>
    </w:pPr>
    <w:rPr>
      <w:rFonts w:ascii="Arial" w:hAnsi="Arial" w:cs="Arial"/>
      <w:szCs w:val="20"/>
    </w:rPr>
  </w:style>
  <w:style w:type="paragraph" w:customStyle="1" w:styleId="CitaoLonga">
    <w:name w:val="Citação Longa"/>
    <w:basedOn w:val="Normal"/>
    <w:next w:val="Pargrafo"/>
    <w:rsid w:val="00572897"/>
    <w:pPr>
      <w:spacing w:before="360" w:after="360"/>
      <w:ind w:left="2268"/>
      <w:jc w:val="both"/>
    </w:pPr>
    <w:rPr>
      <w:rFonts w:ascii="Arial" w:hAnsi="Arial" w:cs="Arial"/>
      <w:sz w:val="20"/>
      <w:szCs w:val="20"/>
    </w:rPr>
  </w:style>
  <w:style w:type="paragraph" w:customStyle="1" w:styleId="Referncias">
    <w:name w:val="Referências"/>
    <w:basedOn w:val="Normal"/>
    <w:rsid w:val="00572897"/>
    <w:pPr>
      <w:spacing w:after="360"/>
      <w:jc w:val="both"/>
    </w:pPr>
    <w:rPr>
      <w:rFonts w:ascii="Arial" w:hAnsi="Arial" w:cs="Arial"/>
    </w:rPr>
  </w:style>
  <w:style w:type="paragraph" w:customStyle="1" w:styleId="TituloApndiceeAnexo">
    <w:name w:val="Titulo Apêndice e Anexo"/>
    <w:basedOn w:val="Normal"/>
    <w:next w:val="Pargrafo"/>
    <w:rsid w:val="00572897"/>
    <w:pPr>
      <w:widowControl w:val="0"/>
      <w:spacing w:after="360" w:line="480" w:lineRule="auto"/>
      <w:jc w:val="center"/>
    </w:pPr>
    <w:rPr>
      <w:rFonts w:ascii="Arial" w:hAnsi="Arial" w:cs="Arial"/>
      <w:szCs w:val="20"/>
    </w:rPr>
  </w:style>
  <w:style w:type="paragraph" w:customStyle="1" w:styleId="Textbody">
    <w:name w:val="Text body"/>
    <w:basedOn w:val="Normal"/>
    <w:rsid w:val="00572897"/>
    <w:pPr>
      <w:widowControl w:val="0"/>
      <w:spacing w:after="120"/>
    </w:pPr>
    <w:rPr>
      <w:rFonts w:eastAsia="Arial Unicode MS" w:cs="Tahoma"/>
    </w:rPr>
  </w:style>
  <w:style w:type="paragraph" w:styleId="Cabealho">
    <w:name w:val="header"/>
    <w:basedOn w:val="Normal"/>
    <w:rsid w:val="0057289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rsid w:val="00572897"/>
    <w:pPr>
      <w:tabs>
        <w:tab w:val="center" w:pos="4252"/>
        <w:tab w:val="right" w:pos="8504"/>
      </w:tabs>
    </w:pPr>
  </w:style>
  <w:style w:type="paragraph" w:customStyle="1" w:styleId="Figura">
    <w:name w:val="Figura"/>
    <w:rsid w:val="00572897"/>
    <w:pPr>
      <w:suppressAutoHyphens/>
      <w:spacing w:before="120" w:after="120"/>
    </w:pPr>
    <w:rPr>
      <w:rFonts w:ascii="Arial" w:hAnsi="Arial" w:cs="Courier New"/>
      <w:lang w:eastAsia="ar-SA"/>
    </w:rPr>
  </w:style>
  <w:style w:type="paragraph" w:customStyle="1" w:styleId="ndicedeilustraes1">
    <w:name w:val="Índice de ilustrações1"/>
    <w:basedOn w:val="Normal"/>
    <w:next w:val="Normal"/>
    <w:rsid w:val="00572897"/>
  </w:style>
  <w:style w:type="paragraph" w:customStyle="1" w:styleId="ASSINFPargrafoConteudo">
    <w:name w:val="ASSINFParágrafoConteudo"/>
    <w:basedOn w:val="Normal"/>
    <w:rsid w:val="00572897"/>
    <w:pPr>
      <w:spacing w:before="200"/>
      <w:ind w:left="567"/>
      <w:jc w:val="both"/>
    </w:pPr>
    <w:rPr>
      <w:rFonts w:ascii="Arial" w:eastAsia="Arial Unicode MS" w:hAnsi="Arial" w:cs="Arial"/>
      <w:sz w:val="20"/>
      <w:szCs w:val="20"/>
    </w:rPr>
  </w:style>
  <w:style w:type="paragraph" w:styleId="Sumrio5">
    <w:name w:val="toc 5"/>
    <w:basedOn w:val="Normal"/>
    <w:next w:val="Normal"/>
    <w:rsid w:val="00572897"/>
    <w:pPr>
      <w:ind w:left="960"/>
    </w:pPr>
  </w:style>
  <w:style w:type="paragraph" w:customStyle="1" w:styleId="Ttulo20">
    <w:name w:val="Título2"/>
    <w:basedOn w:val="Normal"/>
    <w:next w:val="Corpodetexto"/>
    <w:rsid w:val="00572897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2">
    <w:name w:val="Legenda2"/>
    <w:basedOn w:val="Normal"/>
    <w:rsid w:val="00572897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Ttulo10">
    <w:name w:val="Título1"/>
    <w:basedOn w:val="Normal"/>
    <w:next w:val="Corpodetexto"/>
    <w:rsid w:val="00572897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1">
    <w:name w:val="Legenda1"/>
    <w:basedOn w:val="Normal"/>
    <w:rsid w:val="00572897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Standard">
    <w:name w:val="Standard"/>
    <w:rsid w:val="00572897"/>
    <w:pPr>
      <w:widowControl w:val="0"/>
      <w:suppressAutoHyphens/>
    </w:pPr>
    <w:rPr>
      <w:rFonts w:eastAsia="Arial Unicode MS" w:cs="Tahoma"/>
      <w:sz w:val="24"/>
      <w:szCs w:val="24"/>
      <w:lang w:eastAsia="ar-SA"/>
    </w:rPr>
  </w:style>
  <w:style w:type="paragraph" w:customStyle="1" w:styleId="tabletext">
    <w:name w:val="tabletext"/>
    <w:basedOn w:val="Normal"/>
    <w:rsid w:val="00572897"/>
    <w:pPr>
      <w:spacing w:after="120" w:line="240" w:lineRule="atLeast"/>
    </w:pPr>
    <w:rPr>
      <w:rFonts w:ascii="Arial" w:eastAsia="MS Mincho" w:hAnsi="Arial" w:cs="Arial"/>
      <w:sz w:val="20"/>
      <w:szCs w:val="20"/>
    </w:rPr>
  </w:style>
  <w:style w:type="paragraph" w:styleId="Sumrio2">
    <w:name w:val="toc 2"/>
    <w:basedOn w:val="Normal"/>
    <w:next w:val="Normal"/>
    <w:uiPriority w:val="39"/>
    <w:rsid w:val="00572897"/>
    <w:pPr>
      <w:widowControl w:val="0"/>
      <w:ind w:left="240"/>
    </w:pPr>
    <w:rPr>
      <w:rFonts w:ascii="Arial" w:eastAsia="Arial Unicode MS" w:hAnsi="Arial" w:cs="Tahoma"/>
    </w:rPr>
  </w:style>
  <w:style w:type="paragraph" w:styleId="Sumrio3">
    <w:name w:val="toc 3"/>
    <w:basedOn w:val="Normal"/>
    <w:next w:val="Normal"/>
    <w:rsid w:val="00572897"/>
    <w:pPr>
      <w:widowControl w:val="0"/>
      <w:ind w:left="480"/>
    </w:pPr>
    <w:rPr>
      <w:rFonts w:ascii="Arial" w:eastAsia="Arial Unicode MS" w:hAnsi="Arial" w:cs="Tahoma"/>
    </w:rPr>
  </w:style>
  <w:style w:type="paragraph" w:customStyle="1" w:styleId="Contedodatabela">
    <w:name w:val="Conteúdo da tabela"/>
    <w:basedOn w:val="Normal"/>
    <w:rsid w:val="00572897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databela">
    <w:name w:val="Título da tabela"/>
    <w:basedOn w:val="Contedodatabela"/>
    <w:rsid w:val="00572897"/>
    <w:pPr>
      <w:jc w:val="center"/>
    </w:pPr>
    <w:rPr>
      <w:b/>
      <w:bCs/>
    </w:rPr>
  </w:style>
  <w:style w:type="paragraph" w:styleId="Sumrio4">
    <w:name w:val="toc 4"/>
    <w:basedOn w:val="ndice"/>
    <w:rsid w:val="00572897"/>
    <w:pPr>
      <w:tabs>
        <w:tab w:val="right" w:leader="dot" w:pos="23221"/>
      </w:tabs>
      <w:ind w:left="849"/>
    </w:pPr>
  </w:style>
  <w:style w:type="paragraph" w:styleId="Sumrio6">
    <w:name w:val="toc 6"/>
    <w:basedOn w:val="ndice"/>
    <w:rsid w:val="00572897"/>
    <w:pPr>
      <w:tabs>
        <w:tab w:val="right" w:leader="dot" w:pos="31680"/>
      </w:tabs>
      <w:ind w:left="1415"/>
    </w:pPr>
  </w:style>
  <w:style w:type="paragraph" w:styleId="Sumrio7">
    <w:name w:val="toc 7"/>
    <w:basedOn w:val="ndice"/>
    <w:rsid w:val="00572897"/>
    <w:pPr>
      <w:tabs>
        <w:tab w:val="right" w:leader="dot" w:pos="-28731"/>
      </w:tabs>
      <w:ind w:left="1698"/>
    </w:pPr>
  </w:style>
  <w:style w:type="paragraph" w:styleId="Sumrio8">
    <w:name w:val="toc 8"/>
    <w:basedOn w:val="ndice"/>
    <w:rsid w:val="00572897"/>
    <w:pPr>
      <w:tabs>
        <w:tab w:val="right" w:leader="dot" w:pos="-24203"/>
      </w:tabs>
      <w:ind w:left="1981"/>
    </w:pPr>
  </w:style>
  <w:style w:type="paragraph" w:styleId="Sumrio9">
    <w:name w:val="toc 9"/>
    <w:basedOn w:val="ndice"/>
    <w:rsid w:val="00572897"/>
    <w:pPr>
      <w:tabs>
        <w:tab w:val="right" w:leader="dot" w:pos="-19675"/>
      </w:tabs>
      <w:ind w:left="2264"/>
    </w:pPr>
  </w:style>
  <w:style w:type="paragraph" w:customStyle="1" w:styleId="Contedo10">
    <w:name w:val="Conteúdo 10"/>
    <w:basedOn w:val="ndice"/>
    <w:rsid w:val="00572897"/>
    <w:pPr>
      <w:tabs>
        <w:tab w:val="right" w:leader="dot" w:pos="-15147"/>
      </w:tabs>
      <w:ind w:left="2547"/>
    </w:pPr>
  </w:style>
  <w:style w:type="paragraph" w:customStyle="1" w:styleId="Contedodoquadro">
    <w:name w:val="Conteúdo do quadro"/>
    <w:basedOn w:val="Corpodetexto"/>
    <w:rsid w:val="00572897"/>
  </w:style>
  <w:style w:type="paragraph" w:customStyle="1" w:styleId="Contedodetabela">
    <w:name w:val="Conteúdo de tabela"/>
    <w:basedOn w:val="Corpodetexto"/>
    <w:rsid w:val="00572897"/>
    <w:rPr>
      <w:rFonts w:eastAsia="Times New Roman"/>
      <w:kern w:val="1"/>
      <w:szCs w:val="20"/>
      <w:lang w:val="pt-PT"/>
    </w:rPr>
  </w:style>
  <w:style w:type="paragraph" w:customStyle="1" w:styleId="Ttulodetabela">
    <w:name w:val="Título de tabela"/>
    <w:basedOn w:val="Contedodetabela"/>
    <w:rsid w:val="00572897"/>
    <w:pPr>
      <w:jc w:val="center"/>
    </w:pPr>
    <w:rPr>
      <w:b/>
      <w:i/>
    </w:rPr>
  </w:style>
  <w:style w:type="paragraph" w:customStyle="1" w:styleId="NomeRequisito">
    <w:name w:val="NomeRequisito"/>
    <w:basedOn w:val="Ttulodetabela"/>
    <w:rsid w:val="00572897"/>
    <w:pPr>
      <w:spacing w:after="0"/>
      <w:jc w:val="left"/>
    </w:pPr>
    <w:rPr>
      <w:rFonts w:ascii="Arial" w:hAnsi="Arial" w:cs="Arial"/>
      <w:i w:val="0"/>
      <w:sz w:val="20"/>
    </w:rPr>
  </w:style>
  <w:style w:type="paragraph" w:customStyle="1" w:styleId="Ttulo100">
    <w:name w:val="Título 10"/>
    <w:basedOn w:val="Captulo"/>
    <w:next w:val="Corpodetexto"/>
    <w:rsid w:val="00572897"/>
    <w:rPr>
      <w:b/>
      <w:bCs/>
      <w:sz w:val="21"/>
      <w:szCs w:val="21"/>
    </w:rPr>
  </w:style>
  <w:style w:type="paragraph" w:customStyle="1" w:styleId="RequisitoDescricao">
    <w:name w:val="Requisito_Descricao"/>
    <w:basedOn w:val="Contedodetabela"/>
    <w:rsid w:val="00572897"/>
    <w:pPr>
      <w:spacing w:after="0"/>
      <w:jc w:val="both"/>
    </w:pPr>
    <w:rPr>
      <w:rFonts w:ascii="Arial" w:hAnsi="Arial" w:cs="Arial"/>
      <w:sz w:val="20"/>
    </w:rPr>
  </w:style>
  <w:style w:type="paragraph" w:customStyle="1" w:styleId="Sumrio10">
    <w:name w:val="Sumário 10"/>
    <w:basedOn w:val="ndice"/>
    <w:rsid w:val="00572897"/>
    <w:pPr>
      <w:tabs>
        <w:tab w:val="right" w:leader="dot" w:pos="-27882"/>
      </w:tabs>
      <w:ind w:left="2547"/>
    </w:pPr>
  </w:style>
  <w:style w:type="paragraph" w:customStyle="1" w:styleId="Contedodequadro">
    <w:name w:val="Conteúdo de quadro"/>
    <w:basedOn w:val="Corpodetexto"/>
    <w:rsid w:val="00572897"/>
  </w:style>
  <w:style w:type="paragraph" w:customStyle="1" w:styleId="ASSINFBullet">
    <w:name w:val="ASSINFBullet"/>
    <w:basedOn w:val="ASSINFPargrafoConteudo"/>
    <w:rsid w:val="00572897"/>
    <w:pPr>
      <w:numPr>
        <w:numId w:val="2"/>
      </w:numPr>
      <w:spacing w:before="100"/>
    </w:pPr>
  </w:style>
  <w:style w:type="paragraph" w:customStyle="1" w:styleId="ASSINFTituloSubseo">
    <w:name w:val="ASSINFTituloSubseção"/>
    <w:basedOn w:val="Normal"/>
    <w:next w:val="Normal"/>
    <w:rsid w:val="00572897"/>
    <w:pPr>
      <w:keepNext/>
      <w:keepLines/>
      <w:numPr>
        <w:numId w:val="4"/>
      </w:numPr>
      <w:tabs>
        <w:tab w:val="left" w:pos="425"/>
      </w:tabs>
      <w:spacing w:before="400"/>
    </w:pPr>
    <w:rPr>
      <w:rFonts w:ascii="Arial" w:hAnsi="Arial" w:cs="Arial"/>
      <w:b/>
      <w:sz w:val="20"/>
      <w:szCs w:val="20"/>
    </w:rPr>
  </w:style>
  <w:style w:type="paragraph" w:customStyle="1" w:styleId="ASSINFBulletTabela">
    <w:name w:val="ASSINFBulletTabela"/>
    <w:basedOn w:val="ASSINFBullet"/>
    <w:rsid w:val="00572897"/>
    <w:pPr>
      <w:tabs>
        <w:tab w:val="left" w:pos="252"/>
        <w:tab w:val="left" w:pos="284"/>
      </w:tabs>
      <w:ind w:left="567" w:hanging="1368"/>
    </w:pPr>
    <w:rPr>
      <w:sz w:val="16"/>
      <w:u w:val="single"/>
    </w:rPr>
  </w:style>
  <w:style w:type="paragraph" w:customStyle="1" w:styleId="ASSINFNormal">
    <w:name w:val="ASSINFNormal"/>
    <w:rsid w:val="00572897"/>
    <w:pPr>
      <w:suppressAutoHyphens/>
      <w:jc w:val="both"/>
    </w:pPr>
    <w:rPr>
      <w:rFonts w:ascii="Arial" w:hAnsi="Arial" w:cs="Arial"/>
      <w:lang w:eastAsia="ar-SA"/>
    </w:rPr>
  </w:style>
  <w:style w:type="paragraph" w:customStyle="1" w:styleId="ASSINFTituloSeo">
    <w:name w:val="ASSINFTituloSeção"/>
    <w:basedOn w:val="ASSINFNormal"/>
    <w:next w:val="ASSINFNormal"/>
    <w:rsid w:val="00572897"/>
    <w:pPr>
      <w:keepNext/>
      <w:numPr>
        <w:numId w:val="3"/>
      </w:numPr>
      <w:tabs>
        <w:tab w:val="left" w:pos="425"/>
      </w:tabs>
      <w:spacing w:before="600"/>
      <w:jc w:val="left"/>
    </w:pPr>
    <w:rPr>
      <w:b/>
      <w:smallCaps/>
      <w:sz w:val="24"/>
    </w:rPr>
  </w:style>
  <w:style w:type="paragraph" w:customStyle="1" w:styleId="PSDS-CorpodeTexto">
    <w:name w:val="PSDS - Corpo de Texto"/>
    <w:basedOn w:val="Normal"/>
    <w:rsid w:val="00572897"/>
    <w:rPr>
      <w:rFonts w:ascii="Arial" w:hAnsi="Arial" w:cs="Arial"/>
      <w:sz w:val="20"/>
      <w:szCs w:val="20"/>
    </w:rPr>
  </w:style>
  <w:style w:type="paragraph" w:customStyle="1" w:styleId="Textosimples">
    <w:name w:val="Texto simples"/>
    <w:basedOn w:val="Normal"/>
    <w:rsid w:val="00572897"/>
    <w:rPr>
      <w:rFonts w:ascii="Courier New" w:hAnsi="Courier New" w:cs="Courier New"/>
      <w:sz w:val="20"/>
      <w:szCs w:val="20"/>
    </w:rPr>
  </w:style>
  <w:style w:type="paragraph" w:customStyle="1" w:styleId="Ttulodosumrio">
    <w:name w:val="Título do sumário"/>
    <w:basedOn w:val="Ttulo30"/>
    <w:rsid w:val="00572897"/>
    <w:pPr>
      <w:suppressLineNumbers/>
    </w:pPr>
    <w:rPr>
      <w:sz w:val="32"/>
      <w:szCs w:val="32"/>
    </w:rPr>
  </w:style>
  <w:style w:type="paragraph" w:customStyle="1" w:styleId="Textoprformatado">
    <w:name w:val="Texto préformatado"/>
    <w:basedOn w:val="Normal"/>
    <w:rsid w:val="00572897"/>
    <w:rPr>
      <w:rFonts w:ascii="DejaVu Sans Mono" w:eastAsia="WenQuanYi Micro Hei" w:hAnsi="DejaVu Sans Mono" w:cs="DejaVu Sans Mono"/>
      <w:sz w:val="20"/>
      <w:szCs w:val="20"/>
    </w:rPr>
  </w:style>
  <w:style w:type="paragraph" w:styleId="Textodebalo">
    <w:name w:val="Balloon Text"/>
    <w:basedOn w:val="Normal"/>
    <w:rsid w:val="00572897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sid w:val="00572897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sid w:val="00572897"/>
    <w:rPr>
      <w:b/>
      <w:bCs/>
    </w:rPr>
  </w:style>
  <w:style w:type="paragraph" w:customStyle="1" w:styleId="Primeirorecuodecorpodetexto1">
    <w:name w:val="Primeiro recuo de corpo de texto1"/>
    <w:basedOn w:val="Corpodetexto"/>
    <w:rsid w:val="00572897"/>
    <w:pPr>
      <w:ind w:firstLine="283"/>
    </w:pPr>
  </w:style>
  <w:style w:type="paragraph" w:customStyle="1" w:styleId="Citaes">
    <w:name w:val="Citações"/>
    <w:basedOn w:val="Normal"/>
    <w:rsid w:val="00572897"/>
    <w:pPr>
      <w:spacing w:after="283"/>
      <w:ind w:left="567" w:right="567"/>
    </w:pPr>
  </w:style>
  <w:style w:type="paragraph" w:customStyle="1" w:styleId="WW-Padro">
    <w:name w:val="WW-Padrão"/>
    <w:rsid w:val="00572897"/>
    <w:pPr>
      <w:suppressAutoHyphens/>
      <w:spacing w:line="100" w:lineRule="atLeast"/>
    </w:pPr>
    <w:rPr>
      <w:rFonts w:eastAsia="ヒラギノ角ゴ Pro W3"/>
      <w:color w:val="000000"/>
      <w:kern w:val="1"/>
      <w:sz w:val="26"/>
      <w:lang w:eastAsia="ar-SA"/>
    </w:rPr>
  </w:style>
  <w:style w:type="paragraph" w:customStyle="1" w:styleId="Textodecomentrio2">
    <w:name w:val="Texto de comentário2"/>
    <w:basedOn w:val="Normal"/>
    <w:rsid w:val="00572897"/>
    <w:rPr>
      <w:sz w:val="20"/>
      <w:szCs w:val="20"/>
    </w:rPr>
  </w:style>
  <w:style w:type="table" w:styleId="Tabelacomgrade">
    <w:name w:val="Table Grid"/>
    <w:basedOn w:val="Tabelanormal"/>
    <w:uiPriority w:val="59"/>
    <w:rsid w:val="00701A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1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12</Pages>
  <Words>1588</Words>
  <Characters>8581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Instalação: ASES Web</vt:lpstr>
    </vt:vector>
  </TitlesOfParts>
  <Company>HP</Company>
  <LinksUpToDate>false</LinksUpToDate>
  <CharactersWithSpaces>10149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Instalação: ASES Web</dc:title>
  <dc:subject>Manual de Instalação: ASES Web</dc:subject>
  <dc:creator>NAPNE</dc:creator>
  <cp:keywords>Instalação, ASES, Windows, Linux, Tomcat, Java</cp:keywords>
  <cp:lastModifiedBy>Iury Barreto da Silva</cp:lastModifiedBy>
  <cp:revision>6</cp:revision>
  <cp:lastPrinted>2016-07-29T18:49:00Z</cp:lastPrinted>
  <dcterms:created xsi:type="dcterms:W3CDTF">2016-07-29T18:49:00Z</dcterms:created>
  <dcterms:modified xsi:type="dcterms:W3CDTF">2016-08-31T23:32:00Z</dcterms:modified>
</cp:coreProperties>
</file>