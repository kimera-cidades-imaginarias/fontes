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B06B54" w:rsidRDefault="00BC7DCA" w:rsidP="00B06B54">
      <w:pPr>
        <w:spacing w:line="360" w:lineRule="auto"/>
        <w:jc w:val="right"/>
        <w:rPr>
          <w:rFonts w:ascii="Arial" w:hAnsi="Arial" w:cs="Arial"/>
          <w:b/>
          <w:color w:val="000000"/>
          <w:sz w:val="20"/>
          <w:szCs w:val="20"/>
        </w:rPr>
      </w:pPr>
      <w:r w:rsidRPr="00BC7DCA">
        <w:rPr>
          <w:rFonts w:ascii="Arial" w:hAnsi="Arial" w:cs="Arial"/>
          <w:color w:val="000000"/>
        </w:rPr>
        <w:drawing>
          <wp:inline distT="0" distB="0" distL="0" distR="0">
            <wp:extent cx="2197677" cy="1573417"/>
            <wp:effectExtent l="1905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392" cy="15732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06B54">
        <w:rPr>
          <w:rFonts w:ascii="Arial" w:hAnsi="Arial" w:cs="Arial"/>
          <w:color w:val="000000"/>
        </w:rPr>
        <w:br/>
      </w:r>
    </w:p>
    <w:p w:rsidR="00B06B54" w:rsidRDefault="00B06B54" w:rsidP="00B06B54">
      <w:pPr>
        <w:spacing w:line="360" w:lineRule="auto"/>
        <w:ind w:hanging="15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UNEB - Universidade do Estado da Bahia</w:t>
      </w:r>
      <w:r>
        <w:rPr>
          <w:rFonts w:ascii="Arial" w:hAnsi="Arial" w:cs="Arial"/>
          <w:b/>
          <w:color w:val="000000"/>
          <w:sz w:val="20"/>
          <w:szCs w:val="20"/>
        </w:rPr>
        <w:br/>
        <w:t>GEOTEC</w:t>
      </w:r>
      <w:r>
        <w:rPr>
          <w:rFonts w:ascii="Arial" w:hAnsi="Arial" w:cs="Arial"/>
          <w:b/>
          <w:color w:val="000000"/>
          <w:sz w:val="20"/>
          <w:szCs w:val="20"/>
        </w:rPr>
        <w:br/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CD01C4" w:rsidRDefault="00CD01C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Pr="000541F7" w:rsidRDefault="00B06B54" w:rsidP="00B06B54">
      <w:pPr>
        <w:spacing w:line="100" w:lineRule="atLeast"/>
        <w:jc w:val="center"/>
        <w:rPr>
          <w:rFonts w:ascii="Arial" w:hAnsi="Arial" w:cs="Arial"/>
          <w:b/>
          <w:bCs/>
          <w:color w:val="0070C0"/>
          <w:sz w:val="40"/>
          <w:szCs w:val="40"/>
        </w:rPr>
      </w:pPr>
      <w:r>
        <w:rPr>
          <w:rFonts w:ascii="Arial" w:hAnsi="Arial" w:cs="Arial"/>
          <w:b/>
          <w:bCs/>
          <w:color w:val="000000"/>
        </w:rPr>
        <w:br/>
      </w:r>
      <w:r w:rsidR="00F42AAE">
        <w:rPr>
          <w:rFonts w:ascii="Arial" w:hAnsi="Arial" w:cs="Arial"/>
          <w:b/>
          <w:bCs/>
          <w:color w:val="0070C0"/>
          <w:sz w:val="52"/>
          <w:szCs w:val="52"/>
        </w:rPr>
        <w:t>Relato de Apresentações</w:t>
      </w:r>
      <w:r w:rsidR="006A0FBC">
        <w:rPr>
          <w:rFonts w:ascii="Arial" w:hAnsi="Arial" w:cs="Arial"/>
          <w:b/>
          <w:bCs/>
          <w:color w:val="0070C0"/>
          <w:sz w:val="52"/>
          <w:szCs w:val="52"/>
        </w:rPr>
        <w:t xml:space="preserve"> na Escola Antônio Euzébio</w:t>
      </w:r>
    </w:p>
    <w:p w:rsidR="00B06B54" w:rsidRPr="000541F7" w:rsidRDefault="0026054B" w:rsidP="00B06B54">
      <w:pPr>
        <w:spacing w:line="100" w:lineRule="atLeast"/>
        <w:jc w:val="center"/>
        <w:rPr>
          <w:rFonts w:ascii="Arial" w:hAnsi="Arial" w:cs="Arial"/>
          <w:color w:val="0070C0"/>
          <w:sz w:val="22"/>
          <w:szCs w:val="22"/>
        </w:rPr>
      </w:pPr>
      <w:r>
        <w:rPr>
          <w:rFonts w:ascii="Arial" w:hAnsi="Arial" w:cs="Arial"/>
          <w:b/>
          <w:bCs/>
          <w:color w:val="0070C0"/>
          <w:sz w:val="40"/>
          <w:szCs w:val="40"/>
        </w:rPr>
        <w:t>K-Ágora</w:t>
      </w: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B06B54" w:rsidP="00B06B54">
      <w:pPr>
        <w:spacing w:line="360" w:lineRule="auto"/>
        <w:jc w:val="right"/>
        <w:rPr>
          <w:rFonts w:ascii="Arial" w:hAnsi="Arial" w:cs="Arial"/>
          <w:b/>
          <w:bCs/>
          <w:color w:val="000000"/>
        </w:rPr>
      </w:pPr>
    </w:p>
    <w:p w:rsidR="00B06B54" w:rsidRDefault="00F4071C" w:rsidP="00B06B54">
      <w:pPr>
        <w:spacing w:line="360" w:lineRule="auto"/>
        <w:ind w:hanging="15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2E3EFB">
        <w:rPr>
          <w:rFonts w:ascii="Arial" w:hAnsi="Arial" w:cs="Arial"/>
          <w:b/>
          <w:bCs/>
          <w:color w:val="000000"/>
        </w:rPr>
        <w:t>lho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2E3EFB">
        <w:rPr>
          <w:rFonts w:ascii="Arial" w:hAnsi="Arial" w:cs="Arial"/>
          <w:b/>
          <w:bCs/>
          <w:color w:val="000000"/>
        </w:rPr>
        <w:t>6</w:t>
      </w:r>
    </w:p>
    <w:p w:rsidR="00B06B54" w:rsidRDefault="00B06B54" w:rsidP="00B06B54">
      <w:pPr>
        <w:spacing w:line="360" w:lineRule="auto"/>
        <w:ind w:hanging="15"/>
        <w:rPr>
          <w:rFonts w:ascii="Arial" w:hAnsi="Arial" w:cs="Arial"/>
          <w:b/>
          <w:bCs/>
          <w:color w:val="000000"/>
        </w:rPr>
      </w:pPr>
    </w:p>
    <w:p w:rsidR="006A0FBC" w:rsidRDefault="006A0FBC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UNEB - Universidade do Estado da Bahia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  <w:r>
        <w:rPr>
          <w:rFonts w:ascii="Arial" w:hAnsi="Arial" w:cs="Arial"/>
          <w:b/>
          <w:color w:val="000000"/>
        </w:rPr>
        <w:t>GEOTEC</w:t>
      </w: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b/>
          <w:color w:val="000000"/>
        </w:rPr>
      </w:pP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6A0FBC" w:rsidRDefault="00F42AAE" w:rsidP="00B06B54">
      <w:pPr>
        <w:spacing w:line="100" w:lineRule="atLeast"/>
        <w:jc w:val="center"/>
        <w:rPr>
          <w:rFonts w:ascii="Arial" w:hAnsi="Arial" w:cs="Arial"/>
          <w:b/>
          <w:bCs/>
          <w:color w:val="000000"/>
          <w:sz w:val="32"/>
          <w:szCs w:val="3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Relato de Apresentações</w:t>
      </w:r>
      <w:r w:rsidR="006A0FBC" w:rsidRPr="006A0FBC">
        <w:rPr>
          <w:rFonts w:ascii="Arial" w:hAnsi="Arial" w:cs="Arial"/>
          <w:b/>
          <w:bCs/>
          <w:color w:val="000000"/>
          <w:sz w:val="32"/>
          <w:szCs w:val="32"/>
        </w:rPr>
        <w:t xml:space="preserve"> na Escola Antônio Euzébio </w:t>
      </w:r>
    </w:p>
    <w:p w:rsidR="00B06B54" w:rsidRDefault="0026054B" w:rsidP="00B06B54">
      <w:pPr>
        <w:spacing w:line="100" w:lineRule="atLeast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32"/>
          <w:szCs w:val="32"/>
        </w:rPr>
        <w:t>K-Ágora</w:t>
      </w:r>
    </w:p>
    <w:p w:rsidR="00B06B54" w:rsidRDefault="00B06B54" w:rsidP="00B06B54">
      <w:pPr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B06B54" w:rsidP="00B06B54">
      <w:pPr>
        <w:spacing w:line="360" w:lineRule="auto"/>
        <w:ind w:hanging="15"/>
        <w:jc w:val="center"/>
        <w:rPr>
          <w:rFonts w:ascii="Arial" w:hAnsi="Arial" w:cs="Arial"/>
          <w:color w:val="000000"/>
        </w:rPr>
      </w:pPr>
    </w:p>
    <w:p w:rsidR="00B06B54" w:rsidRDefault="00F4071C" w:rsidP="00B06B54">
      <w:pPr>
        <w:spacing w:line="360" w:lineRule="auto"/>
        <w:jc w:val="center"/>
        <w:rPr>
          <w:rFonts w:ascii="Arial" w:hAnsi="Arial" w:cs="Arial"/>
          <w:b/>
          <w:bCs/>
          <w:color w:val="000000"/>
        </w:rPr>
      </w:pPr>
      <w:r>
        <w:rPr>
          <w:rFonts w:ascii="Arial" w:hAnsi="Arial" w:cs="Arial"/>
          <w:b/>
          <w:bCs/>
          <w:color w:val="000000"/>
        </w:rPr>
        <w:t>Ju</w:t>
      </w:r>
      <w:r w:rsidR="005152A1">
        <w:rPr>
          <w:rFonts w:ascii="Arial" w:hAnsi="Arial" w:cs="Arial"/>
          <w:b/>
          <w:bCs/>
          <w:color w:val="000000"/>
        </w:rPr>
        <w:t>l</w:t>
      </w:r>
      <w:r>
        <w:rPr>
          <w:rFonts w:ascii="Arial" w:hAnsi="Arial" w:cs="Arial"/>
          <w:b/>
          <w:bCs/>
          <w:color w:val="000000"/>
        </w:rPr>
        <w:t>ho</w:t>
      </w:r>
      <w:r w:rsidR="00B06B54">
        <w:rPr>
          <w:rFonts w:ascii="Arial" w:hAnsi="Arial" w:cs="Arial"/>
          <w:b/>
          <w:bCs/>
          <w:color w:val="000000"/>
        </w:rPr>
        <w:t xml:space="preserve"> de 201</w:t>
      </w:r>
      <w:r w:rsidR="005152A1">
        <w:rPr>
          <w:rFonts w:ascii="Arial" w:hAnsi="Arial" w:cs="Arial"/>
          <w:b/>
          <w:bCs/>
          <w:color w:val="000000"/>
        </w:rPr>
        <w:t>6</w:t>
      </w:r>
      <w:bookmarkStart w:id="0" w:name="_GoBack"/>
      <w:bookmarkEnd w:id="0"/>
    </w:p>
    <w:p w:rsidR="00B06B54" w:rsidRDefault="00B06B54" w:rsidP="00B06B54">
      <w:pPr>
        <w:spacing w:line="360" w:lineRule="auto"/>
      </w:pPr>
    </w:p>
    <w:p w:rsidR="00B06B54" w:rsidRDefault="00B06B54" w:rsidP="00B06B54">
      <w:pPr>
        <w:spacing w:line="360" w:lineRule="auto"/>
        <w:jc w:val="center"/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ageBreakBefore/>
        <w:jc w:val="center"/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lastRenderedPageBreak/>
        <w:t>HISTÓRICO</w:t>
      </w:r>
    </w:p>
    <w:p w:rsidR="00F066FF" w:rsidRDefault="00F066FF" w:rsidP="00B06B54">
      <w:pPr>
        <w:pStyle w:val="Textbody"/>
        <w:rPr>
          <w:rFonts w:ascii="Arial" w:hAnsi="Arial" w:cs="Arial"/>
          <w:color w:val="000000"/>
        </w:rPr>
      </w:pPr>
    </w:p>
    <w:tbl>
      <w:tblPr>
        <w:tblW w:w="0" w:type="auto"/>
        <w:tblInd w:w="101" w:type="dxa"/>
        <w:tblLayout w:type="fixed"/>
        <w:tblLook w:val="0000"/>
      </w:tblPr>
      <w:tblGrid>
        <w:gridCol w:w="1459"/>
        <w:gridCol w:w="1050"/>
        <w:gridCol w:w="3168"/>
        <w:gridCol w:w="1701"/>
        <w:gridCol w:w="2246"/>
      </w:tblGrid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Data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Versão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Descrição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Papel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F066FF" w:rsidP="00B06B54">
            <w:pPr>
              <w:pStyle w:val="Textbody"/>
              <w:snapToGrid w:val="0"/>
              <w:rPr>
                <w:rFonts w:ascii="Arial" w:hAnsi="Arial" w:cs="Arial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</w:rPr>
              <w:t>Autor</w:t>
            </w:r>
          </w:p>
        </w:tc>
      </w:tr>
      <w:tr w:rsidR="00EA09AA" w:rsidTr="00DC4EF7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21/07/2016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1.0.0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Criação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A09AA" w:rsidRDefault="00EA09AA" w:rsidP="00DC4EF7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892766" w:rsidTr="00C845A2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25/07/2016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1.0.1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2766" w:rsidRDefault="00892766" w:rsidP="00C845A2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  <w:tr w:rsidR="00F066FF" w:rsidTr="00FB4419">
        <w:tc>
          <w:tcPr>
            <w:tcW w:w="1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892766" w:rsidP="0089276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31</w:t>
            </w:r>
            <w:r w:rsidR="00F066FF">
              <w:rPr>
                <w:rFonts w:ascii="Arial" w:hAnsi="Arial" w:cs="Arial"/>
                <w:color w:val="000000"/>
              </w:rPr>
              <w:t>/0</w:t>
            </w:r>
            <w:r>
              <w:rPr>
                <w:rFonts w:ascii="Arial" w:hAnsi="Arial" w:cs="Arial"/>
                <w:color w:val="000000"/>
              </w:rPr>
              <w:t>8</w:t>
            </w:r>
            <w:r w:rsidR="00F066FF">
              <w:rPr>
                <w:rFonts w:ascii="Arial" w:hAnsi="Arial" w:cs="Arial"/>
                <w:color w:val="000000"/>
              </w:rPr>
              <w:t>/20</w:t>
            </w:r>
            <w:r w:rsidR="006A0FBC">
              <w:rPr>
                <w:rFonts w:ascii="Arial" w:hAnsi="Arial" w:cs="Arial"/>
                <w:color w:val="000000"/>
              </w:rPr>
              <w:t>16</w:t>
            </w:r>
          </w:p>
        </w:tc>
        <w:tc>
          <w:tcPr>
            <w:tcW w:w="10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F066FF" w:rsidP="00892766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1.0.</w:t>
            </w:r>
            <w:r w:rsidR="00892766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3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EA09AA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Atualização</w:t>
            </w:r>
            <w:r w:rsidR="00F066FF">
              <w:rPr>
                <w:rFonts w:ascii="Arial" w:hAnsi="Arial" w:cs="Arial"/>
                <w:color w:val="000000"/>
              </w:rPr>
              <w:t xml:space="preserve"> do Documento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Pesquisador</w:t>
            </w:r>
          </w:p>
        </w:tc>
        <w:tc>
          <w:tcPr>
            <w:tcW w:w="2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066FF" w:rsidRDefault="006A0FBC" w:rsidP="00B06B54">
            <w:pPr>
              <w:pStyle w:val="Textbody"/>
              <w:snapToGrid w:val="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Iury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Silva</w:t>
            </w:r>
          </w:p>
        </w:tc>
      </w:tr>
    </w:tbl>
    <w:p w:rsidR="00F066FF" w:rsidRDefault="00F066FF">
      <w:pPr>
        <w:pStyle w:val="Textbody"/>
        <w:jc w:val="both"/>
        <w:rPr>
          <w:rFonts w:ascii="Arial" w:hAnsi="Arial" w:cs="Arial"/>
          <w:color w:val="000000"/>
        </w:rPr>
      </w:pPr>
    </w:p>
    <w:p w:rsidR="00F066FF" w:rsidRDefault="00F066FF">
      <w:pPr>
        <w:sectPr w:rsidR="00F066FF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dosumrio"/>
        <w:pageBreakBefore/>
      </w:pPr>
      <w:r>
        <w:lastRenderedPageBreak/>
        <w:t>Sumário</w:t>
      </w:r>
    </w:p>
    <w:p w:rsidR="00B06B54" w:rsidRDefault="00B06B54" w:rsidP="00B06B54"/>
    <w:p w:rsidR="00B06B54" w:rsidRDefault="00B06B54" w:rsidP="00B06B54">
      <w:pPr>
        <w:sectPr w:rsidR="00B06B54"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42AAE" w:rsidRDefault="00A41BA4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>
        <w:lastRenderedPageBreak/>
        <w:fldChar w:fldCharType="begin"/>
      </w:r>
      <w:r w:rsidR="00F066FF">
        <w:instrText xml:space="preserve"> TOC \f \o "1-9" \o "1-9" </w:instrText>
      </w:r>
      <w:r>
        <w:fldChar w:fldCharType="separate"/>
      </w:r>
      <w:r w:rsidR="00F42AAE" w:rsidRPr="00BC59AB">
        <w:rPr>
          <w:noProof/>
          <w:color w:val="000000"/>
        </w:rPr>
        <w:t>1.</w:t>
      </w:r>
      <w:r w:rsidR="00F42AAE"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="00F42AAE" w:rsidRPr="00BC59AB">
        <w:rPr>
          <w:noProof/>
          <w:color w:val="000000"/>
        </w:rPr>
        <w:t>Sobre o K-Ágora</w:t>
      </w:r>
      <w:r w:rsidR="00F42AAE">
        <w:rPr>
          <w:noProof/>
        </w:rPr>
        <w:tab/>
      </w:r>
      <w:r>
        <w:rPr>
          <w:noProof/>
        </w:rPr>
        <w:fldChar w:fldCharType="begin"/>
      </w:r>
      <w:r w:rsidR="00F42AAE">
        <w:rPr>
          <w:noProof/>
        </w:rPr>
        <w:instrText xml:space="preserve"> PAGEREF _Toc456784293 \h </w:instrText>
      </w:r>
      <w:r>
        <w:rPr>
          <w:noProof/>
        </w:rPr>
      </w:r>
      <w:r>
        <w:rPr>
          <w:noProof/>
        </w:rPr>
        <w:fldChar w:fldCharType="separate"/>
      </w:r>
      <w:r w:rsidR="00F42AAE">
        <w:rPr>
          <w:noProof/>
        </w:rPr>
        <w:t>5</w:t>
      </w:r>
      <w:r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 que é o K-Ágora?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_Toc456784294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5</w:t>
      </w:r>
      <w:r w:rsidR="00A41BA4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Objetivos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_Toc456784295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5</w:t>
      </w:r>
      <w:r w:rsidR="00A41BA4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1.3.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Requisitos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_Toc456784296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6</w:t>
      </w:r>
      <w:r w:rsidR="00A41BA4">
        <w:rPr>
          <w:noProof/>
        </w:rPr>
        <w:fldChar w:fldCharType="end"/>
      </w:r>
    </w:p>
    <w:p w:rsidR="00F42AAE" w:rsidRDefault="00F42AAE">
      <w:pPr>
        <w:pStyle w:val="Sumrio1"/>
        <w:tabs>
          <w:tab w:val="left" w:pos="48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A escola Antônio Euzébio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_Toc456784297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7</w:t>
      </w:r>
      <w:r w:rsidR="00A41BA4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Primeiro encontro: apresentação à diretora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_Toc456784298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7</w:t>
      </w:r>
      <w:r w:rsidR="00A41BA4">
        <w:rPr>
          <w:noProof/>
        </w:rPr>
        <w:fldChar w:fldCharType="end"/>
      </w:r>
    </w:p>
    <w:p w:rsidR="00F42AAE" w:rsidRDefault="00F42AAE">
      <w:pPr>
        <w:pStyle w:val="Sumrio2"/>
        <w:tabs>
          <w:tab w:val="left" w:pos="960"/>
          <w:tab w:val="right" w:leader="dot" w:pos="9628"/>
        </w:tabs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</w:pPr>
      <w:r w:rsidRPr="00BC59AB">
        <w:rPr>
          <w:noProof/>
          <w:color w:val="000000"/>
        </w:rPr>
        <w:t>2.2.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eastAsia="pt-BR"/>
        </w:rPr>
        <w:tab/>
      </w:r>
      <w:r w:rsidRPr="00BC59AB">
        <w:rPr>
          <w:noProof/>
          <w:color w:val="000000"/>
        </w:rPr>
        <w:t>Segundo encontro: apresentação ao corpo docente</w:t>
      </w:r>
      <w:r>
        <w:rPr>
          <w:noProof/>
        </w:rPr>
        <w:tab/>
      </w:r>
      <w:r w:rsidR="00A41BA4">
        <w:rPr>
          <w:noProof/>
        </w:rPr>
        <w:fldChar w:fldCharType="begin"/>
      </w:r>
      <w:r>
        <w:rPr>
          <w:noProof/>
        </w:rPr>
        <w:instrText xml:space="preserve"> PAGEREF _Toc456784299 \h </w:instrText>
      </w:r>
      <w:r w:rsidR="00A41BA4">
        <w:rPr>
          <w:noProof/>
        </w:rPr>
      </w:r>
      <w:r w:rsidR="00A41BA4">
        <w:rPr>
          <w:noProof/>
        </w:rPr>
        <w:fldChar w:fldCharType="separate"/>
      </w:r>
      <w:r>
        <w:rPr>
          <w:noProof/>
        </w:rPr>
        <w:t>8</w:t>
      </w:r>
      <w:r w:rsidR="00A41BA4">
        <w:rPr>
          <w:noProof/>
        </w:rPr>
        <w:fldChar w:fldCharType="end"/>
      </w:r>
    </w:p>
    <w:p w:rsidR="00F066FF" w:rsidRDefault="00A41BA4" w:rsidP="00595193">
      <w:pPr>
        <w:pStyle w:val="Sumrio1"/>
        <w:tabs>
          <w:tab w:val="right" w:leader="dot" w:pos="9638"/>
        </w:tabs>
      </w:pPr>
      <w:r>
        <w:fldChar w:fldCharType="end"/>
      </w:r>
    </w:p>
    <w:p w:rsidR="00B06B54" w:rsidRDefault="00B06B54" w:rsidP="00B06B54"/>
    <w:p w:rsidR="00B06B54" w:rsidRPr="00B06B54" w:rsidRDefault="00B06B54" w:rsidP="00B06B54">
      <w:pPr>
        <w:sectPr w:rsidR="00B06B54" w:rsidRPr="00B06B54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sectPr w:rsidR="00F066FF">
          <w:type w:val="continuous"/>
          <w:pgSz w:w="11906" w:h="16838"/>
          <w:pgMar w:top="1134" w:right="1134" w:bottom="1134" w:left="1134" w:header="720" w:footer="720" w:gutter="0"/>
          <w:cols w:space="720"/>
          <w:docGrid w:linePitch="360"/>
        </w:sectPr>
      </w:pPr>
    </w:p>
    <w:p w:rsidR="00F066FF" w:rsidRDefault="00F066FF">
      <w:pPr>
        <w:pStyle w:val="Ttulo1"/>
        <w:spacing w:before="0" w:after="0" w:line="360" w:lineRule="auto"/>
        <w:rPr>
          <w:b w:val="0"/>
          <w:color w:val="000000"/>
          <w:sz w:val="28"/>
          <w:szCs w:val="28"/>
        </w:rPr>
      </w:pPr>
      <w:bookmarkStart w:id="1" w:name="_Toc456784293"/>
      <w:r>
        <w:rPr>
          <w:b w:val="0"/>
          <w:color w:val="000000"/>
          <w:sz w:val="28"/>
          <w:szCs w:val="28"/>
        </w:rPr>
        <w:lastRenderedPageBreak/>
        <w:t xml:space="preserve">Sobre o </w:t>
      </w:r>
      <w:r w:rsidR="0026054B">
        <w:rPr>
          <w:b w:val="0"/>
          <w:color w:val="000000"/>
          <w:sz w:val="28"/>
          <w:szCs w:val="28"/>
        </w:rPr>
        <w:t>K-Ágora</w:t>
      </w:r>
      <w:bookmarkEnd w:id="1"/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2" w:name="_Toc426379780"/>
      <w:bookmarkStart w:id="3" w:name="_Toc456784294"/>
      <w:r w:rsidRPr="00D87991">
        <w:rPr>
          <w:rStyle w:val="Forte"/>
          <w:i w:val="0"/>
          <w:color w:val="000000"/>
        </w:rPr>
        <w:t xml:space="preserve">O que é o </w:t>
      </w:r>
      <w:r w:rsidR="0026054B">
        <w:rPr>
          <w:rStyle w:val="Forte"/>
          <w:i w:val="0"/>
          <w:color w:val="000000"/>
        </w:rPr>
        <w:t>K-Ágora</w:t>
      </w:r>
      <w:r w:rsidRPr="00D87991">
        <w:rPr>
          <w:rStyle w:val="Forte"/>
          <w:i w:val="0"/>
          <w:color w:val="000000"/>
        </w:rPr>
        <w:t>?</w:t>
      </w:r>
      <w:bookmarkEnd w:id="2"/>
      <w:bookmarkEnd w:id="3"/>
    </w:p>
    <w:p w:rsidR="00EA09AA" w:rsidRPr="00EA09AA" w:rsidRDefault="00E72A45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K-Ágora é uma expansão do jogo-simulador </w:t>
      </w:r>
      <w:proofErr w:type="spellStart"/>
      <w:r w:rsidR="00EA09AA" w:rsidRPr="00EA09AA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="00EA09AA" w:rsidRPr="00EA09AA">
        <w:rPr>
          <w:rStyle w:val="Forte"/>
          <w:rFonts w:ascii="Arial" w:hAnsi="Arial" w:cs="Arial"/>
          <w:b w:val="0"/>
          <w:color w:val="000000"/>
        </w:rPr>
        <w:t xml:space="preserve"> – Cidades Imaginárias, acessível diretamente através do navegador, sem necessidade de instalação.</w:t>
      </w:r>
    </w:p>
    <w:p w:rsidR="00EA09AA" w:rsidRPr="00EA09AA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>É possível criar mapas exploráveis a partir de qualquer localidade real de nosso planeta Terra, possibilitando experimentações sobre o espaço e lugar, inserindo novos elementos e modificando a paisagem através de diversos tipos de construções organizadas em 05 diferentes categorias: Comércio, Educação, Habitações, Infraestrutura e Lazer.</w:t>
      </w:r>
    </w:p>
    <w:p w:rsidR="00EA09AA" w:rsidRPr="00D87991" w:rsidRDefault="00EA09AA" w:rsidP="00EA09AA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EA09AA">
        <w:rPr>
          <w:rStyle w:val="Forte"/>
          <w:rFonts w:ascii="Arial" w:hAnsi="Arial" w:cs="Arial"/>
          <w:b w:val="0"/>
          <w:color w:val="000000"/>
        </w:rPr>
        <w:t xml:space="preserve">Também é possível utilizar diversas ferramentas para operações </w:t>
      </w:r>
      <w:proofErr w:type="spellStart"/>
      <w:r w:rsidRPr="00EA09AA">
        <w:rPr>
          <w:rStyle w:val="Forte"/>
          <w:rFonts w:ascii="Arial" w:hAnsi="Arial" w:cs="Arial"/>
          <w:b w:val="0"/>
          <w:color w:val="000000"/>
        </w:rPr>
        <w:t>geoespaciais</w:t>
      </w:r>
      <w:proofErr w:type="spellEnd"/>
      <w:r w:rsidRPr="00EA09AA">
        <w:rPr>
          <w:rStyle w:val="Forte"/>
          <w:rFonts w:ascii="Arial" w:hAnsi="Arial" w:cs="Arial"/>
          <w:b w:val="0"/>
          <w:color w:val="000000"/>
        </w:rPr>
        <w:t xml:space="preserve">, como cálculo de distâncias, cálculo de área, traçar rotas de trânsito e medir a distância entre dois pontos, graças à integração com a API (Interface de Programação de Aplicativos) do </w:t>
      </w:r>
      <w:r w:rsidR="00892766">
        <w:rPr>
          <w:rStyle w:val="Forte"/>
          <w:rFonts w:ascii="Arial" w:hAnsi="Arial" w:cs="Arial"/>
          <w:b w:val="0"/>
          <w:color w:val="000000"/>
        </w:rPr>
        <w:t>OpenLayers</w:t>
      </w:r>
      <w:r w:rsidRPr="00EA09AA">
        <w:rPr>
          <w:rStyle w:val="Forte"/>
          <w:rFonts w:ascii="Arial" w:hAnsi="Arial" w:cs="Arial"/>
          <w:b w:val="0"/>
          <w:color w:val="000000"/>
        </w:rPr>
        <w:t>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4" w:name="_Toc426379781"/>
      <w:bookmarkStart w:id="5" w:name="_Toc456784295"/>
      <w:r w:rsidRPr="00D87991">
        <w:rPr>
          <w:rStyle w:val="Forte"/>
          <w:i w:val="0"/>
          <w:color w:val="000000"/>
        </w:rPr>
        <w:t>Objetivos</w:t>
      </w:r>
      <w:bookmarkEnd w:id="4"/>
      <w:bookmarkEnd w:id="5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, assim como o jogo-simulador </w:t>
      </w: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Kimera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>, tem como objetivos possibilitar a Educação Cartográfica, explorando o entendimento que as crianças de 08 a 12 anos tem sobre o espaço vivido, percebido e concebido, além de simular a construção de uma cidade, valorizando os aspectos que a criança considera significativos para sua vida e para a harmonia do espaço/lugar vividos.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Alguns dos conteúdos pedagógicos abordados: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Natureza: Transformação e preservação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Paisagem: Transformação e leitura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Lugar: Relações cotidianas e espações de vivências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Noções cartográficas: Leitura de mapas simples, representações de lugares cotidianos, orientação, localização, distância e leitura de recursos cartográficos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Meio ambiente: Preservação e manutenção</w:t>
      </w:r>
    </w:p>
    <w:p w:rsidR="00E72A45" w:rsidRPr="00D87991" w:rsidRDefault="00E72A45" w:rsidP="00E72A45">
      <w:pPr>
        <w:numPr>
          <w:ilvl w:val="0"/>
          <w:numId w:val="22"/>
        </w:numPr>
        <w:spacing w:line="360" w:lineRule="auto"/>
        <w:ind w:left="1560" w:hanging="709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Sociedade: Relações de trabalho, grupos sociais e diversidade.</w:t>
      </w:r>
    </w:p>
    <w:p w:rsidR="00E72A45" w:rsidRDefault="00E72A45" w:rsidP="00E72A45">
      <w:pPr>
        <w:pStyle w:val="Ttulo2"/>
        <w:rPr>
          <w:rStyle w:val="Forte"/>
          <w:i w:val="0"/>
          <w:color w:val="000000"/>
        </w:rPr>
      </w:pPr>
      <w:bookmarkStart w:id="6" w:name="_Toc426379782"/>
      <w:bookmarkStart w:id="7" w:name="_Toc456784296"/>
      <w:r w:rsidRPr="00D87991">
        <w:rPr>
          <w:rStyle w:val="Forte"/>
          <w:i w:val="0"/>
          <w:color w:val="000000"/>
        </w:rPr>
        <w:lastRenderedPageBreak/>
        <w:t>Requisitos</w:t>
      </w:r>
      <w:bookmarkEnd w:id="6"/>
      <w:bookmarkEnd w:id="7"/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 xml:space="preserve">O </w:t>
      </w:r>
      <w:r w:rsidR="0026054B">
        <w:rPr>
          <w:rStyle w:val="Forte"/>
          <w:rFonts w:ascii="Arial" w:hAnsi="Arial" w:cs="Arial"/>
          <w:b w:val="0"/>
          <w:color w:val="000000"/>
        </w:rPr>
        <w:t>K-Ágora</w:t>
      </w:r>
      <w:r w:rsidRPr="00D87991">
        <w:rPr>
          <w:rStyle w:val="Forte"/>
          <w:rFonts w:ascii="Arial" w:hAnsi="Arial" w:cs="Arial"/>
          <w:b w:val="0"/>
          <w:color w:val="000000"/>
        </w:rPr>
        <w:t xml:space="preserve"> é compatível com a grande maioria dos navegadores disponíveis no mercado, sendo recomendados: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Internet Explorer versão 9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Firefox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proofErr w:type="spellStart"/>
      <w:r w:rsidRPr="00D87991">
        <w:rPr>
          <w:rStyle w:val="Forte"/>
          <w:rFonts w:ascii="Arial" w:hAnsi="Arial" w:cs="Arial"/>
          <w:b w:val="0"/>
          <w:color w:val="000000"/>
        </w:rPr>
        <w:t>Chrome</w:t>
      </w:r>
      <w:proofErr w:type="spellEnd"/>
      <w:r w:rsidRPr="00D87991">
        <w:rPr>
          <w:rStyle w:val="Forte"/>
          <w:rFonts w:ascii="Arial" w:hAnsi="Arial" w:cs="Arial"/>
          <w:b w:val="0"/>
          <w:color w:val="000000"/>
        </w:rPr>
        <w:t xml:space="preserve"> versão mais atual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Safari versão 5.1 ou superior</w:t>
      </w:r>
    </w:p>
    <w:p w:rsidR="00E72A45" w:rsidRPr="00D87991" w:rsidRDefault="00E72A45" w:rsidP="00E72A45">
      <w:pPr>
        <w:numPr>
          <w:ilvl w:val="0"/>
          <w:numId w:val="23"/>
        </w:numPr>
        <w:spacing w:line="360" w:lineRule="auto"/>
        <w:ind w:left="1276" w:hanging="425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Opera versão mais atual</w:t>
      </w:r>
    </w:p>
    <w:p w:rsidR="00E72A45" w:rsidRPr="00D87991" w:rsidRDefault="00E72A45" w:rsidP="00E72A45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color w:val="000000"/>
        </w:rPr>
      </w:pPr>
      <w:r w:rsidRPr="00D87991">
        <w:rPr>
          <w:rStyle w:val="Forte"/>
          <w:rFonts w:ascii="Arial" w:hAnsi="Arial" w:cs="Arial"/>
          <w:b w:val="0"/>
          <w:color w:val="000000"/>
        </w:rPr>
        <w:t>A resolução de vídeo recomendada é a partir de 1152x864 (proporção 4:3) ou 1280x720 (proporção 16:9)</w:t>
      </w:r>
      <w:r>
        <w:rPr>
          <w:rStyle w:val="Forte"/>
          <w:rFonts w:ascii="Arial" w:hAnsi="Arial" w:cs="Arial"/>
          <w:b w:val="0"/>
          <w:color w:val="000000"/>
        </w:rPr>
        <w:t>.</w:t>
      </w:r>
    </w:p>
    <w:p w:rsidR="00F066FF" w:rsidRPr="00703225" w:rsidRDefault="00AB0D28" w:rsidP="00703225">
      <w:pPr>
        <w:pStyle w:val="Ttulo1"/>
        <w:spacing w:line="360" w:lineRule="auto"/>
        <w:jc w:val="both"/>
        <w:rPr>
          <w:rStyle w:val="Forte"/>
          <w:color w:val="000000"/>
          <w:sz w:val="28"/>
          <w:szCs w:val="28"/>
        </w:rPr>
      </w:pPr>
      <w:r w:rsidRPr="00703225">
        <w:rPr>
          <w:color w:val="000000"/>
        </w:rPr>
        <w:br w:type="page"/>
      </w:r>
      <w:bookmarkStart w:id="8" w:name="_toc277"/>
      <w:bookmarkStart w:id="9" w:name="_Toc456784297"/>
      <w:bookmarkEnd w:id="8"/>
      <w:r w:rsidR="00C74639">
        <w:rPr>
          <w:rStyle w:val="Forte"/>
          <w:color w:val="000000"/>
          <w:sz w:val="28"/>
          <w:szCs w:val="28"/>
        </w:rPr>
        <w:lastRenderedPageBreak/>
        <w:t>A escola Antônio Eu</w:t>
      </w:r>
      <w:r w:rsidR="00F42AAE">
        <w:rPr>
          <w:rStyle w:val="Forte"/>
          <w:color w:val="000000"/>
          <w:sz w:val="28"/>
          <w:szCs w:val="28"/>
        </w:rPr>
        <w:t>zébio</w:t>
      </w:r>
      <w:bookmarkEnd w:id="9"/>
    </w:p>
    <w:p w:rsidR="001557F1" w:rsidRPr="001557F1" w:rsidRDefault="006A0FBC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Com o objetivo de apresentar o potencial do K-Ágora, para uma possível parceria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 xml:space="preserve"> entre a escola e o grupo de pesquisa GEOTEC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foram realizadas duas apresentações na </w:t>
      </w:r>
      <w:r w:rsidR="002D022F">
        <w:rPr>
          <w:rStyle w:val="Forte"/>
          <w:rFonts w:ascii="Arial" w:hAnsi="Arial" w:cs="Arial"/>
          <w:b w:val="0"/>
          <w:bCs w:val="0"/>
          <w:color w:val="000000"/>
        </w:rPr>
        <w:t>Escola Municipal Antonio Euzé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bio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localizada na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R</w:t>
      </w:r>
      <w:r>
        <w:rPr>
          <w:rStyle w:val="Forte"/>
          <w:rFonts w:ascii="Arial" w:hAnsi="Arial" w:cs="Arial"/>
          <w:b w:val="0"/>
          <w:bCs w:val="0"/>
          <w:color w:val="000000"/>
        </w:rPr>
        <w:t>ua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Cristiano </w:t>
      </w:r>
      <w:proofErr w:type="spellStart"/>
      <w:r w:rsidRPr="006A0FBC">
        <w:rPr>
          <w:rStyle w:val="Forte"/>
          <w:rFonts w:ascii="Arial" w:hAnsi="Arial" w:cs="Arial"/>
          <w:b w:val="0"/>
          <w:bCs w:val="0"/>
          <w:color w:val="000000"/>
        </w:rPr>
        <w:t>Buys</w:t>
      </w:r>
      <w:proofErr w:type="spellEnd"/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,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número 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>140</w:t>
      </w:r>
      <w:r>
        <w:rPr>
          <w:rStyle w:val="Forte"/>
          <w:rFonts w:ascii="Arial" w:hAnsi="Arial" w:cs="Arial"/>
          <w:b w:val="0"/>
          <w:bCs w:val="0"/>
          <w:color w:val="000000"/>
        </w:rPr>
        <w:t>, no bairro do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Cabula,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em</w:t>
      </w:r>
      <w:r w:rsidRPr="006A0FBC">
        <w:rPr>
          <w:rStyle w:val="Forte"/>
          <w:rFonts w:ascii="Arial" w:hAnsi="Arial" w:cs="Arial"/>
          <w:b w:val="0"/>
          <w:bCs w:val="0"/>
          <w:color w:val="000000"/>
        </w:rPr>
        <w:t xml:space="preserve"> Salvador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Bahia.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A escola contempla desde a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Educação Infantil até 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 xml:space="preserve"> Ensino Fundamental I (1º ao 5º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ano</w:t>
      </w:r>
      <w:r w:rsidR="00513004" w:rsidRPr="00513004">
        <w:rPr>
          <w:rStyle w:val="Forte"/>
          <w:rFonts w:ascii="Arial" w:hAnsi="Arial" w:cs="Arial"/>
          <w:b w:val="0"/>
          <w:bCs w:val="0"/>
          <w:color w:val="000000"/>
        </w:rPr>
        <w:t>) e possui seis salas de aula, sala de i</w:t>
      </w:r>
      <w:r w:rsidR="00513004">
        <w:rPr>
          <w:rStyle w:val="Forte"/>
          <w:rFonts w:ascii="Arial" w:hAnsi="Arial" w:cs="Arial"/>
          <w:b w:val="0"/>
          <w:bCs w:val="0"/>
          <w:color w:val="000000"/>
        </w:rPr>
        <w:t>nformática, sala multifuncional e biblioteca.</w:t>
      </w:r>
      <w:r w:rsidR="00FB5110"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</w:p>
    <w:p w:rsidR="00F066FF" w:rsidRPr="0041416F" w:rsidRDefault="00513004">
      <w:pPr>
        <w:pStyle w:val="Ttulo2"/>
        <w:rPr>
          <w:rStyle w:val="Forte"/>
          <w:i w:val="0"/>
          <w:color w:val="000000"/>
        </w:rPr>
      </w:pPr>
      <w:bookmarkStart w:id="10" w:name="_Toc456784298"/>
      <w:r>
        <w:rPr>
          <w:rStyle w:val="Forte"/>
          <w:i w:val="0"/>
          <w:color w:val="000000"/>
        </w:rPr>
        <w:t>Primeiro encontro: apresentação à diretora</w:t>
      </w:r>
      <w:bookmarkEnd w:id="10"/>
    </w:p>
    <w:p w:rsidR="00513004" w:rsidRDefault="00513004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N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o dia 12 de julho de 2016 às 15h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30, houve a primeira reunião na escola, cujo foco foi apresentar o K-Ágora e outros projetos do </w:t>
      </w:r>
      <w:proofErr w:type="spellStart"/>
      <w:r>
        <w:rPr>
          <w:rStyle w:val="Forte"/>
          <w:rFonts w:ascii="Arial" w:hAnsi="Arial" w:cs="Arial"/>
          <w:b w:val="0"/>
          <w:bCs w:val="0"/>
          <w:color w:val="000000"/>
        </w:rPr>
        <w:t>K-Lab</w:t>
      </w:r>
      <w:proofErr w:type="spellEnd"/>
      <w:r>
        <w:rPr>
          <w:rStyle w:val="Forte"/>
          <w:rFonts w:ascii="Arial" w:hAnsi="Arial" w:cs="Arial"/>
          <w:b w:val="0"/>
          <w:bCs w:val="0"/>
          <w:color w:val="000000"/>
        </w:rPr>
        <w:t xml:space="preserve"> para a diretora da Antônio Euzébio. Com duração de cerca de uma hora, esta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encontro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demonstrou em vídeo pré-gravado as funcionalidades e características do artefato, além das possibilidades pedagógicas a serem trabalhadas: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Simulação da construção de uma cidade, valorizando os aspectos que a criança considera significativos para sua vida e para a harmonia dos espaços em que vivem e constroem suas experiências.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Compartilhamento de mapas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Localização de Bairros, Logradouros e endereços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conceitos de cartografia e geometria plana, ao utilizar as ferramentas para operações </w:t>
      </w:r>
      <w:proofErr w:type="spellStart"/>
      <w:r w:rsidRPr="00513004">
        <w:rPr>
          <w:rFonts w:ascii="Arial" w:hAnsi="Arial" w:cs="Arial"/>
          <w:color w:val="000000"/>
        </w:rPr>
        <w:t>geoespaciais</w:t>
      </w:r>
      <w:proofErr w:type="spellEnd"/>
      <w:r w:rsidRPr="00513004">
        <w:rPr>
          <w:rFonts w:ascii="Arial" w:hAnsi="Arial" w:cs="Arial"/>
          <w:color w:val="000000"/>
        </w:rPr>
        <w:t>;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Trabalhar com as noções e percepções das crianças em relação ao entendimento das dinâmicas socioespaciais.  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>Trabalhar com letramento através das cartas voadoras</w:t>
      </w:r>
    </w:p>
    <w:p w:rsidR="00513004" w:rsidRPr="00513004" w:rsidRDefault="00513004" w:rsidP="00513004">
      <w:pPr>
        <w:pStyle w:val="Pargrafoda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color w:val="000000"/>
        </w:rPr>
      </w:pPr>
      <w:r w:rsidRPr="00513004">
        <w:rPr>
          <w:rFonts w:ascii="Arial" w:hAnsi="Arial" w:cs="Arial"/>
          <w:color w:val="000000"/>
        </w:rPr>
        <w:t xml:space="preserve">Potencializar  processos formativos  referentes à Educação Cartográfica e Geográfica </w:t>
      </w:r>
    </w:p>
    <w:p w:rsidR="001557F1" w:rsidRDefault="00F42AAE" w:rsidP="001557F1">
      <w:pPr>
        <w:spacing w:line="360" w:lineRule="auto"/>
        <w:ind w:firstLine="86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 xml:space="preserve">Foi apresentada também uma sugestão de trabalho em relação aos encontros formativos e testes do K-Ágora, com encontros mensais, de duração de 1:30h, com uma turma de 3º, 4º ou 5º ano do Ensino Fundamental I. </w:t>
      </w:r>
      <w:r w:rsidR="001557F1">
        <w:rPr>
          <w:rStyle w:val="Forte"/>
          <w:rFonts w:ascii="Arial" w:hAnsi="Arial" w:cs="Arial"/>
          <w:b w:val="0"/>
          <w:bCs w:val="0"/>
          <w:color w:val="000000"/>
        </w:rPr>
        <w:t>Uma fotografia tirada no encontro pode ser visualizada na Figura 1.</w:t>
      </w:r>
    </w:p>
    <w:p w:rsidR="001557F1" w:rsidRPr="001557F1" w:rsidRDefault="001557F1" w:rsidP="001557F1">
      <w:pPr>
        <w:pStyle w:val="Legenda"/>
        <w:keepNext/>
        <w:jc w:val="center"/>
        <w:rPr>
          <w:color w:val="auto"/>
        </w:rPr>
      </w:pPr>
      <w:r w:rsidRPr="001557F1">
        <w:rPr>
          <w:color w:val="auto"/>
        </w:rPr>
        <w:lastRenderedPageBreak/>
        <w:t xml:space="preserve">Figura </w:t>
      </w:r>
      <w:r w:rsidR="00A41BA4" w:rsidRPr="001557F1">
        <w:rPr>
          <w:color w:val="auto"/>
        </w:rPr>
        <w:fldChar w:fldCharType="begin"/>
      </w:r>
      <w:r w:rsidRPr="001557F1">
        <w:rPr>
          <w:color w:val="auto"/>
        </w:rPr>
        <w:instrText xml:space="preserve"> SEQ Figura \* ARABIC </w:instrText>
      </w:r>
      <w:r w:rsidR="00A41BA4" w:rsidRPr="001557F1">
        <w:rPr>
          <w:color w:val="auto"/>
        </w:rPr>
        <w:fldChar w:fldCharType="separate"/>
      </w:r>
      <w:r w:rsidR="00171713">
        <w:rPr>
          <w:noProof/>
          <w:color w:val="auto"/>
        </w:rPr>
        <w:t>1</w:t>
      </w:r>
      <w:r w:rsidR="00A41BA4" w:rsidRPr="001557F1">
        <w:rPr>
          <w:color w:val="auto"/>
        </w:rPr>
        <w:fldChar w:fldCharType="end"/>
      </w:r>
      <w:r w:rsidRPr="001557F1">
        <w:rPr>
          <w:color w:val="auto"/>
        </w:rPr>
        <w:t xml:space="preserve"> - Apresentação do </w:t>
      </w:r>
      <w:proofErr w:type="spellStart"/>
      <w:r w:rsidRPr="001557F1">
        <w:rPr>
          <w:color w:val="auto"/>
        </w:rPr>
        <w:t>Kimera</w:t>
      </w:r>
      <w:proofErr w:type="spellEnd"/>
      <w:r w:rsidRPr="001557F1">
        <w:rPr>
          <w:color w:val="auto"/>
        </w:rPr>
        <w:t xml:space="preserve"> para a diretora da Escola Municipal Antônio Euzébio</w:t>
      </w:r>
    </w:p>
    <w:p w:rsid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3304047" cy="1857205"/>
            <wp:effectExtent l="0" t="0" r="0" b="0"/>
            <wp:docPr id="2" name="Imagem 2" descr="C:\Users\ibarreto\Dropbox\_tablet-docs\Mestrado\Encontros Escola\kagora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barreto\Dropbox\_tablet-docs\Mestrado\Encontros Escola\kagora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995" cy="185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57F1" w:rsidRPr="001557F1" w:rsidRDefault="001557F1" w:rsidP="001557F1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557F1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F066FF" w:rsidRPr="0041416F" w:rsidRDefault="00F42AAE">
      <w:pPr>
        <w:pStyle w:val="Ttulo2"/>
        <w:rPr>
          <w:b w:val="0"/>
          <w:bCs w:val="0"/>
          <w:i w:val="0"/>
          <w:color w:val="000000"/>
        </w:rPr>
      </w:pPr>
      <w:bookmarkStart w:id="11" w:name="_Toc456784299"/>
      <w:r>
        <w:rPr>
          <w:b w:val="0"/>
          <w:bCs w:val="0"/>
          <w:i w:val="0"/>
          <w:color w:val="000000"/>
        </w:rPr>
        <w:t>Segundo encontro: a</w:t>
      </w:r>
      <w:r w:rsidR="00513004">
        <w:rPr>
          <w:b w:val="0"/>
          <w:bCs w:val="0"/>
          <w:i w:val="0"/>
          <w:color w:val="000000"/>
        </w:rPr>
        <w:t>presentação ao corpo docente</w:t>
      </w:r>
      <w:bookmarkEnd w:id="11"/>
    </w:p>
    <w:p w:rsidR="00F42AAE" w:rsidRDefault="00F42AAE" w:rsidP="00171713">
      <w:pPr>
        <w:spacing w:before="240" w:line="360" w:lineRule="auto"/>
        <w:ind w:firstLine="851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t>Após a aprovação da diretora na reunião anterior, foi agendada para o dia 19 de julho uma nova apresentação do K-Ágora, que se inic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>i</w:t>
      </w:r>
      <w:r>
        <w:rPr>
          <w:rStyle w:val="Forte"/>
          <w:rFonts w:ascii="Arial" w:hAnsi="Arial" w:cs="Arial"/>
          <w:b w:val="0"/>
          <w:bCs w:val="0"/>
          <w:color w:val="000000"/>
        </w:rPr>
        <w:t>ou às 16h e teve como público alvo o corpo docente da escola Antônio Euzébio. A apresentação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seguiu a mesma estrutura e conteúdo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da anterior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, embora desta vez o K-Ágora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foi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demonstrado em tempo real, utilizando-se da estrutura de internet do laboratório de informática.</w:t>
      </w:r>
      <w:r w:rsidR="00171713">
        <w:rPr>
          <w:rStyle w:val="Forte"/>
          <w:rFonts w:ascii="Arial" w:hAnsi="Arial" w:cs="Arial"/>
          <w:b w:val="0"/>
          <w:bCs w:val="0"/>
          <w:color w:val="000000"/>
        </w:rPr>
        <w:t xml:space="preserve"> Imagens desta reunião podem ser visualizadas na Figura 2.</w:t>
      </w:r>
    </w:p>
    <w:p w:rsidR="00171713" w:rsidRPr="00DA2AAB" w:rsidRDefault="00171713" w:rsidP="00171713">
      <w:pPr>
        <w:pStyle w:val="Legenda"/>
        <w:keepNext/>
        <w:jc w:val="center"/>
        <w:rPr>
          <w:color w:val="auto"/>
        </w:rPr>
      </w:pPr>
      <w:r w:rsidRPr="00DA2AAB">
        <w:rPr>
          <w:color w:val="auto"/>
        </w:rPr>
        <w:t xml:space="preserve">Figura </w:t>
      </w:r>
      <w:r w:rsidR="00A41BA4" w:rsidRPr="00DA2AAB">
        <w:rPr>
          <w:color w:val="auto"/>
        </w:rPr>
        <w:fldChar w:fldCharType="begin"/>
      </w:r>
      <w:r w:rsidRPr="00DA2AAB">
        <w:rPr>
          <w:color w:val="auto"/>
        </w:rPr>
        <w:instrText xml:space="preserve"> SEQ Figura \* ARABIC </w:instrText>
      </w:r>
      <w:r w:rsidR="00A41BA4" w:rsidRPr="00DA2AAB">
        <w:rPr>
          <w:color w:val="auto"/>
        </w:rPr>
        <w:fldChar w:fldCharType="separate"/>
      </w:r>
      <w:r w:rsidRPr="00DA2AAB">
        <w:rPr>
          <w:noProof/>
          <w:color w:val="auto"/>
        </w:rPr>
        <w:t>2</w:t>
      </w:r>
      <w:r w:rsidR="00A41BA4" w:rsidRPr="00DA2AAB">
        <w:rPr>
          <w:color w:val="auto"/>
        </w:rPr>
        <w:fldChar w:fldCharType="end"/>
      </w:r>
      <w:r w:rsidRPr="00DA2AAB">
        <w:rPr>
          <w:color w:val="auto"/>
        </w:rPr>
        <w:t xml:space="preserve"> - Apresentação do K-Ágora para as professoras da Escola Municipal Antônio Euzébio</w:t>
      </w:r>
    </w:p>
    <w:p w:rsidR="00171713" w:rsidRDefault="00171713" w:rsidP="00171713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Fonts w:ascii="Arial" w:hAnsi="Arial" w:cs="Arial"/>
          <w:noProof/>
          <w:color w:val="000000"/>
          <w:lang w:eastAsia="pt-BR"/>
        </w:rPr>
        <w:drawing>
          <wp:inline distT="0" distB="0" distL="0" distR="0">
            <wp:extent cx="4462025" cy="3363402"/>
            <wp:effectExtent l="0" t="0" r="0" b="0"/>
            <wp:docPr id="3" name="Imagem 3" descr="C:\Users\ibarreto\Dropbox\_tablet-docs\Mestrado\Encontros Escola\coletanea_kago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barreto\Dropbox\_tablet-docs\Mestrado\Encontros Escola\coletanea_kagora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5101" cy="336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713" w:rsidRPr="00171713" w:rsidRDefault="00171713" w:rsidP="00DA2AAB">
      <w:pPr>
        <w:spacing w:line="360" w:lineRule="auto"/>
        <w:jc w:val="center"/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</w:pPr>
      <w:r w:rsidRPr="00171713">
        <w:rPr>
          <w:rStyle w:val="Forte"/>
          <w:rFonts w:ascii="Arial" w:hAnsi="Arial" w:cs="Arial"/>
          <w:b w:val="0"/>
          <w:bCs w:val="0"/>
          <w:color w:val="000000"/>
          <w:sz w:val="20"/>
          <w:szCs w:val="20"/>
        </w:rPr>
        <w:t>Fonte: GEOTEC</w:t>
      </w:r>
    </w:p>
    <w:p w:rsidR="00C35B6E" w:rsidRDefault="00F42AAE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  <w:r>
        <w:rPr>
          <w:rStyle w:val="Forte"/>
          <w:rFonts w:ascii="Arial" w:hAnsi="Arial" w:cs="Arial"/>
          <w:b w:val="0"/>
          <w:bCs w:val="0"/>
          <w:color w:val="000000"/>
        </w:rPr>
        <w:lastRenderedPageBreak/>
        <w:t>O K-Ágora teve boa aceitação, e ao final da reunião, as professoras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 xml:space="preserve"> se comprometeram a 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se reunir para definir qual turma </w:t>
      </w:r>
      <w:r w:rsidR="00DA2AAB">
        <w:rPr>
          <w:rStyle w:val="Forte"/>
          <w:rFonts w:ascii="Arial" w:hAnsi="Arial" w:cs="Arial"/>
          <w:b w:val="0"/>
          <w:bCs w:val="0"/>
          <w:color w:val="000000"/>
        </w:rPr>
        <w:t>poderia ser</w:t>
      </w:r>
      <w:r>
        <w:rPr>
          <w:rStyle w:val="Forte"/>
          <w:rFonts w:ascii="Arial" w:hAnsi="Arial" w:cs="Arial"/>
          <w:b w:val="0"/>
          <w:bCs w:val="0"/>
          <w:color w:val="000000"/>
        </w:rPr>
        <w:t xml:space="preserve"> a escolhida para trabalhar com o artefato. </w:t>
      </w:r>
    </w:p>
    <w:p w:rsidR="009E7290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p w:rsidR="009E7290" w:rsidRPr="00B06B54" w:rsidRDefault="009E7290" w:rsidP="00F42AAE">
      <w:pPr>
        <w:spacing w:line="360" w:lineRule="auto"/>
        <w:ind w:firstLine="850"/>
        <w:jc w:val="both"/>
        <w:rPr>
          <w:rStyle w:val="Forte"/>
          <w:rFonts w:ascii="Arial" w:hAnsi="Arial" w:cs="Arial"/>
          <w:b w:val="0"/>
          <w:bCs w:val="0"/>
          <w:color w:val="000000"/>
        </w:rPr>
      </w:pPr>
    </w:p>
    <w:sectPr w:rsidR="009E7290" w:rsidRPr="00B06B54" w:rsidSect="006A46FB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977" w:right="1134" w:bottom="1410" w:left="1701" w:header="1701" w:footer="113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5FCB" w:rsidRDefault="00E95FCB">
      <w:r>
        <w:separator/>
      </w:r>
    </w:p>
  </w:endnote>
  <w:endnote w:type="continuationSeparator" w:id="0">
    <w:p w:rsidR="00E95FCB" w:rsidRDefault="00E95F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ourier New"/>
    <w:charset w:val="00"/>
    <w:family w:val="auto"/>
    <w:pitch w:val="variable"/>
    <w:sig w:usb0="00000003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DejaVu Sans Mono">
    <w:charset w:val="00"/>
    <w:family w:val="modern"/>
    <w:pitch w:val="fixed"/>
    <w:sig w:usb0="E60006FF" w:usb1="500071FB" w:usb2="0000002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WenQuanYi Micro Hei">
    <w:charset w:val="00"/>
    <w:family w:val="modern"/>
    <w:pitch w:val="default"/>
    <w:sig w:usb0="00000000" w:usb1="00000000" w:usb2="00000000" w:usb3="00000000" w:csb0="00000000" w:csb1="00000000"/>
  </w:font>
  <w:font w:name="ヒラギノ角ゴ Pro W3">
    <w:altName w:val="MS Mincho"/>
    <w:charset w:val="80"/>
    <w:family w:val="auto"/>
    <w:pitch w:val="variable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81F6A" w:rsidRDefault="00A41BA4">
    <w:pPr>
      <w:pStyle w:val="Rodap"/>
      <w:jc w:val="right"/>
    </w:pPr>
    <w:r>
      <w:fldChar w:fldCharType="begin"/>
    </w:r>
    <w:r w:rsidR="00AB3520">
      <w:instrText xml:space="preserve"> PAGE   \* MERGEFORMAT </w:instrText>
    </w:r>
    <w:r>
      <w:fldChar w:fldCharType="separate"/>
    </w:r>
    <w:r w:rsidR="00BC7DCA">
      <w:rPr>
        <w:noProof/>
      </w:rPr>
      <w:t>5</w:t>
    </w:r>
    <w:r>
      <w:rPr>
        <w:noProof/>
      </w:rPr>
      <w:fldChar w:fldCharType="end"/>
    </w:r>
  </w:p>
  <w:p w:rsidR="00F066FF" w:rsidRDefault="00F066FF"/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5FCB" w:rsidRDefault="00E95FCB">
      <w:r>
        <w:separator/>
      </w:r>
    </w:p>
  </w:footnote>
  <w:footnote w:type="continuationSeparator" w:id="0">
    <w:p w:rsidR="00E95FCB" w:rsidRDefault="00E95FC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66FF" w:rsidRDefault="00F066FF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Ttulo1"/>
      <w:lvlText w:val=" %1."/>
      <w:lvlJc w:val="left"/>
      <w:pPr>
        <w:tabs>
          <w:tab w:val="num" w:pos="142"/>
        </w:tabs>
        <w:ind w:left="574" w:hanging="432"/>
      </w:pPr>
      <w:rPr>
        <w:b w:val="0"/>
        <w:bCs w:val="0"/>
        <w:sz w:val="28"/>
        <w:szCs w:val="28"/>
      </w:rPr>
    </w:lvl>
    <w:lvl w:ilvl="1">
      <w:start w:val="1"/>
      <w:numFmt w:val="decimal"/>
      <w:pStyle w:val="Ttulo2"/>
      <w:lvlText w:val=" %1.%2."/>
      <w:lvlJc w:val="left"/>
      <w:pPr>
        <w:tabs>
          <w:tab w:val="num" w:pos="142"/>
        </w:tabs>
        <w:ind w:left="718" w:hanging="576"/>
      </w:pPr>
      <w:rPr>
        <w:b w:val="0"/>
        <w:bCs w:val="0"/>
        <w:sz w:val="28"/>
        <w:szCs w:val="28"/>
      </w:rPr>
    </w:lvl>
    <w:lvl w:ilvl="2">
      <w:start w:val="1"/>
      <w:numFmt w:val="lowerLetter"/>
      <w:pStyle w:val="Ttulo3"/>
      <w:lvlText w:val=" %3)"/>
      <w:lvlJc w:val="left"/>
      <w:pPr>
        <w:tabs>
          <w:tab w:val="num" w:pos="142"/>
        </w:tabs>
        <w:ind w:left="862" w:hanging="720"/>
      </w:pPr>
      <w:rPr>
        <w:b w:val="0"/>
        <w:bCs w:val="0"/>
        <w:sz w:val="28"/>
        <w:szCs w:val="28"/>
      </w:r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1006" w:hanging="864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1150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294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438" w:hanging="1296"/>
      </w:pPr>
    </w:lvl>
    <w:lvl w:ilvl="7">
      <w:start w:val="1"/>
      <w:numFmt w:val="none"/>
      <w:pStyle w:val="Ttulo8"/>
      <w:suff w:val="nothing"/>
      <w:lvlText w:val=""/>
      <w:lvlJc w:val="left"/>
      <w:pPr>
        <w:tabs>
          <w:tab w:val="num" w:pos="0"/>
        </w:tabs>
        <w:ind w:left="1582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726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pStyle w:val="ASSINF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Symbol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Open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Symbol"/>
      </w:r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pStyle w:val="ASSINFTitulo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decimal"/>
      <w:pStyle w:val="ASSINFTituloSubseo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5">
    <w:nsid w:val="00000006"/>
    <w:multiLevelType w:val="multilevel"/>
    <w:tmpl w:val="00000006"/>
    <w:name w:val="WW8Num6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6">
    <w:nsid w:val="00000007"/>
    <w:multiLevelType w:val="multilevel"/>
    <w:tmpl w:val="00000007"/>
    <w:name w:val="WW8Num7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Symbol" w:hAnsi="Symbol" w:cs="Symbol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Symbol" w:hAnsi="Symbol" w:cs="Symbol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Symbol" w:hAnsi="Symbol" w:cs="Symbol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Symbol" w:hAnsi="Symbol" w:cs="Symbol"/>
      </w:rPr>
    </w:lvl>
  </w:abstractNum>
  <w:abstractNum w:abstractNumId="8">
    <w:nsid w:val="00000009"/>
    <w:multiLevelType w:val="multilevel"/>
    <w:tmpl w:val="00000009"/>
    <w:name w:val="WW8Num9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9">
    <w:nsid w:val="0000000A"/>
    <w:multiLevelType w:val="multilevel"/>
    <w:tmpl w:val="0000000A"/>
    <w:name w:val="WW8Num10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0">
    <w:nsid w:val="0000000B"/>
    <w:multiLevelType w:val="multilevel"/>
    <w:tmpl w:val="0000000B"/>
    <w:name w:val="WW8Num1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11">
    <w:nsid w:val="40E847F4"/>
    <w:multiLevelType w:val="hybridMultilevel"/>
    <w:tmpl w:val="3E8E19AC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abstractNum w:abstractNumId="12">
    <w:nsid w:val="4A67094E"/>
    <w:multiLevelType w:val="hybridMultilevel"/>
    <w:tmpl w:val="3F4E166E"/>
    <w:lvl w:ilvl="0" w:tplc="04160001">
      <w:start w:val="1"/>
      <w:numFmt w:val="bullet"/>
      <w:lvlText w:val=""/>
      <w:lvlJc w:val="left"/>
      <w:pPr>
        <w:ind w:left="15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0" w:hanging="360"/>
      </w:pPr>
      <w:rPr>
        <w:rFonts w:ascii="Wingdings" w:hAnsi="Wingdings" w:hint="default"/>
      </w:rPr>
    </w:lvl>
  </w:abstractNum>
  <w:abstractNum w:abstractNumId="13">
    <w:nsid w:val="7DF44E35"/>
    <w:multiLevelType w:val="hybridMultilevel"/>
    <w:tmpl w:val="2236C0D0"/>
    <w:lvl w:ilvl="0" w:tplc="04160001">
      <w:start w:val="1"/>
      <w:numFmt w:val="bullet"/>
      <w:lvlText w:val=""/>
      <w:lvlJc w:val="left"/>
      <w:pPr>
        <w:ind w:left="15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3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9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11"/>
  </w:num>
  <w:num w:numId="23">
    <w:abstractNumId w:val="13"/>
  </w:num>
  <w:num w:numId="24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embedSystemFonts/>
  <w:proofState w:spelling="clean"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</w:compat>
  <w:rsids>
    <w:rsidRoot w:val="00543C64"/>
    <w:rsid w:val="00004993"/>
    <w:rsid w:val="000142B1"/>
    <w:rsid w:val="000203B1"/>
    <w:rsid w:val="00020886"/>
    <w:rsid w:val="0002695E"/>
    <w:rsid w:val="00027AA8"/>
    <w:rsid w:val="00045BDE"/>
    <w:rsid w:val="00046716"/>
    <w:rsid w:val="000628B8"/>
    <w:rsid w:val="000716FC"/>
    <w:rsid w:val="00081F6A"/>
    <w:rsid w:val="000B1069"/>
    <w:rsid w:val="000C43DC"/>
    <w:rsid w:val="000E537D"/>
    <w:rsid w:val="00107BBD"/>
    <w:rsid w:val="00146197"/>
    <w:rsid w:val="00153C4F"/>
    <w:rsid w:val="001557F1"/>
    <w:rsid w:val="00161279"/>
    <w:rsid w:val="001632CF"/>
    <w:rsid w:val="00171713"/>
    <w:rsid w:val="001722E4"/>
    <w:rsid w:val="001821C3"/>
    <w:rsid w:val="0019060A"/>
    <w:rsid w:val="001B4245"/>
    <w:rsid w:val="001B4FF6"/>
    <w:rsid w:val="001B5898"/>
    <w:rsid w:val="001C41C0"/>
    <w:rsid w:val="001D1351"/>
    <w:rsid w:val="001D4895"/>
    <w:rsid w:val="001F2B9D"/>
    <w:rsid w:val="001F2F14"/>
    <w:rsid w:val="001F347B"/>
    <w:rsid w:val="00204C67"/>
    <w:rsid w:val="002136EA"/>
    <w:rsid w:val="00216971"/>
    <w:rsid w:val="002202C2"/>
    <w:rsid w:val="00220BFE"/>
    <w:rsid w:val="002359B7"/>
    <w:rsid w:val="00257243"/>
    <w:rsid w:val="0026054B"/>
    <w:rsid w:val="00271257"/>
    <w:rsid w:val="002847A3"/>
    <w:rsid w:val="0029060A"/>
    <w:rsid w:val="00292776"/>
    <w:rsid w:val="00296B1B"/>
    <w:rsid w:val="002D022F"/>
    <w:rsid w:val="002D6157"/>
    <w:rsid w:val="002E24E7"/>
    <w:rsid w:val="002E2DC2"/>
    <w:rsid w:val="002E3EFB"/>
    <w:rsid w:val="00303429"/>
    <w:rsid w:val="003101BE"/>
    <w:rsid w:val="003266A6"/>
    <w:rsid w:val="00332498"/>
    <w:rsid w:val="0034628D"/>
    <w:rsid w:val="003669E2"/>
    <w:rsid w:val="00376091"/>
    <w:rsid w:val="0039411A"/>
    <w:rsid w:val="003B090B"/>
    <w:rsid w:val="003E4811"/>
    <w:rsid w:val="0041416F"/>
    <w:rsid w:val="004178A9"/>
    <w:rsid w:val="0044497D"/>
    <w:rsid w:val="0045397D"/>
    <w:rsid w:val="004554B2"/>
    <w:rsid w:val="00471398"/>
    <w:rsid w:val="00480E91"/>
    <w:rsid w:val="00481EF3"/>
    <w:rsid w:val="004948C8"/>
    <w:rsid w:val="004A62A6"/>
    <w:rsid w:val="004A6E44"/>
    <w:rsid w:val="004B36FA"/>
    <w:rsid w:val="004D4A71"/>
    <w:rsid w:val="004F007D"/>
    <w:rsid w:val="005036F7"/>
    <w:rsid w:val="00507884"/>
    <w:rsid w:val="00513004"/>
    <w:rsid w:val="005152A1"/>
    <w:rsid w:val="00530909"/>
    <w:rsid w:val="005330CC"/>
    <w:rsid w:val="00543C64"/>
    <w:rsid w:val="005611E1"/>
    <w:rsid w:val="00572956"/>
    <w:rsid w:val="00595193"/>
    <w:rsid w:val="0059572D"/>
    <w:rsid w:val="00596DCB"/>
    <w:rsid w:val="005B79D8"/>
    <w:rsid w:val="005B7F0E"/>
    <w:rsid w:val="005C0D30"/>
    <w:rsid w:val="005D3791"/>
    <w:rsid w:val="006163AE"/>
    <w:rsid w:val="00623524"/>
    <w:rsid w:val="006651E2"/>
    <w:rsid w:val="00686EDB"/>
    <w:rsid w:val="00692E48"/>
    <w:rsid w:val="006A0FBC"/>
    <w:rsid w:val="006A3C0A"/>
    <w:rsid w:val="006A46FB"/>
    <w:rsid w:val="006B5EDD"/>
    <w:rsid w:val="006B70B6"/>
    <w:rsid w:val="006C3496"/>
    <w:rsid w:val="006D7724"/>
    <w:rsid w:val="0070275B"/>
    <w:rsid w:val="00703225"/>
    <w:rsid w:val="0070480C"/>
    <w:rsid w:val="00721DD3"/>
    <w:rsid w:val="00733468"/>
    <w:rsid w:val="00756FFA"/>
    <w:rsid w:val="007571C6"/>
    <w:rsid w:val="00774BA3"/>
    <w:rsid w:val="007C3E30"/>
    <w:rsid w:val="007E5C04"/>
    <w:rsid w:val="007F5A00"/>
    <w:rsid w:val="008139D9"/>
    <w:rsid w:val="00817286"/>
    <w:rsid w:val="0082720D"/>
    <w:rsid w:val="00836E53"/>
    <w:rsid w:val="00847698"/>
    <w:rsid w:val="008525B3"/>
    <w:rsid w:val="00853670"/>
    <w:rsid w:val="00881DCE"/>
    <w:rsid w:val="0089096E"/>
    <w:rsid w:val="00892766"/>
    <w:rsid w:val="00894712"/>
    <w:rsid w:val="008A359A"/>
    <w:rsid w:val="008B4AD8"/>
    <w:rsid w:val="008C14F2"/>
    <w:rsid w:val="008E20D4"/>
    <w:rsid w:val="008F4708"/>
    <w:rsid w:val="008F49EE"/>
    <w:rsid w:val="00910B66"/>
    <w:rsid w:val="0092563F"/>
    <w:rsid w:val="0095028E"/>
    <w:rsid w:val="00962757"/>
    <w:rsid w:val="00973D32"/>
    <w:rsid w:val="009755E5"/>
    <w:rsid w:val="00977652"/>
    <w:rsid w:val="00984E98"/>
    <w:rsid w:val="00986FF9"/>
    <w:rsid w:val="00993864"/>
    <w:rsid w:val="009B5BE3"/>
    <w:rsid w:val="009C6784"/>
    <w:rsid w:val="009E580F"/>
    <w:rsid w:val="009E7290"/>
    <w:rsid w:val="009F762F"/>
    <w:rsid w:val="00A11300"/>
    <w:rsid w:val="00A214E4"/>
    <w:rsid w:val="00A34115"/>
    <w:rsid w:val="00A41BA4"/>
    <w:rsid w:val="00A53F43"/>
    <w:rsid w:val="00A574B7"/>
    <w:rsid w:val="00AA2F02"/>
    <w:rsid w:val="00AB0D28"/>
    <w:rsid w:val="00AB3520"/>
    <w:rsid w:val="00AC60EA"/>
    <w:rsid w:val="00AC6A20"/>
    <w:rsid w:val="00AE247C"/>
    <w:rsid w:val="00AE3EED"/>
    <w:rsid w:val="00AE65B3"/>
    <w:rsid w:val="00AF18AE"/>
    <w:rsid w:val="00AF5613"/>
    <w:rsid w:val="00B0114F"/>
    <w:rsid w:val="00B06B54"/>
    <w:rsid w:val="00B23889"/>
    <w:rsid w:val="00B50B55"/>
    <w:rsid w:val="00B575CE"/>
    <w:rsid w:val="00B62E00"/>
    <w:rsid w:val="00B678B8"/>
    <w:rsid w:val="00B94AC7"/>
    <w:rsid w:val="00B97542"/>
    <w:rsid w:val="00BA354D"/>
    <w:rsid w:val="00BB2D53"/>
    <w:rsid w:val="00BC7DCA"/>
    <w:rsid w:val="00BD5959"/>
    <w:rsid w:val="00BD74DC"/>
    <w:rsid w:val="00BF5659"/>
    <w:rsid w:val="00C35B6E"/>
    <w:rsid w:val="00C53A34"/>
    <w:rsid w:val="00C53C68"/>
    <w:rsid w:val="00C74639"/>
    <w:rsid w:val="00CA112F"/>
    <w:rsid w:val="00CB7020"/>
    <w:rsid w:val="00CC06B7"/>
    <w:rsid w:val="00CD01C4"/>
    <w:rsid w:val="00CD63D4"/>
    <w:rsid w:val="00D1389F"/>
    <w:rsid w:val="00D3668E"/>
    <w:rsid w:val="00D77C36"/>
    <w:rsid w:val="00D860C1"/>
    <w:rsid w:val="00D93760"/>
    <w:rsid w:val="00DA2AAB"/>
    <w:rsid w:val="00DA4515"/>
    <w:rsid w:val="00DD76AB"/>
    <w:rsid w:val="00E5675A"/>
    <w:rsid w:val="00E72033"/>
    <w:rsid w:val="00E72A45"/>
    <w:rsid w:val="00E803D9"/>
    <w:rsid w:val="00E92688"/>
    <w:rsid w:val="00E95FCB"/>
    <w:rsid w:val="00E96721"/>
    <w:rsid w:val="00EA09AA"/>
    <w:rsid w:val="00EB4D6E"/>
    <w:rsid w:val="00EC0CFA"/>
    <w:rsid w:val="00ED2D93"/>
    <w:rsid w:val="00ED435C"/>
    <w:rsid w:val="00EE0679"/>
    <w:rsid w:val="00EE239C"/>
    <w:rsid w:val="00EF7278"/>
    <w:rsid w:val="00F04143"/>
    <w:rsid w:val="00F04FE4"/>
    <w:rsid w:val="00F066FF"/>
    <w:rsid w:val="00F15F7B"/>
    <w:rsid w:val="00F1755A"/>
    <w:rsid w:val="00F4071C"/>
    <w:rsid w:val="00F42AAE"/>
    <w:rsid w:val="00F61AEF"/>
    <w:rsid w:val="00FB4419"/>
    <w:rsid w:val="00FB5110"/>
    <w:rsid w:val="00FC6C43"/>
    <w:rsid w:val="00FC72AE"/>
    <w:rsid w:val="00FE22E6"/>
    <w:rsid w:val="00FE3D3D"/>
    <w:rsid w:val="00FF18C4"/>
    <w:rsid w:val="00FF38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6FB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rsid w:val="006A46FB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caps/>
      <w:kern w:val="1"/>
      <w:sz w:val="32"/>
      <w:szCs w:val="32"/>
    </w:rPr>
  </w:style>
  <w:style w:type="paragraph" w:styleId="Ttulo2">
    <w:name w:val="heading 2"/>
    <w:basedOn w:val="Normal"/>
    <w:next w:val="Normal"/>
    <w:qFormat/>
    <w:rsid w:val="006A46FB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6A46FB"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6A46FB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6A46FB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6A46FB"/>
    <w:pPr>
      <w:widowControl w:val="0"/>
      <w:spacing w:after="360" w:line="360" w:lineRule="auto"/>
      <w:jc w:val="center"/>
      <w:outlineLvl w:val="5"/>
    </w:pPr>
    <w:rPr>
      <w:rFonts w:ascii="Arial" w:hAnsi="Arial" w:cs="Arial"/>
      <w:b/>
      <w:caps/>
      <w:szCs w:val="20"/>
    </w:rPr>
  </w:style>
  <w:style w:type="paragraph" w:styleId="Ttulo7">
    <w:name w:val="heading 7"/>
    <w:basedOn w:val="Normal"/>
    <w:next w:val="Normal"/>
    <w:qFormat/>
    <w:rsid w:val="006A46FB"/>
    <w:pPr>
      <w:numPr>
        <w:ilvl w:val="6"/>
        <w:numId w:val="1"/>
      </w:numPr>
      <w:spacing w:before="240" w:after="60"/>
      <w:outlineLvl w:val="6"/>
    </w:pPr>
    <w:rPr>
      <w:rFonts w:ascii="Calibri" w:hAnsi="Calibri"/>
    </w:rPr>
  </w:style>
  <w:style w:type="paragraph" w:styleId="Ttulo8">
    <w:name w:val="heading 8"/>
    <w:basedOn w:val="Normal"/>
    <w:next w:val="Normal"/>
    <w:qFormat/>
    <w:rsid w:val="006A46FB"/>
    <w:pPr>
      <w:numPr>
        <w:ilvl w:val="7"/>
        <w:numId w:val="1"/>
      </w:numPr>
      <w:spacing w:before="240" w:after="60"/>
      <w:outlineLvl w:val="7"/>
    </w:pPr>
    <w:rPr>
      <w:rFonts w:ascii="Calibri" w:hAnsi="Calibri"/>
      <w:i/>
      <w:iCs/>
    </w:rPr>
  </w:style>
  <w:style w:type="paragraph" w:styleId="Ttulo9">
    <w:name w:val="heading 9"/>
    <w:basedOn w:val="Normal"/>
    <w:next w:val="Normal"/>
    <w:qFormat/>
    <w:rsid w:val="006A46FB"/>
    <w:pPr>
      <w:numPr>
        <w:ilvl w:val="8"/>
        <w:numId w:val="1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  <w:rsid w:val="006A46FB"/>
    <w:rPr>
      <w:b w:val="0"/>
      <w:bCs w:val="0"/>
      <w:sz w:val="28"/>
      <w:szCs w:val="28"/>
    </w:rPr>
  </w:style>
  <w:style w:type="character" w:customStyle="1" w:styleId="WW8Num2z0">
    <w:name w:val="WW8Num2z0"/>
    <w:rsid w:val="006A46FB"/>
    <w:rPr>
      <w:rFonts w:ascii="Symbol" w:hAnsi="Symbol" w:cs="Symbol"/>
    </w:rPr>
  </w:style>
  <w:style w:type="character" w:customStyle="1" w:styleId="WW8Num2z1">
    <w:name w:val="WW8Num2z1"/>
    <w:rsid w:val="006A46FB"/>
    <w:rPr>
      <w:rFonts w:ascii="Symbol" w:hAnsi="Symbol" w:cs="OpenSymbol"/>
    </w:rPr>
  </w:style>
  <w:style w:type="character" w:customStyle="1" w:styleId="WW8Num2z4">
    <w:name w:val="WW8Num2z4"/>
    <w:rsid w:val="006A46FB"/>
    <w:rPr>
      <w:rFonts w:ascii="Courier New" w:hAnsi="Courier New" w:cs="Courier New"/>
    </w:rPr>
  </w:style>
  <w:style w:type="character" w:customStyle="1" w:styleId="WW8Num5z0">
    <w:name w:val="WW8Num5z0"/>
    <w:rsid w:val="006A46FB"/>
    <w:rPr>
      <w:rFonts w:ascii="Symbol" w:hAnsi="Symbol" w:cs="Symbol"/>
    </w:rPr>
  </w:style>
  <w:style w:type="character" w:customStyle="1" w:styleId="WW8Num5z1">
    <w:name w:val="WW8Num5z1"/>
    <w:rsid w:val="006A46FB"/>
    <w:rPr>
      <w:rFonts w:ascii="Courier New" w:hAnsi="Courier New" w:cs="Courier New"/>
    </w:rPr>
  </w:style>
  <w:style w:type="character" w:customStyle="1" w:styleId="WW8Num6z0">
    <w:name w:val="WW8Num6z0"/>
    <w:rsid w:val="006A46FB"/>
    <w:rPr>
      <w:rFonts w:ascii="Symbol" w:hAnsi="Symbol" w:cs="Symbol"/>
    </w:rPr>
  </w:style>
  <w:style w:type="character" w:customStyle="1" w:styleId="WW8Num6z1">
    <w:name w:val="WW8Num6z1"/>
    <w:rsid w:val="006A46FB"/>
    <w:rPr>
      <w:rFonts w:ascii="Courier New" w:hAnsi="Courier New" w:cs="Courier New"/>
    </w:rPr>
  </w:style>
  <w:style w:type="character" w:customStyle="1" w:styleId="WW8Num7z0">
    <w:name w:val="WW8Num7z0"/>
    <w:rsid w:val="006A46FB"/>
    <w:rPr>
      <w:rFonts w:ascii="Symbol" w:hAnsi="Symbol" w:cs="Symbol"/>
    </w:rPr>
  </w:style>
  <w:style w:type="character" w:customStyle="1" w:styleId="WW8Num8z0">
    <w:name w:val="WW8Num8z0"/>
    <w:rsid w:val="006A46FB"/>
    <w:rPr>
      <w:rFonts w:ascii="Symbol" w:hAnsi="Symbol" w:cs="Symbol"/>
    </w:rPr>
  </w:style>
  <w:style w:type="character" w:customStyle="1" w:styleId="WW8Num9z0">
    <w:name w:val="WW8Num9z0"/>
    <w:rsid w:val="006A46FB"/>
    <w:rPr>
      <w:rFonts w:ascii="Symbol" w:hAnsi="Symbol" w:cs="Symbol"/>
    </w:rPr>
  </w:style>
  <w:style w:type="character" w:customStyle="1" w:styleId="WW8Num9z1">
    <w:name w:val="WW8Num9z1"/>
    <w:rsid w:val="006A46FB"/>
    <w:rPr>
      <w:rFonts w:ascii="Courier New" w:hAnsi="Courier New" w:cs="Courier New"/>
    </w:rPr>
  </w:style>
  <w:style w:type="character" w:customStyle="1" w:styleId="WW8Num10z0">
    <w:name w:val="WW8Num10z0"/>
    <w:rsid w:val="006A46FB"/>
    <w:rPr>
      <w:rFonts w:ascii="Symbol" w:hAnsi="Symbol" w:cs="Symbol"/>
    </w:rPr>
  </w:style>
  <w:style w:type="character" w:customStyle="1" w:styleId="WW8Num10z1">
    <w:name w:val="WW8Num10z1"/>
    <w:rsid w:val="006A46FB"/>
    <w:rPr>
      <w:rFonts w:ascii="Courier New" w:hAnsi="Courier New" w:cs="Courier New"/>
    </w:rPr>
  </w:style>
  <w:style w:type="character" w:customStyle="1" w:styleId="WW8Num11z0">
    <w:name w:val="WW8Num11z0"/>
    <w:rsid w:val="006A46FB"/>
    <w:rPr>
      <w:rFonts w:ascii="Symbol" w:hAnsi="Symbol" w:cs="Symbol"/>
    </w:rPr>
  </w:style>
  <w:style w:type="character" w:customStyle="1" w:styleId="WW8Num11z1">
    <w:name w:val="WW8Num11z1"/>
    <w:rsid w:val="006A46FB"/>
    <w:rPr>
      <w:rFonts w:ascii="Courier New" w:hAnsi="Courier New" w:cs="Courier New"/>
    </w:rPr>
  </w:style>
  <w:style w:type="character" w:customStyle="1" w:styleId="Fontepargpadro8">
    <w:name w:val="Fonte parág. padrão8"/>
    <w:rsid w:val="006A46FB"/>
  </w:style>
  <w:style w:type="character" w:customStyle="1" w:styleId="WW8Num8z1">
    <w:name w:val="WW8Num8z1"/>
    <w:rsid w:val="006A46FB"/>
    <w:rPr>
      <w:rFonts w:ascii="Courier New" w:hAnsi="Courier New" w:cs="Courier New"/>
    </w:rPr>
  </w:style>
  <w:style w:type="character" w:customStyle="1" w:styleId="WW8Num12z0">
    <w:name w:val="WW8Num12z0"/>
    <w:rsid w:val="006A46FB"/>
    <w:rPr>
      <w:rFonts w:ascii="Symbol" w:hAnsi="Symbol" w:cs="OpenSymbol"/>
    </w:rPr>
  </w:style>
  <w:style w:type="character" w:customStyle="1" w:styleId="WW8Num12z1">
    <w:name w:val="WW8Num12z1"/>
    <w:rsid w:val="006A46FB"/>
    <w:rPr>
      <w:rFonts w:ascii="OpenSymbol" w:hAnsi="OpenSymbol" w:cs="OpenSymbol"/>
    </w:rPr>
  </w:style>
  <w:style w:type="character" w:customStyle="1" w:styleId="WW8Num13z0">
    <w:name w:val="WW8Num13z0"/>
    <w:rsid w:val="006A46FB"/>
    <w:rPr>
      <w:rFonts w:ascii="Symbol" w:hAnsi="Symbol" w:cs="OpenSymbol"/>
    </w:rPr>
  </w:style>
  <w:style w:type="character" w:customStyle="1" w:styleId="WW8Num13z1">
    <w:name w:val="WW8Num13z1"/>
    <w:rsid w:val="006A46FB"/>
    <w:rPr>
      <w:rFonts w:ascii="OpenSymbol" w:hAnsi="OpenSymbol" w:cs="OpenSymbol"/>
    </w:rPr>
  </w:style>
  <w:style w:type="character" w:customStyle="1" w:styleId="WW8Num14z0">
    <w:name w:val="WW8Num14z0"/>
    <w:rsid w:val="006A46FB"/>
    <w:rPr>
      <w:rFonts w:ascii="Symbol" w:hAnsi="Symbol" w:cs="OpenSymbol"/>
    </w:rPr>
  </w:style>
  <w:style w:type="character" w:customStyle="1" w:styleId="WW8Num15z0">
    <w:name w:val="WW8Num15z0"/>
    <w:rsid w:val="006A46FB"/>
    <w:rPr>
      <w:rFonts w:ascii="Symbol" w:hAnsi="Symbol" w:cs="OpenSymbol"/>
    </w:rPr>
  </w:style>
  <w:style w:type="character" w:customStyle="1" w:styleId="WW8Num15z1">
    <w:name w:val="WW8Num15z1"/>
    <w:rsid w:val="006A46FB"/>
    <w:rPr>
      <w:rFonts w:ascii="OpenSymbol" w:hAnsi="OpenSymbol" w:cs="OpenSymbol"/>
    </w:rPr>
  </w:style>
  <w:style w:type="character" w:customStyle="1" w:styleId="WW8Num16z0">
    <w:name w:val="WW8Num16z0"/>
    <w:rsid w:val="006A46FB"/>
    <w:rPr>
      <w:rFonts w:ascii="Symbol" w:hAnsi="Symbol" w:cs="OpenSymbol"/>
    </w:rPr>
  </w:style>
  <w:style w:type="character" w:customStyle="1" w:styleId="WW8Num16z1">
    <w:name w:val="WW8Num16z1"/>
    <w:rsid w:val="006A46FB"/>
    <w:rPr>
      <w:rFonts w:ascii="OpenSymbol" w:hAnsi="OpenSymbol" w:cs="OpenSymbol"/>
    </w:rPr>
  </w:style>
  <w:style w:type="character" w:customStyle="1" w:styleId="WW8Num17z0">
    <w:name w:val="WW8Num17z0"/>
    <w:rsid w:val="006A46FB"/>
    <w:rPr>
      <w:rFonts w:ascii="Symbol" w:hAnsi="Symbol" w:cs="OpenSymbol"/>
    </w:rPr>
  </w:style>
  <w:style w:type="character" w:customStyle="1" w:styleId="WW8Num18z0">
    <w:name w:val="WW8Num18z0"/>
    <w:rsid w:val="006A46FB"/>
    <w:rPr>
      <w:rFonts w:ascii="Symbol" w:hAnsi="Symbol" w:cs="OpenSymbol"/>
    </w:rPr>
  </w:style>
  <w:style w:type="character" w:customStyle="1" w:styleId="WW8Num18z1">
    <w:name w:val="WW8Num18z1"/>
    <w:rsid w:val="006A46FB"/>
    <w:rPr>
      <w:rFonts w:ascii="OpenSymbol" w:hAnsi="OpenSymbol" w:cs="OpenSymbol"/>
    </w:rPr>
  </w:style>
  <w:style w:type="character" w:customStyle="1" w:styleId="WW8Num19z0">
    <w:name w:val="WW8Num19z0"/>
    <w:rsid w:val="006A46FB"/>
    <w:rPr>
      <w:rFonts w:ascii="Symbol" w:hAnsi="Symbol" w:cs="OpenSymbol"/>
    </w:rPr>
  </w:style>
  <w:style w:type="character" w:customStyle="1" w:styleId="WW8Num20z0">
    <w:name w:val="WW8Num20z0"/>
    <w:rsid w:val="006A46FB"/>
    <w:rPr>
      <w:rFonts w:ascii="Symbol" w:hAnsi="Symbol" w:cs="OpenSymbol"/>
    </w:rPr>
  </w:style>
  <w:style w:type="character" w:customStyle="1" w:styleId="WW8Num20z1">
    <w:name w:val="WW8Num20z1"/>
    <w:rsid w:val="006A46FB"/>
    <w:rPr>
      <w:rFonts w:ascii="OpenSymbol" w:hAnsi="OpenSymbol" w:cs="OpenSymbol"/>
    </w:rPr>
  </w:style>
  <w:style w:type="character" w:customStyle="1" w:styleId="Fontepargpadro7">
    <w:name w:val="Fonte parág. padrão7"/>
    <w:rsid w:val="006A46FB"/>
  </w:style>
  <w:style w:type="character" w:customStyle="1" w:styleId="Fontepargpadro6">
    <w:name w:val="Fonte parág. padrão6"/>
    <w:rsid w:val="006A46FB"/>
  </w:style>
  <w:style w:type="character" w:customStyle="1" w:styleId="Absatz-Standardschriftart">
    <w:name w:val="Absatz-Standardschriftart"/>
    <w:rsid w:val="006A46FB"/>
  </w:style>
  <w:style w:type="character" w:customStyle="1" w:styleId="Fontepargpadro5">
    <w:name w:val="Fonte parág. padrão5"/>
    <w:rsid w:val="006A46FB"/>
  </w:style>
  <w:style w:type="character" w:customStyle="1" w:styleId="Fontepargpadro4">
    <w:name w:val="Fonte parág. padrão4"/>
    <w:rsid w:val="006A46FB"/>
  </w:style>
  <w:style w:type="character" w:customStyle="1" w:styleId="WW8Num1z2">
    <w:name w:val="WW8Num1z2"/>
    <w:rsid w:val="006A46FB"/>
    <w:rPr>
      <w:sz w:val="26"/>
      <w:szCs w:val="26"/>
    </w:rPr>
  </w:style>
  <w:style w:type="character" w:customStyle="1" w:styleId="WW8Num3z0">
    <w:name w:val="WW8Num3z0"/>
    <w:rsid w:val="006A46FB"/>
    <w:rPr>
      <w:rFonts w:ascii="Symbol" w:hAnsi="Symbol" w:cs="Symbol"/>
    </w:rPr>
  </w:style>
  <w:style w:type="character" w:customStyle="1" w:styleId="WW8Num4z0">
    <w:name w:val="WW8Num4z0"/>
    <w:rsid w:val="006A46FB"/>
    <w:rPr>
      <w:rFonts w:ascii="Symbol" w:eastAsia="Arial Unicode MS" w:hAnsi="Symbol" w:cs="Tahoma"/>
    </w:rPr>
  </w:style>
  <w:style w:type="character" w:customStyle="1" w:styleId="WW8Num7z1">
    <w:name w:val="WW8Num7z1"/>
    <w:rsid w:val="006A46FB"/>
    <w:rPr>
      <w:rFonts w:ascii="Courier New" w:hAnsi="Courier New" w:cs="Courier New"/>
    </w:rPr>
  </w:style>
  <w:style w:type="character" w:customStyle="1" w:styleId="WW8Num12z2">
    <w:name w:val="WW8Num12z2"/>
    <w:rsid w:val="006A46FB"/>
    <w:rPr>
      <w:rFonts w:ascii="Wingdings" w:hAnsi="Wingdings" w:cs="Wingdings"/>
    </w:rPr>
  </w:style>
  <w:style w:type="character" w:customStyle="1" w:styleId="WW8Num13z2">
    <w:name w:val="WW8Num13z2"/>
    <w:rsid w:val="006A46FB"/>
    <w:rPr>
      <w:rFonts w:ascii="Wingdings" w:hAnsi="Wingdings" w:cs="Wingdings"/>
    </w:rPr>
  </w:style>
  <w:style w:type="character" w:customStyle="1" w:styleId="WW8Num14z1">
    <w:name w:val="WW8Num14z1"/>
    <w:rsid w:val="006A46FB"/>
    <w:rPr>
      <w:rFonts w:ascii="OpenSymbol" w:hAnsi="OpenSymbol" w:cs="OpenSymbol"/>
    </w:rPr>
  </w:style>
  <w:style w:type="character" w:customStyle="1" w:styleId="WW8Num14z2">
    <w:name w:val="WW8Num14z2"/>
    <w:rsid w:val="006A46FB"/>
    <w:rPr>
      <w:rFonts w:ascii="Wingdings" w:hAnsi="Wingdings" w:cs="Wingdings"/>
    </w:rPr>
  </w:style>
  <w:style w:type="character" w:customStyle="1" w:styleId="WW8Num15z4">
    <w:name w:val="WW8Num15z4"/>
    <w:rsid w:val="006A46FB"/>
    <w:rPr>
      <w:rFonts w:ascii="Courier New" w:hAnsi="Courier New" w:cs="Courier New"/>
    </w:rPr>
  </w:style>
  <w:style w:type="character" w:customStyle="1" w:styleId="WW8Num18z2">
    <w:name w:val="WW8Num18z2"/>
    <w:rsid w:val="006A46FB"/>
    <w:rPr>
      <w:rFonts w:ascii="Wingdings" w:hAnsi="Wingdings" w:cs="Wingdings"/>
    </w:rPr>
  </w:style>
  <w:style w:type="character" w:customStyle="1" w:styleId="WW8Num19z1">
    <w:name w:val="WW8Num19z1"/>
    <w:rsid w:val="006A46FB"/>
    <w:rPr>
      <w:rFonts w:ascii="OpenSymbol" w:hAnsi="OpenSymbol" w:cs="OpenSymbol"/>
    </w:rPr>
  </w:style>
  <w:style w:type="character" w:customStyle="1" w:styleId="WW8Num19z2">
    <w:name w:val="WW8Num19z2"/>
    <w:rsid w:val="006A46FB"/>
    <w:rPr>
      <w:rFonts w:ascii="Wingdings" w:hAnsi="Wingdings" w:cs="Wingdings"/>
    </w:rPr>
  </w:style>
  <w:style w:type="character" w:customStyle="1" w:styleId="WW8Num20z2">
    <w:name w:val="WW8Num20z2"/>
    <w:rsid w:val="006A46FB"/>
    <w:rPr>
      <w:rFonts w:ascii="Wingdings" w:hAnsi="Wingdings" w:cs="Wingdings"/>
    </w:rPr>
  </w:style>
  <w:style w:type="character" w:customStyle="1" w:styleId="WW8Num20z3">
    <w:name w:val="WW8Num20z3"/>
    <w:rsid w:val="006A46FB"/>
    <w:rPr>
      <w:rFonts w:ascii="Symbol" w:hAnsi="Symbol" w:cs="Symbol"/>
    </w:rPr>
  </w:style>
  <w:style w:type="character" w:customStyle="1" w:styleId="Fontepargpadro3">
    <w:name w:val="Fonte parág. padrão3"/>
    <w:rsid w:val="006A46FB"/>
  </w:style>
  <w:style w:type="character" w:styleId="Hyperlink">
    <w:name w:val="Hyperlink"/>
    <w:rsid w:val="006A46FB"/>
    <w:rPr>
      <w:color w:val="0000FF"/>
      <w:u w:val="single"/>
    </w:rPr>
  </w:style>
  <w:style w:type="character" w:customStyle="1" w:styleId="CabealhoChar">
    <w:name w:val="Cabeçalho Char"/>
    <w:rsid w:val="006A46FB"/>
    <w:rPr>
      <w:sz w:val="24"/>
      <w:szCs w:val="24"/>
    </w:rPr>
  </w:style>
  <w:style w:type="character" w:styleId="Nmerodepgina">
    <w:name w:val="page number"/>
    <w:basedOn w:val="Fontepargpadro3"/>
    <w:rsid w:val="006A46FB"/>
  </w:style>
  <w:style w:type="character" w:customStyle="1" w:styleId="Ttulo7Char">
    <w:name w:val="Título 7 Char"/>
    <w:rsid w:val="006A46FB"/>
    <w:rPr>
      <w:rFonts w:ascii="Calibri" w:hAnsi="Calibri" w:cs="Calibri"/>
      <w:sz w:val="24"/>
      <w:szCs w:val="24"/>
    </w:rPr>
  </w:style>
  <w:style w:type="character" w:customStyle="1" w:styleId="Ttulo8Char">
    <w:name w:val="Título 8 Char"/>
    <w:rsid w:val="006A46FB"/>
    <w:rPr>
      <w:rFonts w:ascii="Calibri" w:hAnsi="Calibri" w:cs="Calibri"/>
      <w:i/>
      <w:iCs/>
      <w:sz w:val="24"/>
      <w:szCs w:val="24"/>
    </w:rPr>
  </w:style>
  <w:style w:type="character" w:customStyle="1" w:styleId="Ttulo9Char">
    <w:name w:val="Título 9 Char"/>
    <w:rsid w:val="006A46FB"/>
    <w:rPr>
      <w:rFonts w:ascii="Cambria" w:hAnsi="Cambria" w:cs="Cambria"/>
      <w:sz w:val="22"/>
      <w:szCs w:val="22"/>
    </w:rPr>
  </w:style>
  <w:style w:type="character" w:customStyle="1" w:styleId="WW8Num2z2">
    <w:name w:val="WW8Num2z2"/>
    <w:rsid w:val="006A46FB"/>
    <w:rPr>
      <w:sz w:val="26"/>
      <w:szCs w:val="26"/>
    </w:rPr>
  </w:style>
  <w:style w:type="character" w:customStyle="1" w:styleId="WW8Num7z2">
    <w:name w:val="WW8Num7z2"/>
    <w:rsid w:val="006A46FB"/>
    <w:rPr>
      <w:rFonts w:ascii="Wingdings" w:hAnsi="Wingdings" w:cs="Wingdings"/>
    </w:rPr>
  </w:style>
  <w:style w:type="character" w:customStyle="1" w:styleId="WW8Num17z1">
    <w:name w:val="WW8Num17z1"/>
    <w:rsid w:val="006A46FB"/>
    <w:rPr>
      <w:rFonts w:ascii="OpenSymbol" w:hAnsi="OpenSymbol" w:cs="OpenSymbol"/>
    </w:rPr>
  </w:style>
  <w:style w:type="character" w:customStyle="1" w:styleId="WW8Num21z0">
    <w:name w:val="WW8Num21z0"/>
    <w:rsid w:val="006A46FB"/>
    <w:rPr>
      <w:rFonts w:ascii="Symbol" w:hAnsi="Symbol" w:cs="OpenSymbol"/>
    </w:rPr>
  </w:style>
  <w:style w:type="character" w:customStyle="1" w:styleId="WW8Num21z1">
    <w:name w:val="WW8Num21z1"/>
    <w:rsid w:val="006A46FB"/>
    <w:rPr>
      <w:rFonts w:ascii="OpenSymbol" w:hAnsi="OpenSymbol" w:cs="OpenSymbol"/>
    </w:rPr>
  </w:style>
  <w:style w:type="character" w:customStyle="1" w:styleId="WW8Num22z0">
    <w:name w:val="WW8Num22z0"/>
    <w:rsid w:val="006A46FB"/>
    <w:rPr>
      <w:rFonts w:ascii="Symbol" w:hAnsi="Symbol" w:cs="OpenSymbol"/>
    </w:rPr>
  </w:style>
  <w:style w:type="character" w:customStyle="1" w:styleId="WW8Num22z1">
    <w:name w:val="WW8Num22z1"/>
    <w:rsid w:val="006A46FB"/>
    <w:rPr>
      <w:rFonts w:ascii="OpenSymbol" w:hAnsi="OpenSymbol" w:cs="OpenSymbol"/>
    </w:rPr>
  </w:style>
  <w:style w:type="character" w:customStyle="1" w:styleId="WW8Num23z0">
    <w:name w:val="WW8Num23z0"/>
    <w:rsid w:val="006A46FB"/>
    <w:rPr>
      <w:rFonts w:ascii="Symbol" w:hAnsi="Symbol" w:cs="OpenSymbol"/>
    </w:rPr>
  </w:style>
  <w:style w:type="character" w:customStyle="1" w:styleId="WW8Num23z1">
    <w:name w:val="WW8Num23z1"/>
    <w:rsid w:val="006A46FB"/>
    <w:rPr>
      <w:rFonts w:ascii="OpenSymbol" w:hAnsi="OpenSymbol" w:cs="OpenSymbol"/>
    </w:rPr>
  </w:style>
  <w:style w:type="character" w:customStyle="1" w:styleId="WW8Num24z0">
    <w:name w:val="WW8Num24z0"/>
    <w:rsid w:val="006A46FB"/>
    <w:rPr>
      <w:rFonts w:ascii="Symbol" w:hAnsi="Symbol" w:cs="OpenSymbol"/>
    </w:rPr>
  </w:style>
  <w:style w:type="character" w:customStyle="1" w:styleId="WW8Num24z1">
    <w:name w:val="WW8Num24z1"/>
    <w:rsid w:val="006A46FB"/>
    <w:rPr>
      <w:rFonts w:ascii="OpenSymbol" w:hAnsi="OpenSymbol" w:cs="OpenSymbol"/>
    </w:rPr>
  </w:style>
  <w:style w:type="character" w:customStyle="1" w:styleId="WW8Num25z0">
    <w:name w:val="WW8Num25z0"/>
    <w:rsid w:val="006A46FB"/>
    <w:rPr>
      <w:rFonts w:ascii="Symbol" w:hAnsi="Symbol" w:cs="OpenSymbol"/>
    </w:rPr>
  </w:style>
  <w:style w:type="character" w:customStyle="1" w:styleId="WW8Num25z1">
    <w:name w:val="WW8Num25z1"/>
    <w:rsid w:val="006A46FB"/>
    <w:rPr>
      <w:rFonts w:ascii="OpenSymbol" w:hAnsi="OpenSymbol" w:cs="OpenSymbol"/>
    </w:rPr>
  </w:style>
  <w:style w:type="character" w:customStyle="1" w:styleId="WW8Num26z0">
    <w:name w:val="WW8Num26z0"/>
    <w:rsid w:val="006A46FB"/>
    <w:rPr>
      <w:rFonts w:ascii="Symbol" w:hAnsi="Symbol" w:cs="OpenSymbol"/>
    </w:rPr>
  </w:style>
  <w:style w:type="character" w:customStyle="1" w:styleId="WW8Num26z1">
    <w:name w:val="WW8Num26z1"/>
    <w:rsid w:val="006A46FB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6A46FB"/>
  </w:style>
  <w:style w:type="character" w:customStyle="1" w:styleId="WW-Absatz-Standardschriftart1">
    <w:name w:val="WW-Absatz-Standardschriftart1"/>
    <w:rsid w:val="006A46FB"/>
  </w:style>
  <w:style w:type="character" w:customStyle="1" w:styleId="WW-Absatz-Standardschriftart11">
    <w:name w:val="WW-Absatz-Standardschriftart11"/>
    <w:rsid w:val="006A46FB"/>
  </w:style>
  <w:style w:type="character" w:customStyle="1" w:styleId="WW-Absatz-Standardschriftart111">
    <w:name w:val="WW-Absatz-Standardschriftart111"/>
    <w:rsid w:val="006A46FB"/>
  </w:style>
  <w:style w:type="character" w:customStyle="1" w:styleId="WW8Num5z2">
    <w:name w:val="WW8Num5z2"/>
    <w:rsid w:val="006A46FB"/>
    <w:rPr>
      <w:rFonts w:ascii="Wingdings" w:hAnsi="Wingdings" w:cs="Wingdings"/>
    </w:rPr>
  </w:style>
  <w:style w:type="character" w:customStyle="1" w:styleId="WW8Num6z2">
    <w:name w:val="WW8Num6z2"/>
    <w:rsid w:val="006A46FB"/>
    <w:rPr>
      <w:rFonts w:ascii="Wingdings" w:hAnsi="Wingdings" w:cs="Wingdings"/>
    </w:rPr>
  </w:style>
  <w:style w:type="character" w:customStyle="1" w:styleId="WW8Num8z2">
    <w:name w:val="WW8Num8z2"/>
    <w:rsid w:val="006A46FB"/>
    <w:rPr>
      <w:rFonts w:ascii="Wingdings" w:hAnsi="Wingdings" w:cs="Wingdings"/>
    </w:rPr>
  </w:style>
  <w:style w:type="character" w:customStyle="1" w:styleId="WW8Num9z2">
    <w:name w:val="WW8Num9z2"/>
    <w:rsid w:val="006A46FB"/>
    <w:rPr>
      <w:rFonts w:ascii="Wingdings" w:hAnsi="Wingdings" w:cs="Wingdings"/>
    </w:rPr>
  </w:style>
  <w:style w:type="character" w:customStyle="1" w:styleId="WW8Num10z2">
    <w:name w:val="WW8Num10z2"/>
    <w:rsid w:val="006A46FB"/>
    <w:rPr>
      <w:rFonts w:ascii="Wingdings" w:hAnsi="Wingdings" w:cs="Wingdings"/>
    </w:rPr>
  </w:style>
  <w:style w:type="character" w:customStyle="1" w:styleId="WW8Num11z2">
    <w:name w:val="WW8Num11z2"/>
    <w:rsid w:val="006A46FB"/>
    <w:rPr>
      <w:rFonts w:ascii="Wingdings" w:hAnsi="Wingdings" w:cs="Wingdings"/>
    </w:rPr>
  </w:style>
  <w:style w:type="character" w:customStyle="1" w:styleId="Fontepargpadro2">
    <w:name w:val="Fonte parág. padrão2"/>
    <w:rsid w:val="006A46FB"/>
  </w:style>
  <w:style w:type="character" w:customStyle="1" w:styleId="WW-Absatz-Standardschriftart1111">
    <w:name w:val="WW-Absatz-Standardschriftart1111"/>
    <w:rsid w:val="006A46FB"/>
  </w:style>
  <w:style w:type="character" w:customStyle="1" w:styleId="WW-Absatz-Standardschriftart11111">
    <w:name w:val="WW-Absatz-Standardschriftart11111"/>
    <w:rsid w:val="006A46FB"/>
  </w:style>
  <w:style w:type="character" w:customStyle="1" w:styleId="WW-Absatz-Standardschriftart111111">
    <w:name w:val="WW-Absatz-Standardschriftart111111"/>
    <w:rsid w:val="006A46FB"/>
  </w:style>
  <w:style w:type="character" w:customStyle="1" w:styleId="WW-Absatz-Standardschriftart1111111">
    <w:name w:val="WW-Absatz-Standardschriftart1111111"/>
    <w:rsid w:val="006A46FB"/>
  </w:style>
  <w:style w:type="character" w:customStyle="1" w:styleId="WW-Absatz-Standardschriftart11111111">
    <w:name w:val="WW-Absatz-Standardschriftart11111111"/>
    <w:rsid w:val="006A46FB"/>
  </w:style>
  <w:style w:type="character" w:customStyle="1" w:styleId="WW-Absatz-Standardschriftart111111111">
    <w:name w:val="WW-Absatz-Standardschriftart111111111"/>
    <w:rsid w:val="006A46FB"/>
  </w:style>
  <w:style w:type="character" w:customStyle="1" w:styleId="WW-Absatz-Standardschriftart1111111111">
    <w:name w:val="WW-Absatz-Standardschriftart1111111111"/>
    <w:rsid w:val="006A46FB"/>
  </w:style>
  <w:style w:type="character" w:customStyle="1" w:styleId="WW-Absatz-Standardschriftart11111111111">
    <w:name w:val="WW-Absatz-Standardschriftart11111111111"/>
    <w:rsid w:val="006A46FB"/>
  </w:style>
  <w:style w:type="character" w:customStyle="1" w:styleId="WW8Num4z2">
    <w:name w:val="WW8Num4z2"/>
    <w:rsid w:val="006A46FB"/>
    <w:rPr>
      <w:rFonts w:ascii="Wingdings" w:hAnsi="Wingdings" w:cs="Wingdings"/>
    </w:rPr>
  </w:style>
  <w:style w:type="character" w:customStyle="1" w:styleId="WW-Absatz-Standardschriftart111111111111">
    <w:name w:val="WW-Absatz-Standardschriftart111111111111"/>
    <w:rsid w:val="006A46FB"/>
  </w:style>
  <w:style w:type="character" w:customStyle="1" w:styleId="WW-Absatz-Standardschriftart1111111111111">
    <w:name w:val="WW-Absatz-Standardschriftart1111111111111"/>
    <w:rsid w:val="006A46FB"/>
  </w:style>
  <w:style w:type="character" w:customStyle="1" w:styleId="WW-Absatz-Standardschriftart11111111111111">
    <w:name w:val="WW-Absatz-Standardschriftart11111111111111"/>
    <w:rsid w:val="006A46FB"/>
  </w:style>
  <w:style w:type="character" w:customStyle="1" w:styleId="WW-Absatz-Standardschriftart111111111111111">
    <w:name w:val="WW-Absatz-Standardschriftart111111111111111"/>
    <w:rsid w:val="006A46FB"/>
  </w:style>
  <w:style w:type="character" w:customStyle="1" w:styleId="WW8Num3z1">
    <w:name w:val="WW8Num3z1"/>
    <w:rsid w:val="006A46FB"/>
    <w:rPr>
      <w:rFonts w:ascii="Courier New" w:hAnsi="Courier New" w:cs="Courier New"/>
    </w:rPr>
  </w:style>
  <w:style w:type="character" w:customStyle="1" w:styleId="WW8Num3z2">
    <w:name w:val="WW8Num3z2"/>
    <w:rsid w:val="006A46FB"/>
    <w:rPr>
      <w:rFonts w:ascii="Wingdings" w:hAnsi="Wingdings" w:cs="Wingdings"/>
    </w:rPr>
  </w:style>
  <w:style w:type="character" w:customStyle="1" w:styleId="WW8Num4z1">
    <w:name w:val="WW8Num4z1"/>
    <w:rsid w:val="006A46FB"/>
    <w:rPr>
      <w:rFonts w:ascii="Courier New" w:hAnsi="Courier New" w:cs="Courier New"/>
    </w:rPr>
  </w:style>
  <w:style w:type="character" w:customStyle="1" w:styleId="WW8Num4z3">
    <w:name w:val="WW8Num4z3"/>
    <w:rsid w:val="006A46FB"/>
    <w:rPr>
      <w:rFonts w:ascii="Symbol" w:hAnsi="Symbol" w:cs="Symbol"/>
    </w:rPr>
  </w:style>
  <w:style w:type="character" w:customStyle="1" w:styleId="Fontepargpadro1">
    <w:name w:val="Fonte parág. padrão1"/>
    <w:rsid w:val="006A46FB"/>
  </w:style>
  <w:style w:type="character" w:customStyle="1" w:styleId="Ttulo4Char">
    <w:name w:val="Título 4 Char"/>
    <w:rsid w:val="006A46FB"/>
    <w:rPr>
      <w:rFonts w:ascii="Arial" w:eastAsia="Arial Unicode MS" w:hAnsi="Arial" w:cs="Arial"/>
      <w:b/>
      <w:bCs/>
      <w:sz w:val="24"/>
      <w:szCs w:val="28"/>
      <w:lang w:val="pt-BR" w:eastAsia="ar-SA" w:bidi="ar-SA"/>
    </w:rPr>
  </w:style>
  <w:style w:type="character" w:customStyle="1" w:styleId="Marcadores">
    <w:name w:val="Marcadores"/>
    <w:rsid w:val="006A46FB"/>
    <w:rPr>
      <w:rFonts w:ascii="StarSymbol" w:eastAsia="StarSymbol" w:hAnsi="StarSymbol" w:cs="StarSymbol"/>
      <w:sz w:val="18"/>
      <w:szCs w:val="18"/>
      <w:shd w:val="clear" w:color="auto" w:fill="auto"/>
    </w:rPr>
  </w:style>
  <w:style w:type="character" w:styleId="HiperlinkVisitado">
    <w:name w:val="FollowedHyperlink"/>
    <w:rsid w:val="006A46FB"/>
    <w:rPr>
      <w:color w:val="800000"/>
      <w:u w:val="single"/>
    </w:rPr>
  </w:style>
  <w:style w:type="character" w:customStyle="1" w:styleId="Marcas">
    <w:name w:val="Marcas"/>
    <w:rsid w:val="006A46FB"/>
    <w:rPr>
      <w:rFonts w:ascii="OpenSymbol" w:eastAsia="OpenSymbol" w:hAnsi="OpenSymbol" w:cs="OpenSymbol"/>
    </w:rPr>
  </w:style>
  <w:style w:type="character" w:customStyle="1" w:styleId="CorpodetextoChar">
    <w:name w:val="Corpo de texto Char"/>
    <w:rsid w:val="006A46FB"/>
    <w:rPr>
      <w:rFonts w:eastAsia="Arial Unicode MS" w:cs="Tahoma"/>
      <w:sz w:val="24"/>
      <w:szCs w:val="24"/>
      <w:lang w:eastAsia="pt-BR" w:bidi="pt-BR"/>
    </w:rPr>
  </w:style>
  <w:style w:type="character" w:customStyle="1" w:styleId="TtuloChar">
    <w:name w:val="Título Char"/>
    <w:rsid w:val="006A46FB"/>
    <w:rPr>
      <w:rFonts w:ascii="Arial" w:eastAsia="MS Mincho" w:hAnsi="Arial" w:cs="Arial"/>
      <w:b/>
      <w:bCs/>
      <w:sz w:val="36"/>
      <w:szCs w:val="36"/>
    </w:rPr>
  </w:style>
  <w:style w:type="character" w:customStyle="1" w:styleId="SubttuloChar">
    <w:name w:val="Subtítulo Char"/>
    <w:rsid w:val="006A46FB"/>
    <w:rPr>
      <w:rFonts w:ascii="Arial" w:eastAsia="DejaVu Sans" w:hAnsi="Arial" w:cs="DejaVu Sans"/>
      <w:i/>
      <w:iCs/>
      <w:sz w:val="28"/>
      <w:szCs w:val="28"/>
    </w:rPr>
  </w:style>
  <w:style w:type="character" w:styleId="Forte">
    <w:name w:val="Strong"/>
    <w:qFormat/>
    <w:rsid w:val="006A46FB"/>
    <w:rPr>
      <w:b/>
      <w:bCs/>
    </w:rPr>
  </w:style>
  <w:style w:type="character" w:styleId="nfase">
    <w:name w:val="Emphasis"/>
    <w:qFormat/>
    <w:rsid w:val="006A46FB"/>
    <w:rPr>
      <w:i/>
      <w:iCs/>
    </w:rPr>
  </w:style>
  <w:style w:type="character" w:customStyle="1" w:styleId="Smbolosdenumerao">
    <w:name w:val="Símbolos de numeração"/>
    <w:rsid w:val="006A46FB"/>
    <w:rPr>
      <w:b w:val="0"/>
      <w:bCs w:val="0"/>
    </w:rPr>
  </w:style>
  <w:style w:type="character" w:customStyle="1" w:styleId="Citao1">
    <w:name w:val="Citação1"/>
    <w:rsid w:val="006A46FB"/>
    <w:rPr>
      <w:i/>
      <w:iCs/>
    </w:rPr>
  </w:style>
  <w:style w:type="character" w:customStyle="1" w:styleId="TextodebaloChar">
    <w:name w:val="Texto de balão Char"/>
    <w:rsid w:val="006A46FB"/>
    <w:rPr>
      <w:rFonts w:ascii="Tahoma" w:hAnsi="Tahoma" w:cs="Tahoma"/>
      <w:sz w:val="16"/>
      <w:szCs w:val="16"/>
    </w:rPr>
  </w:style>
  <w:style w:type="character" w:customStyle="1" w:styleId="st">
    <w:name w:val="st"/>
    <w:basedOn w:val="Fontepargpadro6"/>
    <w:rsid w:val="006A46FB"/>
  </w:style>
  <w:style w:type="character" w:customStyle="1" w:styleId="Refdecomentrio1">
    <w:name w:val="Ref. de comentário1"/>
    <w:rsid w:val="006A46FB"/>
    <w:rPr>
      <w:sz w:val="16"/>
      <w:szCs w:val="16"/>
    </w:rPr>
  </w:style>
  <w:style w:type="character" w:customStyle="1" w:styleId="TextodecomentrioChar">
    <w:name w:val="Texto de comentário Char"/>
    <w:basedOn w:val="Fontepargpadro7"/>
    <w:rsid w:val="006A46FB"/>
  </w:style>
  <w:style w:type="character" w:customStyle="1" w:styleId="AssuntodocomentrioChar">
    <w:name w:val="Assunto do comentário Char"/>
    <w:rsid w:val="006A46FB"/>
    <w:rPr>
      <w:b/>
      <w:bCs/>
    </w:rPr>
  </w:style>
  <w:style w:type="character" w:customStyle="1" w:styleId="RodapChar">
    <w:name w:val="Rodapé Char"/>
    <w:uiPriority w:val="99"/>
    <w:rsid w:val="006A46FB"/>
    <w:rPr>
      <w:sz w:val="24"/>
      <w:szCs w:val="24"/>
    </w:rPr>
  </w:style>
  <w:style w:type="character" w:customStyle="1" w:styleId="Caracteresdenotadefim">
    <w:name w:val="Caracteres de nota de fim"/>
    <w:rsid w:val="006A46FB"/>
    <w:rPr>
      <w:vertAlign w:val="superscript"/>
    </w:rPr>
  </w:style>
  <w:style w:type="character" w:customStyle="1" w:styleId="Textooriginal">
    <w:name w:val="Texto original"/>
    <w:rsid w:val="006A46FB"/>
    <w:rPr>
      <w:rFonts w:ascii="DejaVu Sans Mono" w:eastAsia="Arial Unicode MS" w:hAnsi="DejaVu Sans Mono" w:cs="DejaVu Sans Mono"/>
    </w:rPr>
  </w:style>
  <w:style w:type="character" w:customStyle="1" w:styleId="Refdecomentrio2">
    <w:name w:val="Ref. de comentário2"/>
    <w:rsid w:val="006A46FB"/>
    <w:rPr>
      <w:sz w:val="16"/>
      <w:szCs w:val="16"/>
    </w:rPr>
  </w:style>
  <w:style w:type="character" w:customStyle="1" w:styleId="TextodecomentrioChar1">
    <w:name w:val="Texto de comentário Char1"/>
    <w:basedOn w:val="Fontepargpadro8"/>
    <w:rsid w:val="006A46FB"/>
  </w:style>
  <w:style w:type="paragraph" w:customStyle="1" w:styleId="Ttulo80">
    <w:name w:val="Título8"/>
    <w:basedOn w:val="Ttulo70"/>
    <w:next w:val="Subttulo"/>
    <w:rsid w:val="006A46FB"/>
    <w:rPr>
      <w:rFonts w:ascii="Arial Narrow" w:eastAsia="Arial Unicode MS" w:hAnsi="Arial Narrow"/>
    </w:rPr>
  </w:style>
  <w:style w:type="paragraph" w:styleId="Corpodetexto">
    <w:name w:val="Body Text"/>
    <w:basedOn w:val="Normal"/>
    <w:rsid w:val="006A46FB"/>
    <w:pPr>
      <w:widowControl w:val="0"/>
      <w:spacing w:after="120"/>
    </w:pPr>
    <w:rPr>
      <w:rFonts w:eastAsia="Arial Unicode MS" w:cs="Tahoma"/>
      <w:lang w:eastAsia="pt-BR" w:bidi="pt-BR"/>
    </w:rPr>
  </w:style>
  <w:style w:type="paragraph" w:styleId="Ttulo">
    <w:name w:val="Title"/>
    <w:basedOn w:val="Ttulo80"/>
    <w:next w:val="Subttulo"/>
    <w:qFormat/>
    <w:rsid w:val="006A46FB"/>
  </w:style>
  <w:style w:type="paragraph" w:styleId="Subttulo">
    <w:name w:val="Subtitle"/>
    <w:basedOn w:val="Captulo"/>
    <w:next w:val="Corpodetexto"/>
    <w:qFormat/>
    <w:rsid w:val="006A46FB"/>
    <w:pPr>
      <w:jc w:val="center"/>
    </w:pPr>
    <w:rPr>
      <w:i/>
      <w:iCs/>
    </w:rPr>
  </w:style>
  <w:style w:type="paragraph" w:styleId="Lista">
    <w:name w:val="List"/>
    <w:basedOn w:val="Corpodetexto"/>
    <w:rsid w:val="006A46FB"/>
  </w:style>
  <w:style w:type="paragraph" w:customStyle="1" w:styleId="Legenda8">
    <w:name w:val="Legenda8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ndice">
    <w:name w:val="Índice"/>
    <w:basedOn w:val="Normal"/>
    <w:rsid w:val="006A46FB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70">
    <w:name w:val="Título7"/>
    <w:basedOn w:val="Normal"/>
    <w:next w:val="Corpodetexto"/>
    <w:rsid w:val="006A46FB"/>
    <w:pPr>
      <w:keepNext/>
      <w:spacing w:before="240" w:after="120"/>
    </w:pPr>
    <w:rPr>
      <w:rFonts w:ascii="Arial" w:eastAsia="WenQuanYi Micro Hei" w:hAnsi="Arial" w:cs="Lohit Hindi"/>
      <w:sz w:val="28"/>
      <w:szCs w:val="28"/>
    </w:rPr>
  </w:style>
  <w:style w:type="paragraph" w:customStyle="1" w:styleId="Captulo">
    <w:name w:val="Capítulo"/>
    <w:basedOn w:val="Normal"/>
    <w:next w:val="Corpodetexto"/>
    <w:rsid w:val="006A46FB"/>
    <w:pPr>
      <w:keepNext/>
      <w:widowControl w:val="0"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7">
    <w:name w:val="Legenda7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Ttulo50">
    <w:name w:val="Título5"/>
    <w:basedOn w:val="Normal"/>
    <w:next w:val="Corpodetexto"/>
    <w:rsid w:val="006A46FB"/>
    <w:pPr>
      <w:keepNext/>
      <w:spacing w:before="240" w:after="120"/>
    </w:pPr>
    <w:rPr>
      <w:rFonts w:ascii="Arial Narrow" w:eastAsia="Arial Unicode MS" w:hAnsi="Arial Narrow" w:cs="Lohit Hindi"/>
      <w:sz w:val="28"/>
      <w:szCs w:val="28"/>
    </w:rPr>
  </w:style>
  <w:style w:type="paragraph" w:customStyle="1" w:styleId="Ttulo60">
    <w:name w:val="Título6"/>
    <w:basedOn w:val="Ttulo50"/>
    <w:next w:val="Subttulo"/>
    <w:rsid w:val="006A46FB"/>
  </w:style>
  <w:style w:type="paragraph" w:customStyle="1" w:styleId="Legenda6">
    <w:name w:val="Legenda6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Legenda5">
    <w:name w:val="Legenda5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Ttulo30">
    <w:name w:val="Título3"/>
    <w:basedOn w:val="Normal"/>
    <w:next w:val="Subttulo"/>
    <w:rsid w:val="006A46FB"/>
    <w:pPr>
      <w:keepNext/>
      <w:spacing w:before="240" w:after="120"/>
      <w:jc w:val="center"/>
    </w:pPr>
    <w:rPr>
      <w:rFonts w:ascii="Arial" w:eastAsia="MS Mincho" w:hAnsi="Arial" w:cs="Arial"/>
      <w:b/>
      <w:bCs/>
      <w:sz w:val="36"/>
      <w:szCs w:val="36"/>
    </w:rPr>
  </w:style>
  <w:style w:type="paragraph" w:customStyle="1" w:styleId="Ttulo40">
    <w:name w:val="Título4"/>
    <w:basedOn w:val="Ttulo30"/>
    <w:next w:val="Subttulo"/>
    <w:rsid w:val="006A46FB"/>
  </w:style>
  <w:style w:type="paragraph" w:customStyle="1" w:styleId="Legenda4">
    <w:name w:val="Legenda4"/>
    <w:basedOn w:val="Normal"/>
    <w:rsid w:val="006A46FB"/>
    <w:pPr>
      <w:suppressLineNumbers/>
      <w:spacing w:before="120" w:after="120"/>
    </w:pPr>
    <w:rPr>
      <w:rFonts w:cs="Lohit Hindi"/>
      <w:i/>
      <w:iCs/>
    </w:rPr>
  </w:style>
  <w:style w:type="paragraph" w:customStyle="1" w:styleId="Legenda3">
    <w:name w:val="Legenda3"/>
    <w:basedOn w:val="Normal"/>
    <w:next w:val="Normal"/>
    <w:rsid w:val="006A46FB"/>
    <w:rPr>
      <w:b/>
      <w:bCs/>
      <w:sz w:val="20"/>
      <w:szCs w:val="20"/>
    </w:rPr>
  </w:style>
  <w:style w:type="paragraph" w:customStyle="1" w:styleId="TtulodoTrabalho">
    <w:name w:val="Título do Trabalho"/>
    <w:basedOn w:val="Normal"/>
    <w:next w:val="SubttulodoTrabalho"/>
    <w:rsid w:val="006A46FB"/>
    <w:pPr>
      <w:widowControl w:val="0"/>
      <w:jc w:val="center"/>
    </w:pPr>
    <w:rPr>
      <w:rFonts w:ascii="Arial" w:hAnsi="Arial" w:cs="Arial"/>
      <w:b/>
      <w:caps/>
      <w:sz w:val="32"/>
      <w:szCs w:val="20"/>
    </w:rPr>
  </w:style>
  <w:style w:type="paragraph" w:customStyle="1" w:styleId="SubttulodoTrabalho">
    <w:name w:val="Subtítulo do Trabalho"/>
    <w:basedOn w:val="Normal"/>
    <w:next w:val="Normal"/>
    <w:rsid w:val="006A46FB"/>
    <w:pPr>
      <w:widowControl w:val="0"/>
      <w:jc w:val="center"/>
    </w:pPr>
    <w:rPr>
      <w:rFonts w:ascii="Arial" w:hAnsi="Arial" w:cs="Arial"/>
      <w:b/>
      <w:sz w:val="28"/>
      <w:szCs w:val="20"/>
    </w:rPr>
  </w:style>
  <w:style w:type="paragraph" w:customStyle="1" w:styleId="Sumrio">
    <w:name w:val="Sumário"/>
    <w:basedOn w:val="Normal"/>
    <w:rsid w:val="006A46FB"/>
    <w:pPr>
      <w:widowControl w:val="0"/>
      <w:tabs>
        <w:tab w:val="left" w:leader="dot" w:pos="8732"/>
      </w:tabs>
      <w:spacing w:line="360" w:lineRule="auto"/>
      <w:jc w:val="both"/>
    </w:pPr>
    <w:rPr>
      <w:rFonts w:ascii="Arial" w:hAnsi="Arial" w:cs="Arial"/>
      <w:szCs w:val="20"/>
    </w:rPr>
  </w:style>
  <w:style w:type="paragraph" w:styleId="Sumrio1">
    <w:name w:val="toc 1"/>
    <w:basedOn w:val="Normal"/>
    <w:next w:val="Normal"/>
    <w:uiPriority w:val="39"/>
    <w:rsid w:val="006A46FB"/>
    <w:pPr>
      <w:widowControl w:val="0"/>
      <w:spacing w:line="360" w:lineRule="auto"/>
      <w:jc w:val="both"/>
    </w:pPr>
    <w:rPr>
      <w:rFonts w:ascii="Arial" w:hAnsi="Arial" w:cs="Arial"/>
    </w:rPr>
  </w:style>
  <w:style w:type="paragraph" w:customStyle="1" w:styleId="Pargrafo">
    <w:name w:val="Parágrafo"/>
    <w:basedOn w:val="Normal"/>
    <w:rsid w:val="006A46FB"/>
    <w:pPr>
      <w:widowControl w:val="0"/>
      <w:tabs>
        <w:tab w:val="left" w:pos="1701"/>
      </w:tabs>
      <w:spacing w:line="360" w:lineRule="auto"/>
      <w:ind w:firstLine="1701"/>
      <w:jc w:val="both"/>
    </w:pPr>
    <w:rPr>
      <w:rFonts w:ascii="Arial" w:hAnsi="Arial" w:cs="Arial"/>
      <w:szCs w:val="20"/>
    </w:rPr>
  </w:style>
  <w:style w:type="paragraph" w:customStyle="1" w:styleId="CitaoLonga">
    <w:name w:val="Citação Longa"/>
    <w:basedOn w:val="Normal"/>
    <w:next w:val="Pargrafo"/>
    <w:rsid w:val="006A46FB"/>
    <w:pPr>
      <w:spacing w:before="360" w:after="360"/>
      <w:ind w:left="2268"/>
      <w:jc w:val="both"/>
    </w:pPr>
    <w:rPr>
      <w:rFonts w:ascii="Arial" w:hAnsi="Arial" w:cs="Arial"/>
      <w:sz w:val="20"/>
      <w:szCs w:val="20"/>
    </w:rPr>
  </w:style>
  <w:style w:type="paragraph" w:customStyle="1" w:styleId="Referncias">
    <w:name w:val="Referências"/>
    <w:basedOn w:val="Normal"/>
    <w:rsid w:val="006A46FB"/>
    <w:pPr>
      <w:spacing w:after="360"/>
      <w:jc w:val="both"/>
    </w:pPr>
    <w:rPr>
      <w:rFonts w:ascii="Arial" w:hAnsi="Arial" w:cs="Arial"/>
    </w:rPr>
  </w:style>
  <w:style w:type="paragraph" w:customStyle="1" w:styleId="TituloApndiceeAnexo">
    <w:name w:val="Titulo Apêndice e Anexo"/>
    <w:basedOn w:val="Normal"/>
    <w:next w:val="Pargrafo"/>
    <w:rsid w:val="006A46FB"/>
    <w:pPr>
      <w:widowControl w:val="0"/>
      <w:spacing w:after="360" w:line="480" w:lineRule="auto"/>
      <w:jc w:val="center"/>
    </w:pPr>
    <w:rPr>
      <w:rFonts w:ascii="Arial" w:hAnsi="Arial" w:cs="Arial"/>
      <w:szCs w:val="20"/>
    </w:rPr>
  </w:style>
  <w:style w:type="paragraph" w:customStyle="1" w:styleId="Textbody">
    <w:name w:val="Text body"/>
    <w:basedOn w:val="Normal"/>
    <w:rsid w:val="006A46FB"/>
    <w:pPr>
      <w:widowControl w:val="0"/>
      <w:spacing w:after="120"/>
    </w:pPr>
    <w:rPr>
      <w:rFonts w:eastAsia="Arial Unicode MS" w:cs="Tahoma"/>
    </w:rPr>
  </w:style>
  <w:style w:type="paragraph" w:styleId="Cabealho">
    <w:name w:val="header"/>
    <w:basedOn w:val="Normal"/>
    <w:rsid w:val="006A46FB"/>
    <w:pPr>
      <w:tabs>
        <w:tab w:val="center" w:pos="4252"/>
        <w:tab w:val="right" w:pos="8504"/>
      </w:tabs>
    </w:pPr>
  </w:style>
  <w:style w:type="paragraph" w:styleId="Rodap">
    <w:name w:val="footer"/>
    <w:basedOn w:val="Normal"/>
    <w:uiPriority w:val="99"/>
    <w:rsid w:val="006A46FB"/>
    <w:pPr>
      <w:tabs>
        <w:tab w:val="center" w:pos="4252"/>
        <w:tab w:val="right" w:pos="8504"/>
      </w:tabs>
    </w:pPr>
  </w:style>
  <w:style w:type="paragraph" w:customStyle="1" w:styleId="Figura">
    <w:name w:val="Figura"/>
    <w:rsid w:val="006A46FB"/>
    <w:pPr>
      <w:suppressAutoHyphens/>
      <w:spacing w:before="120" w:after="120"/>
    </w:pPr>
    <w:rPr>
      <w:rFonts w:ascii="Arial" w:hAnsi="Arial" w:cs="Courier New"/>
      <w:lang w:eastAsia="ar-SA"/>
    </w:rPr>
  </w:style>
  <w:style w:type="paragraph" w:customStyle="1" w:styleId="ndicedeilustraes1">
    <w:name w:val="Índice de ilustrações1"/>
    <w:basedOn w:val="Normal"/>
    <w:next w:val="Normal"/>
    <w:rsid w:val="006A46FB"/>
  </w:style>
  <w:style w:type="paragraph" w:customStyle="1" w:styleId="ASSINFPargrafoConteudo">
    <w:name w:val="ASSINFParágrafoConteudo"/>
    <w:basedOn w:val="Normal"/>
    <w:rsid w:val="006A46FB"/>
    <w:pPr>
      <w:spacing w:before="200"/>
      <w:ind w:left="567"/>
      <w:jc w:val="both"/>
    </w:pPr>
    <w:rPr>
      <w:rFonts w:ascii="Arial" w:eastAsia="Arial Unicode MS" w:hAnsi="Arial" w:cs="Arial"/>
      <w:sz w:val="20"/>
      <w:szCs w:val="20"/>
    </w:rPr>
  </w:style>
  <w:style w:type="paragraph" w:styleId="Sumrio5">
    <w:name w:val="toc 5"/>
    <w:basedOn w:val="Normal"/>
    <w:next w:val="Normal"/>
    <w:rsid w:val="006A46FB"/>
    <w:pPr>
      <w:ind w:left="960"/>
    </w:pPr>
  </w:style>
  <w:style w:type="paragraph" w:customStyle="1" w:styleId="Ttulo20">
    <w:name w:val="Título2"/>
    <w:basedOn w:val="Normal"/>
    <w:next w:val="Corpodetexto"/>
    <w:rsid w:val="006A46FB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2">
    <w:name w:val="Legenda2"/>
    <w:basedOn w:val="Normal"/>
    <w:rsid w:val="006A46FB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Ttulo10">
    <w:name w:val="Título1"/>
    <w:basedOn w:val="Normal"/>
    <w:next w:val="Corpodetexto"/>
    <w:rsid w:val="006A46FB"/>
    <w:pPr>
      <w:keepNext/>
      <w:widowControl w:val="0"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Legenda1">
    <w:name w:val="Legenda1"/>
    <w:basedOn w:val="Normal"/>
    <w:rsid w:val="006A46FB"/>
    <w:pPr>
      <w:widowControl w:val="0"/>
      <w:suppressLineNumbers/>
      <w:spacing w:before="120" w:after="120"/>
    </w:pPr>
    <w:rPr>
      <w:rFonts w:ascii="Arial" w:eastAsia="Arial Unicode MS" w:hAnsi="Arial" w:cs="Tahoma"/>
      <w:i/>
      <w:iCs/>
    </w:rPr>
  </w:style>
  <w:style w:type="paragraph" w:customStyle="1" w:styleId="Standard">
    <w:name w:val="Standard"/>
    <w:rsid w:val="006A46FB"/>
    <w:pPr>
      <w:widowControl w:val="0"/>
      <w:suppressAutoHyphens/>
    </w:pPr>
    <w:rPr>
      <w:rFonts w:eastAsia="Arial Unicode MS" w:cs="Tahoma"/>
      <w:sz w:val="24"/>
      <w:szCs w:val="24"/>
      <w:lang w:eastAsia="ar-SA"/>
    </w:rPr>
  </w:style>
  <w:style w:type="paragraph" w:customStyle="1" w:styleId="tabletext">
    <w:name w:val="tabletext"/>
    <w:basedOn w:val="Normal"/>
    <w:rsid w:val="006A46FB"/>
    <w:pPr>
      <w:spacing w:after="120" w:line="240" w:lineRule="atLeast"/>
    </w:pPr>
    <w:rPr>
      <w:rFonts w:ascii="Arial" w:eastAsia="MS Mincho" w:hAnsi="Arial" w:cs="Arial"/>
      <w:sz w:val="20"/>
      <w:szCs w:val="20"/>
    </w:rPr>
  </w:style>
  <w:style w:type="paragraph" w:styleId="Sumrio2">
    <w:name w:val="toc 2"/>
    <w:basedOn w:val="Normal"/>
    <w:next w:val="Normal"/>
    <w:uiPriority w:val="39"/>
    <w:rsid w:val="006A46FB"/>
    <w:pPr>
      <w:widowControl w:val="0"/>
      <w:ind w:left="240"/>
    </w:pPr>
    <w:rPr>
      <w:rFonts w:ascii="Arial" w:eastAsia="Arial Unicode MS" w:hAnsi="Arial" w:cs="Tahoma"/>
    </w:rPr>
  </w:style>
  <w:style w:type="paragraph" w:styleId="Sumrio3">
    <w:name w:val="toc 3"/>
    <w:basedOn w:val="Normal"/>
    <w:next w:val="Normal"/>
    <w:rsid w:val="006A46FB"/>
    <w:pPr>
      <w:widowControl w:val="0"/>
      <w:ind w:left="480"/>
    </w:pPr>
    <w:rPr>
      <w:rFonts w:ascii="Arial" w:eastAsia="Arial Unicode MS" w:hAnsi="Arial" w:cs="Tahoma"/>
    </w:rPr>
  </w:style>
  <w:style w:type="paragraph" w:customStyle="1" w:styleId="Contedodatabela">
    <w:name w:val="Conteúdo da tabela"/>
    <w:basedOn w:val="Normal"/>
    <w:rsid w:val="006A46FB"/>
    <w:pPr>
      <w:widowControl w:val="0"/>
      <w:suppressLineNumbers/>
    </w:pPr>
    <w:rPr>
      <w:rFonts w:ascii="Arial" w:eastAsia="Arial Unicode MS" w:hAnsi="Arial" w:cs="Tahoma"/>
    </w:rPr>
  </w:style>
  <w:style w:type="paragraph" w:customStyle="1" w:styleId="Ttulodatabela">
    <w:name w:val="Título da tabela"/>
    <w:basedOn w:val="Contedodatabela"/>
    <w:rsid w:val="006A46FB"/>
    <w:pPr>
      <w:jc w:val="center"/>
    </w:pPr>
    <w:rPr>
      <w:b/>
      <w:bCs/>
    </w:rPr>
  </w:style>
  <w:style w:type="paragraph" w:styleId="Sumrio4">
    <w:name w:val="toc 4"/>
    <w:basedOn w:val="ndice"/>
    <w:rsid w:val="006A46FB"/>
    <w:pPr>
      <w:tabs>
        <w:tab w:val="right" w:leader="dot" w:pos="23221"/>
      </w:tabs>
      <w:ind w:left="849"/>
    </w:pPr>
  </w:style>
  <w:style w:type="paragraph" w:styleId="Sumrio6">
    <w:name w:val="toc 6"/>
    <w:basedOn w:val="ndice"/>
    <w:rsid w:val="006A46FB"/>
    <w:pPr>
      <w:tabs>
        <w:tab w:val="right" w:leader="dot" w:pos="31680"/>
      </w:tabs>
      <w:ind w:left="1415"/>
    </w:pPr>
  </w:style>
  <w:style w:type="paragraph" w:styleId="Sumrio7">
    <w:name w:val="toc 7"/>
    <w:basedOn w:val="ndice"/>
    <w:rsid w:val="006A46FB"/>
    <w:pPr>
      <w:tabs>
        <w:tab w:val="right" w:leader="dot" w:pos="-28731"/>
      </w:tabs>
      <w:ind w:left="1698"/>
    </w:pPr>
  </w:style>
  <w:style w:type="paragraph" w:styleId="Sumrio8">
    <w:name w:val="toc 8"/>
    <w:basedOn w:val="ndice"/>
    <w:rsid w:val="006A46FB"/>
    <w:pPr>
      <w:tabs>
        <w:tab w:val="right" w:leader="dot" w:pos="-24203"/>
      </w:tabs>
      <w:ind w:left="1981"/>
    </w:pPr>
  </w:style>
  <w:style w:type="paragraph" w:styleId="Sumrio9">
    <w:name w:val="toc 9"/>
    <w:basedOn w:val="ndice"/>
    <w:rsid w:val="006A46FB"/>
    <w:pPr>
      <w:tabs>
        <w:tab w:val="right" w:leader="dot" w:pos="-19675"/>
      </w:tabs>
      <w:ind w:left="2264"/>
    </w:pPr>
  </w:style>
  <w:style w:type="paragraph" w:customStyle="1" w:styleId="Contedo10">
    <w:name w:val="Conteúdo 10"/>
    <w:basedOn w:val="ndice"/>
    <w:rsid w:val="006A46FB"/>
    <w:pPr>
      <w:tabs>
        <w:tab w:val="right" w:leader="dot" w:pos="-15147"/>
      </w:tabs>
      <w:ind w:left="2547"/>
    </w:pPr>
  </w:style>
  <w:style w:type="paragraph" w:customStyle="1" w:styleId="Contedodoquadro">
    <w:name w:val="Conteúdo do quadro"/>
    <w:basedOn w:val="Corpodetexto"/>
    <w:rsid w:val="006A46FB"/>
  </w:style>
  <w:style w:type="paragraph" w:customStyle="1" w:styleId="Contedodetabela">
    <w:name w:val="Conteúdo de tabela"/>
    <w:basedOn w:val="Corpodetexto"/>
    <w:rsid w:val="006A46FB"/>
    <w:rPr>
      <w:rFonts w:eastAsia="Times New Roman"/>
      <w:kern w:val="1"/>
      <w:szCs w:val="20"/>
      <w:lang w:val="pt-PT"/>
    </w:rPr>
  </w:style>
  <w:style w:type="paragraph" w:customStyle="1" w:styleId="Ttulodetabela">
    <w:name w:val="Título de tabela"/>
    <w:basedOn w:val="Contedodetabela"/>
    <w:rsid w:val="006A46FB"/>
    <w:pPr>
      <w:jc w:val="center"/>
    </w:pPr>
    <w:rPr>
      <w:b/>
      <w:i/>
    </w:rPr>
  </w:style>
  <w:style w:type="paragraph" w:customStyle="1" w:styleId="NomeRequisito">
    <w:name w:val="NomeRequisito"/>
    <w:basedOn w:val="Ttulodetabela"/>
    <w:rsid w:val="006A46FB"/>
    <w:pPr>
      <w:spacing w:after="0"/>
      <w:jc w:val="left"/>
    </w:pPr>
    <w:rPr>
      <w:rFonts w:ascii="Arial" w:hAnsi="Arial" w:cs="Arial"/>
      <w:i w:val="0"/>
      <w:sz w:val="20"/>
    </w:rPr>
  </w:style>
  <w:style w:type="paragraph" w:customStyle="1" w:styleId="Ttulo100">
    <w:name w:val="Título 10"/>
    <w:basedOn w:val="Captulo"/>
    <w:next w:val="Corpodetexto"/>
    <w:rsid w:val="006A46FB"/>
    <w:rPr>
      <w:b/>
      <w:bCs/>
      <w:sz w:val="21"/>
      <w:szCs w:val="21"/>
    </w:rPr>
  </w:style>
  <w:style w:type="paragraph" w:customStyle="1" w:styleId="RequisitoDescricao">
    <w:name w:val="Requisito_Descricao"/>
    <w:basedOn w:val="Contedodetabela"/>
    <w:rsid w:val="006A46FB"/>
    <w:pPr>
      <w:spacing w:after="0"/>
      <w:jc w:val="both"/>
    </w:pPr>
    <w:rPr>
      <w:rFonts w:ascii="Arial" w:hAnsi="Arial" w:cs="Arial"/>
      <w:sz w:val="20"/>
    </w:rPr>
  </w:style>
  <w:style w:type="paragraph" w:customStyle="1" w:styleId="Sumrio10">
    <w:name w:val="Sumário 10"/>
    <w:basedOn w:val="ndice"/>
    <w:rsid w:val="006A46FB"/>
    <w:pPr>
      <w:tabs>
        <w:tab w:val="right" w:leader="dot" w:pos="-27882"/>
      </w:tabs>
      <w:ind w:left="2547"/>
    </w:pPr>
  </w:style>
  <w:style w:type="paragraph" w:customStyle="1" w:styleId="Contedodequadro">
    <w:name w:val="Conteúdo de quadro"/>
    <w:basedOn w:val="Corpodetexto"/>
    <w:rsid w:val="006A46FB"/>
  </w:style>
  <w:style w:type="paragraph" w:customStyle="1" w:styleId="ASSINFBullet">
    <w:name w:val="ASSINFBullet"/>
    <w:basedOn w:val="ASSINFPargrafoConteudo"/>
    <w:rsid w:val="006A46FB"/>
    <w:pPr>
      <w:numPr>
        <w:numId w:val="2"/>
      </w:numPr>
      <w:spacing w:before="100"/>
    </w:pPr>
  </w:style>
  <w:style w:type="paragraph" w:customStyle="1" w:styleId="ASSINFTituloSubseo">
    <w:name w:val="ASSINFTituloSubseção"/>
    <w:basedOn w:val="Normal"/>
    <w:next w:val="Normal"/>
    <w:rsid w:val="006A46FB"/>
    <w:pPr>
      <w:keepNext/>
      <w:keepLines/>
      <w:numPr>
        <w:numId w:val="4"/>
      </w:numPr>
      <w:tabs>
        <w:tab w:val="left" w:pos="425"/>
      </w:tabs>
      <w:spacing w:before="400"/>
    </w:pPr>
    <w:rPr>
      <w:rFonts w:ascii="Arial" w:hAnsi="Arial" w:cs="Arial"/>
      <w:b/>
      <w:sz w:val="20"/>
      <w:szCs w:val="20"/>
    </w:rPr>
  </w:style>
  <w:style w:type="paragraph" w:customStyle="1" w:styleId="ASSINFBulletTabela">
    <w:name w:val="ASSINFBulletTabela"/>
    <w:basedOn w:val="ASSINFBullet"/>
    <w:rsid w:val="006A46FB"/>
    <w:pPr>
      <w:tabs>
        <w:tab w:val="left" w:pos="252"/>
        <w:tab w:val="left" w:pos="284"/>
      </w:tabs>
      <w:ind w:left="567" w:hanging="1368"/>
    </w:pPr>
    <w:rPr>
      <w:sz w:val="16"/>
      <w:u w:val="single"/>
    </w:rPr>
  </w:style>
  <w:style w:type="paragraph" w:customStyle="1" w:styleId="ASSINFNormal">
    <w:name w:val="ASSINFNormal"/>
    <w:rsid w:val="006A46FB"/>
    <w:pPr>
      <w:suppressAutoHyphens/>
      <w:jc w:val="both"/>
    </w:pPr>
    <w:rPr>
      <w:rFonts w:ascii="Arial" w:hAnsi="Arial" w:cs="Arial"/>
      <w:lang w:eastAsia="ar-SA"/>
    </w:rPr>
  </w:style>
  <w:style w:type="paragraph" w:customStyle="1" w:styleId="ASSINFTituloSeo">
    <w:name w:val="ASSINFTituloSeção"/>
    <w:basedOn w:val="ASSINFNormal"/>
    <w:next w:val="ASSINFNormal"/>
    <w:rsid w:val="006A46FB"/>
    <w:pPr>
      <w:keepNext/>
      <w:numPr>
        <w:numId w:val="3"/>
      </w:numPr>
      <w:tabs>
        <w:tab w:val="left" w:pos="425"/>
      </w:tabs>
      <w:spacing w:before="600"/>
      <w:jc w:val="left"/>
    </w:pPr>
    <w:rPr>
      <w:b/>
      <w:smallCaps/>
      <w:sz w:val="24"/>
    </w:rPr>
  </w:style>
  <w:style w:type="paragraph" w:customStyle="1" w:styleId="PSDS-CorpodeTexto">
    <w:name w:val="PSDS - Corpo de Texto"/>
    <w:basedOn w:val="Normal"/>
    <w:rsid w:val="006A46FB"/>
    <w:rPr>
      <w:rFonts w:ascii="Arial" w:hAnsi="Arial" w:cs="Arial"/>
      <w:sz w:val="20"/>
      <w:szCs w:val="20"/>
    </w:rPr>
  </w:style>
  <w:style w:type="paragraph" w:customStyle="1" w:styleId="Textosimples">
    <w:name w:val="Texto simples"/>
    <w:basedOn w:val="Normal"/>
    <w:rsid w:val="006A46FB"/>
    <w:rPr>
      <w:rFonts w:ascii="Courier New" w:hAnsi="Courier New" w:cs="Courier New"/>
      <w:sz w:val="20"/>
      <w:szCs w:val="20"/>
    </w:rPr>
  </w:style>
  <w:style w:type="paragraph" w:customStyle="1" w:styleId="Ttulodosumrio">
    <w:name w:val="Título do sumário"/>
    <w:basedOn w:val="Ttulo30"/>
    <w:rsid w:val="006A46FB"/>
    <w:pPr>
      <w:suppressLineNumbers/>
    </w:pPr>
    <w:rPr>
      <w:sz w:val="32"/>
      <w:szCs w:val="32"/>
    </w:rPr>
  </w:style>
  <w:style w:type="paragraph" w:customStyle="1" w:styleId="Textoprformatado">
    <w:name w:val="Texto préformatado"/>
    <w:basedOn w:val="Normal"/>
    <w:rsid w:val="006A46FB"/>
    <w:rPr>
      <w:rFonts w:ascii="DejaVu Sans Mono" w:eastAsia="WenQuanYi Micro Hei" w:hAnsi="DejaVu Sans Mono" w:cs="DejaVu Sans Mono"/>
      <w:sz w:val="20"/>
      <w:szCs w:val="20"/>
    </w:rPr>
  </w:style>
  <w:style w:type="paragraph" w:styleId="Textodebalo">
    <w:name w:val="Balloon Text"/>
    <w:basedOn w:val="Normal"/>
    <w:rsid w:val="006A46FB"/>
    <w:rPr>
      <w:rFonts w:ascii="Tahoma" w:hAnsi="Tahoma" w:cs="Tahoma"/>
      <w:sz w:val="16"/>
      <w:szCs w:val="16"/>
    </w:rPr>
  </w:style>
  <w:style w:type="paragraph" w:customStyle="1" w:styleId="Textodecomentrio1">
    <w:name w:val="Texto de comentário1"/>
    <w:basedOn w:val="Normal"/>
    <w:rsid w:val="006A46FB"/>
    <w:rPr>
      <w:sz w:val="20"/>
      <w:szCs w:val="20"/>
    </w:rPr>
  </w:style>
  <w:style w:type="paragraph" w:styleId="Assuntodocomentrio">
    <w:name w:val="annotation subject"/>
    <w:basedOn w:val="Textodecomentrio1"/>
    <w:next w:val="Textodecomentrio1"/>
    <w:rsid w:val="006A46FB"/>
    <w:rPr>
      <w:b/>
      <w:bCs/>
    </w:rPr>
  </w:style>
  <w:style w:type="paragraph" w:customStyle="1" w:styleId="Primeirorecuodecorpodetexto1">
    <w:name w:val="Primeiro recuo de corpo de texto1"/>
    <w:basedOn w:val="Corpodetexto"/>
    <w:rsid w:val="006A46FB"/>
    <w:pPr>
      <w:ind w:firstLine="283"/>
    </w:pPr>
  </w:style>
  <w:style w:type="paragraph" w:customStyle="1" w:styleId="Citaes">
    <w:name w:val="Citações"/>
    <w:basedOn w:val="Normal"/>
    <w:rsid w:val="006A46FB"/>
    <w:pPr>
      <w:spacing w:after="283"/>
      <w:ind w:left="567" w:right="567"/>
    </w:pPr>
  </w:style>
  <w:style w:type="paragraph" w:customStyle="1" w:styleId="WW-Padro">
    <w:name w:val="WW-Padrão"/>
    <w:rsid w:val="006A46FB"/>
    <w:pPr>
      <w:suppressAutoHyphens/>
      <w:spacing w:line="100" w:lineRule="atLeast"/>
    </w:pPr>
    <w:rPr>
      <w:rFonts w:eastAsia="ヒラギノ角ゴ Pro W3"/>
      <w:color w:val="000000"/>
      <w:kern w:val="1"/>
      <w:sz w:val="26"/>
      <w:lang w:eastAsia="ar-SA"/>
    </w:rPr>
  </w:style>
  <w:style w:type="paragraph" w:customStyle="1" w:styleId="Textodecomentrio2">
    <w:name w:val="Texto de comentário2"/>
    <w:basedOn w:val="Normal"/>
    <w:rsid w:val="006A46FB"/>
    <w:rPr>
      <w:sz w:val="20"/>
      <w:szCs w:val="20"/>
    </w:rPr>
  </w:style>
  <w:style w:type="paragraph" w:styleId="PargrafodaLista">
    <w:name w:val="List Paragraph"/>
    <w:basedOn w:val="Normal"/>
    <w:uiPriority w:val="34"/>
    <w:qFormat/>
    <w:rsid w:val="00513004"/>
    <w:pPr>
      <w:ind w:left="72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1557F1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64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66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68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6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9</Pages>
  <Words>891</Words>
  <Characters>4814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Instalação: ASES Web</vt:lpstr>
    </vt:vector>
  </TitlesOfParts>
  <Company>HP</Company>
  <LinksUpToDate>false</LinksUpToDate>
  <CharactersWithSpaces>5694</CharactersWithSpaces>
  <SharedDoc>false</SharedDoc>
  <HLinks>
    <vt:vector size="6" baseType="variant">
      <vt:variant>
        <vt:i4>5701654</vt:i4>
      </vt:variant>
      <vt:variant>
        <vt:i4>54</vt:i4>
      </vt:variant>
      <vt:variant>
        <vt:i4>0</vt:i4>
      </vt:variant>
      <vt:variant>
        <vt:i4>5</vt:i4>
      </vt:variant>
      <vt:variant>
        <vt:lpwstr>https://kimera4.websiteseguro.com/kagora/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Instalação: ASES Web</dc:title>
  <dc:subject>Manual de Instalação: ASES Web</dc:subject>
  <dc:creator>NAPNE</dc:creator>
  <cp:keywords>Instalação, ASES, Windows, Linux, Tomcat, Java</cp:keywords>
  <cp:lastModifiedBy>Iury Barreto da Silva</cp:lastModifiedBy>
  <cp:revision>22</cp:revision>
  <cp:lastPrinted>2016-07-20T16:35:00Z</cp:lastPrinted>
  <dcterms:created xsi:type="dcterms:W3CDTF">2016-07-20T15:41:00Z</dcterms:created>
  <dcterms:modified xsi:type="dcterms:W3CDTF">2016-09-11T18:51:00Z</dcterms:modified>
</cp:coreProperties>
</file>